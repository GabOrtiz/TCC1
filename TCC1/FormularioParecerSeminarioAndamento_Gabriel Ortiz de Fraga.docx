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4"/>
        <w:gridCol w:w="2163"/>
        <w:gridCol w:w="4111"/>
      </w:tblGrid>
      <w:tr w:rsidR="00D845C4" w:rsidRPr="00CC01E8" w14:paraId="7CD1BCC3" w14:textId="77777777" w:rsidTr="006D04C8">
        <w:trPr>
          <w:trHeight w:val="688"/>
        </w:trPr>
        <w:tc>
          <w:tcPr>
            <w:tcW w:w="6487" w:type="dxa"/>
            <w:gridSpan w:val="2"/>
            <w:tcBorders>
              <w:bottom w:val="single" w:sz="4" w:space="0" w:color="auto"/>
              <w:right w:val="nil"/>
            </w:tcBorders>
            <w:vAlign w:val="center"/>
          </w:tcPr>
          <w:p w14:paraId="3B8A52C5" w14:textId="77777777" w:rsidR="00D845C4" w:rsidRPr="00D83656" w:rsidRDefault="00650AB1" w:rsidP="00D83656">
            <w:pPr>
              <w:tabs>
                <w:tab w:val="left" w:pos="5130"/>
              </w:tabs>
              <w:snapToGrid w:val="0"/>
              <w:spacing w:after="120" w:line="276" w:lineRule="auto"/>
              <w:rPr>
                <w:rFonts w:ascii="Arial" w:hAnsi="Arial" w:cs="Arial"/>
                <w:b/>
                <w:bCs/>
                <w:sz w:val="20"/>
                <w:szCs w:val="20"/>
              </w:rPr>
            </w:pPr>
            <w:r w:rsidRPr="00D83656">
              <w:rPr>
                <w:rFonts w:ascii="Arial" w:hAnsi="Arial" w:cs="Arial"/>
                <w:b/>
                <w:bCs/>
                <w:sz w:val="20"/>
                <w:szCs w:val="20"/>
              </w:rPr>
              <w:t xml:space="preserve">Faculdade </w:t>
            </w:r>
            <w:r w:rsidR="00D46B3E" w:rsidRPr="00D83656">
              <w:rPr>
                <w:rFonts w:ascii="Arial" w:hAnsi="Arial" w:cs="Arial"/>
                <w:b/>
                <w:bCs/>
                <w:sz w:val="20"/>
                <w:szCs w:val="20"/>
              </w:rPr>
              <w:t>S</w:t>
            </w:r>
            <w:r w:rsidR="00AB188A">
              <w:rPr>
                <w:rFonts w:ascii="Arial" w:hAnsi="Arial" w:cs="Arial"/>
                <w:b/>
                <w:bCs/>
                <w:sz w:val="20"/>
                <w:szCs w:val="20"/>
              </w:rPr>
              <w:t>enac</w:t>
            </w:r>
            <w:r w:rsidR="00387CD2">
              <w:rPr>
                <w:rFonts w:ascii="Arial" w:hAnsi="Arial" w:cs="Arial"/>
                <w:b/>
                <w:bCs/>
                <w:sz w:val="20"/>
                <w:szCs w:val="20"/>
              </w:rPr>
              <w:t xml:space="preserve"> Porto Alegre</w:t>
            </w:r>
            <w:r w:rsidR="00D845C4" w:rsidRPr="00D83656">
              <w:rPr>
                <w:rFonts w:ascii="Arial" w:hAnsi="Arial" w:cs="Arial"/>
                <w:b/>
                <w:bCs/>
                <w:sz w:val="20"/>
                <w:szCs w:val="20"/>
              </w:rPr>
              <w:tab/>
            </w:r>
          </w:p>
          <w:p w14:paraId="449629EE" w14:textId="77777777" w:rsidR="00D845C4" w:rsidRPr="00D83656" w:rsidRDefault="00D845C4" w:rsidP="00D83656">
            <w:pPr>
              <w:tabs>
                <w:tab w:val="left" w:pos="5130"/>
              </w:tabs>
              <w:snapToGrid w:val="0"/>
              <w:spacing w:after="120" w:line="276" w:lineRule="auto"/>
              <w:rPr>
                <w:sz w:val="20"/>
                <w:szCs w:val="20"/>
              </w:rPr>
            </w:pPr>
            <w:r w:rsidRPr="00D83656">
              <w:rPr>
                <w:rFonts w:ascii="Arial" w:hAnsi="Arial" w:cs="Arial"/>
                <w:b/>
                <w:bCs/>
                <w:sz w:val="20"/>
                <w:szCs w:val="20"/>
              </w:rPr>
              <w:t>Curso de Tecnologia em Análise e Desenvolvimento de Sistemas</w:t>
            </w:r>
          </w:p>
        </w:tc>
        <w:tc>
          <w:tcPr>
            <w:tcW w:w="4111" w:type="dxa"/>
            <w:tcBorders>
              <w:left w:val="nil"/>
              <w:bottom w:val="single" w:sz="4" w:space="0" w:color="auto"/>
            </w:tcBorders>
            <w:vAlign w:val="center"/>
          </w:tcPr>
          <w:p w14:paraId="4FD36B8C" w14:textId="77777777" w:rsidR="00D845C4" w:rsidRPr="00CC01E8" w:rsidRDefault="00387CD2" w:rsidP="00D83656">
            <w:pPr>
              <w:spacing w:line="276" w:lineRule="auto"/>
              <w:jc w:val="center"/>
              <w:rPr>
                <w:rFonts w:ascii="Arial" w:hAnsi="Arial" w:cs="Arial"/>
                <w:b/>
              </w:rPr>
            </w:pPr>
            <w:r w:rsidRPr="00387CD2">
              <w:rPr>
                <w:noProof/>
                <w:lang w:val="en-US" w:eastAsia="en-US"/>
              </w:rPr>
              <w:drawing>
                <wp:inline distT="0" distB="0" distL="0" distR="0" wp14:anchorId="76A0572F" wp14:editId="003DA887">
                  <wp:extent cx="2194891" cy="509632"/>
                  <wp:effectExtent l="19050" t="0" r="0" b="0"/>
                  <wp:docPr id="2" name="Imagem 1" descr="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png"/>
                          <pic:cNvPicPr/>
                        </pic:nvPicPr>
                        <pic:blipFill>
                          <a:blip r:embed="rId9" cstate="print"/>
                          <a:stretch>
                            <a:fillRect/>
                          </a:stretch>
                        </pic:blipFill>
                        <pic:spPr>
                          <a:xfrm>
                            <a:off x="0" y="0"/>
                            <a:ext cx="2206107" cy="512236"/>
                          </a:xfrm>
                          <a:prstGeom prst="rect">
                            <a:avLst/>
                          </a:prstGeom>
                        </pic:spPr>
                      </pic:pic>
                    </a:graphicData>
                  </a:graphic>
                </wp:inline>
              </w:drawing>
            </w:r>
          </w:p>
        </w:tc>
      </w:tr>
      <w:tr w:rsidR="00D845C4" w:rsidRPr="00F76582" w14:paraId="58FAD843" w14:textId="77777777" w:rsidTr="006D04C8">
        <w:trPr>
          <w:trHeight w:val="490"/>
        </w:trPr>
        <w:tc>
          <w:tcPr>
            <w:tcW w:w="10598" w:type="dxa"/>
            <w:gridSpan w:val="3"/>
            <w:tcBorders>
              <w:bottom w:val="single" w:sz="4" w:space="0" w:color="auto"/>
            </w:tcBorders>
            <w:vAlign w:val="center"/>
          </w:tcPr>
          <w:p w14:paraId="15437C0E" w14:textId="77777777" w:rsidR="00D845C4" w:rsidRPr="00D83656" w:rsidRDefault="005474A4" w:rsidP="0077416D">
            <w:pPr>
              <w:spacing w:line="360" w:lineRule="auto"/>
              <w:jc w:val="center"/>
              <w:rPr>
                <w:rFonts w:ascii="Arial" w:hAnsi="Arial" w:cs="Arial"/>
                <w:i/>
              </w:rPr>
            </w:pPr>
            <w:r w:rsidRPr="00D83656">
              <w:rPr>
                <w:rFonts w:ascii="Arial" w:hAnsi="Arial" w:cs="Arial"/>
                <w:b/>
                <w:i/>
              </w:rPr>
              <w:t>PARECER</w:t>
            </w:r>
            <w:r w:rsidR="00D845C4" w:rsidRPr="00D83656">
              <w:rPr>
                <w:rFonts w:ascii="Arial" w:hAnsi="Arial" w:cs="Arial"/>
                <w:b/>
                <w:i/>
              </w:rPr>
              <w:t xml:space="preserve"> DO </w:t>
            </w:r>
            <w:r w:rsidR="0077416D">
              <w:rPr>
                <w:rFonts w:ascii="Arial" w:hAnsi="Arial" w:cs="Arial"/>
                <w:b/>
                <w:i/>
              </w:rPr>
              <w:t>SEMINÁRIO DE ANDAMENTO</w:t>
            </w:r>
          </w:p>
        </w:tc>
      </w:tr>
      <w:tr w:rsidR="006B2D8F" w:rsidRPr="00F76582" w14:paraId="3DC2B59A" w14:textId="77777777" w:rsidTr="006D04C8">
        <w:tc>
          <w:tcPr>
            <w:tcW w:w="4324" w:type="dxa"/>
            <w:vAlign w:val="center"/>
          </w:tcPr>
          <w:p w14:paraId="2A475E81" w14:textId="77777777" w:rsidR="006B2D8F" w:rsidRPr="00D83656" w:rsidRDefault="006B2D8F" w:rsidP="0063372F">
            <w:pPr>
              <w:spacing w:line="360" w:lineRule="auto"/>
              <w:rPr>
                <w:rFonts w:ascii="Arial" w:hAnsi="Arial" w:cs="Arial"/>
                <w:sz w:val="20"/>
                <w:szCs w:val="20"/>
              </w:rPr>
            </w:pPr>
            <w:r w:rsidRPr="00D83656">
              <w:rPr>
                <w:rFonts w:ascii="Arial" w:hAnsi="Arial" w:cs="Arial"/>
                <w:b/>
                <w:sz w:val="20"/>
                <w:szCs w:val="20"/>
              </w:rPr>
              <w:t>Aluno:</w:t>
            </w:r>
            <w:r w:rsidR="00EC3DC8">
              <w:rPr>
                <w:rFonts w:ascii="Arial" w:hAnsi="Arial" w:cs="Arial"/>
                <w:b/>
                <w:sz w:val="20"/>
                <w:szCs w:val="20"/>
              </w:rPr>
              <w:t xml:space="preserve"> </w:t>
            </w:r>
            <w:r w:rsidR="001F6CDF">
              <w:rPr>
                <w:rFonts w:ascii="Arial" w:hAnsi="Arial" w:cs="Arial"/>
                <w:b/>
                <w:sz w:val="20"/>
                <w:szCs w:val="20"/>
              </w:rPr>
              <w:t>Gabriel Ortiz de Fraga</w:t>
            </w:r>
          </w:p>
        </w:tc>
        <w:tc>
          <w:tcPr>
            <w:tcW w:w="6274" w:type="dxa"/>
            <w:gridSpan w:val="2"/>
            <w:tcBorders>
              <w:left w:val="nil"/>
            </w:tcBorders>
            <w:vAlign w:val="center"/>
          </w:tcPr>
          <w:p w14:paraId="0F013E61" w14:textId="77777777" w:rsidR="006B2D8F" w:rsidRPr="00D83656" w:rsidRDefault="006B2D8F" w:rsidP="00202446">
            <w:pPr>
              <w:spacing w:line="360" w:lineRule="auto"/>
              <w:rPr>
                <w:rFonts w:ascii="Arial" w:hAnsi="Arial" w:cs="Arial"/>
                <w:sz w:val="20"/>
                <w:szCs w:val="20"/>
              </w:rPr>
            </w:pPr>
            <w:r>
              <w:rPr>
                <w:rFonts w:ascii="Arial" w:hAnsi="Arial" w:cs="Arial"/>
                <w:b/>
                <w:sz w:val="20"/>
                <w:szCs w:val="20"/>
              </w:rPr>
              <w:t>Avaliador</w:t>
            </w:r>
            <w:r w:rsidRPr="00D83656">
              <w:rPr>
                <w:rFonts w:ascii="Arial" w:hAnsi="Arial" w:cs="Arial"/>
                <w:b/>
                <w:sz w:val="20"/>
                <w:szCs w:val="20"/>
              </w:rPr>
              <w:t>:</w:t>
            </w:r>
            <w:r w:rsidR="00463F10">
              <w:rPr>
                <w:rFonts w:ascii="Arial" w:hAnsi="Arial" w:cs="Arial"/>
                <w:b/>
                <w:sz w:val="20"/>
                <w:szCs w:val="20"/>
              </w:rPr>
              <w:t xml:space="preserve"> </w:t>
            </w:r>
            <w:r w:rsidR="00934E57">
              <w:rPr>
                <w:rFonts w:ascii="Arial" w:hAnsi="Arial" w:cs="Arial"/>
                <w:b/>
                <w:sz w:val="20"/>
                <w:szCs w:val="20"/>
              </w:rPr>
              <w:t xml:space="preserve"> </w:t>
            </w:r>
            <w:r w:rsidR="00202446">
              <w:rPr>
                <w:rFonts w:ascii="Arial" w:hAnsi="Arial" w:cs="Arial"/>
                <w:b/>
                <w:sz w:val="20"/>
                <w:szCs w:val="20"/>
              </w:rPr>
              <w:t>Rafael Guterres Jeffman</w:t>
            </w:r>
          </w:p>
        </w:tc>
      </w:tr>
      <w:tr w:rsidR="00A36F91" w:rsidRPr="00707BD0" w14:paraId="14E726B2" w14:textId="77777777" w:rsidTr="006D04C8">
        <w:tc>
          <w:tcPr>
            <w:tcW w:w="10598" w:type="dxa"/>
            <w:gridSpan w:val="3"/>
            <w:vAlign w:val="center"/>
          </w:tcPr>
          <w:p w14:paraId="71BDAEC8" w14:textId="77777777" w:rsidR="00C7218D" w:rsidRPr="006740D4" w:rsidRDefault="00A36F91" w:rsidP="001F6CDF">
            <w:pPr>
              <w:spacing w:line="360" w:lineRule="auto"/>
              <w:rPr>
                <w:rFonts w:ascii="Arial" w:hAnsi="Arial" w:cs="Arial"/>
                <w:i/>
                <w:color w:val="0070C0"/>
                <w:sz w:val="20"/>
                <w:szCs w:val="20"/>
              </w:rPr>
            </w:pPr>
            <w:r w:rsidRPr="00D83656">
              <w:rPr>
                <w:rFonts w:ascii="Arial" w:hAnsi="Arial" w:cs="Arial"/>
                <w:b/>
                <w:sz w:val="20"/>
                <w:szCs w:val="20"/>
              </w:rPr>
              <w:t>Título do Projeto:</w:t>
            </w:r>
            <w:r w:rsidR="006740D4">
              <w:rPr>
                <w:rFonts w:ascii="Arial" w:hAnsi="Arial" w:cs="Arial"/>
                <w:b/>
                <w:sz w:val="20"/>
                <w:szCs w:val="20"/>
              </w:rPr>
              <w:t xml:space="preserve"> </w:t>
            </w:r>
            <w:r w:rsidR="001F6CDF">
              <w:rPr>
                <w:rFonts w:ascii="Arial" w:hAnsi="Arial" w:cs="Arial"/>
                <w:b/>
                <w:sz w:val="20"/>
                <w:szCs w:val="20"/>
              </w:rPr>
              <w:t>Automação Residencial utilizando Arduino e Java Web</w:t>
            </w:r>
          </w:p>
        </w:tc>
      </w:tr>
    </w:tbl>
    <w:p w14:paraId="02C42DD8" w14:textId="77777777" w:rsidR="00A36F91" w:rsidRDefault="00A36F91" w:rsidP="00A36F91">
      <w:pPr>
        <w:pStyle w:val="ListParagraph"/>
        <w:numPr>
          <w:ilvl w:val="0"/>
          <w:numId w:val="31"/>
        </w:numPr>
        <w:spacing w:line="360" w:lineRule="auto"/>
        <w:jc w:val="both"/>
        <w:rPr>
          <w:rFonts w:ascii="Arial" w:hAnsi="Arial" w:cs="Arial"/>
          <w:i/>
          <w:sz w:val="20"/>
          <w:szCs w:val="20"/>
        </w:rPr>
      </w:pPr>
      <w:r>
        <w:rPr>
          <w:rFonts w:ascii="Arial" w:hAnsi="Arial" w:cs="Arial"/>
          <w:i/>
          <w:sz w:val="20"/>
          <w:szCs w:val="20"/>
        </w:rPr>
        <w:t>Sobre os itens obrigatórios</w:t>
      </w:r>
      <w:r w:rsidR="00387CD2">
        <w:rPr>
          <w:rFonts w:ascii="Arial" w:hAnsi="Arial" w:cs="Arial"/>
          <w:i/>
          <w:sz w:val="20"/>
          <w:szCs w:val="20"/>
        </w:rPr>
        <w:t>:</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7"/>
        <w:gridCol w:w="7371"/>
      </w:tblGrid>
      <w:tr w:rsidR="00D83656" w14:paraId="707D90E8" w14:textId="77777777" w:rsidTr="00074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3B1F6D45" w14:textId="77777777" w:rsidR="00D83656" w:rsidRPr="004240A4" w:rsidRDefault="00D83656" w:rsidP="00A36F91">
            <w:pPr>
              <w:pStyle w:val="ListParagraph"/>
              <w:spacing w:line="360" w:lineRule="auto"/>
              <w:ind w:left="0"/>
              <w:jc w:val="both"/>
              <w:rPr>
                <w:rFonts w:ascii="Arial" w:hAnsi="Arial" w:cs="Arial"/>
                <w:i/>
                <w:sz w:val="20"/>
                <w:szCs w:val="20"/>
              </w:rPr>
            </w:pPr>
            <w:r w:rsidRPr="004240A4">
              <w:rPr>
                <w:rFonts w:ascii="Arial" w:hAnsi="Arial" w:cs="Arial"/>
                <w:i/>
                <w:sz w:val="20"/>
                <w:szCs w:val="20"/>
              </w:rPr>
              <w:t>Tópico</w:t>
            </w:r>
          </w:p>
        </w:tc>
        <w:tc>
          <w:tcPr>
            <w:tcW w:w="587" w:type="dxa"/>
          </w:tcPr>
          <w:p w14:paraId="3FAFB394" w14:textId="77777777" w:rsidR="00D83656" w:rsidRPr="004240A4" w:rsidRDefault="00D83656" w:rsidP="00A36F91">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4240A4">
              <w:rPr>
                <w:rFonts w:ascii="Arial" w:hAnsi="Arial" w:cs="Arial"/>
                <w:i/>
                <w:sz w:val="20"/>
                <w:szCs w:val="20"/>
              </w:rPr>
              <w:t>OK</w:t>
            </w:r>
          </w:p>
        </w:tc>
        <w:tc>
          <w:tcPr>
            <w:tcW w:w="7371" w:type="dxa"/>
          </w:tcPr>
          <w:p w14:paraId="5289187F" w14:textId="77777777" w:rsidR="00D83656" w:rsidRPr="004240A4" w:rsidRDefault="00C7218D" w:rsidP="00A36F91">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Problemas</w:t>
            </w:r>
          </w:p>
        </w:tc>
      </w:tr>
      <w:tr w:rsidR="00D83656" w14:paraId="7853380A" w14:textId="77777777" w:rsidTr="0007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top w:val="none" w:sz="0" w:space="0" w:color="auto"/>
              <w:left w:val="none" w:sz="0" w:space="0" w:color="auto"/>
              <w:bottom w:val="none" w:sz="0" w:space="0" w:color="auto"/>
            </w:tcBorders>
            <w:vAlign w:val="center"/>
          </w:tcPr>
          <w:p w14:paraId="1C2D0D25" w14:textId="77777777" w:rsidR="00D83656" w:rsidRPr="004240A4" w:rsidRDefault="00D83656" w:rsidP="00C7218D">
            <w:pPr>
              <w:pStyle w:val="ListParagraph"/>
              <w:spacing w:line="360" w:lineRule="auto"/>
              <w:ind w:left="0"/>
              <w:jc w:val="center"/>
              <w:rPr>
                <w:rFonts w:ascii="Arial" w:hAnsi="Arial" w:cs="Arial"/>
                <w:b w:val="0"/>
                <w:i/>
                <w:sz w:val="16"/>
                <w:szCs w:val="16"/>
              </w:rPr>
            </w:pPr>
            <w:r w:rsidRPr="004240A4">
              <w:rPr>
                <w:rFonts w:ascii="Arial" w:hAnsi="Arial" w:cs="Arial"/>
                <w:b w:val="0"/>
                <w:sz w:val="16"/>
                <w:szCs w:val="16"/>
              </w:rPr>
              <w:t>Título do Projeto</w:t>
            </w:r>
          </w:p>
        </w:tc>
        <w:tc>
          <w:tcPr>
            <w:tcW w:w="587" w:type="dxa"/>
            <w:tcBorders>
              <w:top w:val="none" w:sz="0" w:space="0" w:color="auto"/>
              <w:bottom w:val="none" w:sz="0" w:space="0" w:color="auto"/>
            </w:tcBorders>
          </w:tcPr>
          <w:p w14:paraId="075DF779" w14:textId="77777777" w:rsidR="00D83656" w:rsidRPr="006740D4" w:rsidRDefault="000744EC" w:rsidP="00A36F9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Ok</w:t>
            </w:r>
          </w:p>
        </w:tc>
        <w:tc>
          <w:tcPr>
            <w:tcW w:w="7371" w:type="dxa"/>
            <w:tcBorders>
              <w:top w:val="none" w:sz="0" w:space="0" w:color="auto"/>
              <w:bottom w:val="none" w:sz="0" w:space="0" w:color="auto"/>
              <w:right w:val="none" w:sz="0" w:space="0" w:color="auto"/>
            </w:tcBorders>
          </w:tcPr>
          <w:p w14:paraId="3AEB84D2" w14:textId="77777777" w:rsidR="00D83656" w:rsidRPr="006740D4" w:rsidRDefault="00D83656" w:rsidP="00A36F9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p>
        </w:tc>
      </w:tr>
      <w:tr w:rsidR="00D83656" w14:paraId="7A19432A" w14:textId="77777777" w:rsidTr="000744EC">
        <w:tc>
          <w:tcPr>
            <w:cnfStyle w:val="001000000000" w:firstRow="0" w:lastRow="0" w:firstColumn="1" w:lastColumn="0" w:oddVBand="0" w:evenVBand="0" w:oddHBand="0" w:evenHBand="0" w:firstRowFirstColumn="0" w:firstRowLastColumn="0" w:lastRowFirstColumn="0" w:lastRowLastColumn="0"/>
            <w:tcW w:w="2640" w:type="dxa"/>
            <w:vAlign w:val="center"/>
          </w:tcPr>
          <w:p w14:paraId="2B99C9FA" w14:textId="77777777" w:rsidR="00D83656" w:rsidRPr="004240A4" w:rsidRDefault="00D83656" w:rsidP="00C7218D">
            <w:pPr>
              <w:pStyle w:val="ListParagraph"/>
              <w:spacing w:line="360" w:lineRule="auto"/>
              <w:ind w:left="0"/>
              <w:jc w:val="center"/>
              <w:rPr>
                <w:rFonts w:ascii="Arial" w:hAnsi="Arial" w:cs="Arial"/>
                <w:b w:val="0"/>
                <w:i/>
                <w:sz w:val="16"/>
                <w:szCs w:val="16"/>
              </w:rPr>
            </w:pPr>
            <w:r w:rsidRPr="004240A4">
              <w:rPr>
                <w:rFonts w:ascii="Arial" w:hAnsi="Arial" w:cs="Arial"/>
                <w:b w:val="0"/>
                <w:sz w:val="16"/>
                <w:szCs w:val="16"/>
              </w:rPr>
              <w:t>Apresentação Geral do Projeto</w:t>
            </w:r>
          </w:p>
        </w:tc>
        <w:tc>
          <w:tcPr>
            <w:tcW w:w="587" w:type="dxa"/>
          </w:tcPr>
          <w:p w14:paraId="45E6367D" w14:textId="77777777" w:rsidR="00D83656" w:rsidRPr="006740D4" w:rsidRDefault="000744EC"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w:t>
            </w:r>
          </w:p>
        </w:tc>
        <w:tc>
          <w:tcPr>
            <w:tcW w:w="7371" w:type="dxa"/>
          </w:tcPr>
          <w:p w14:paraId="2BC53BDE" w14:textId="77777777" w:rsidR="00245867" w:rsidRDefault="00CD24AC"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Rever expressões do tipo “periféricos domésticos”.</w:t>
            </w:r>
          </w:p>
          <w:p w14:paraId="4896810D" w14:textId="77777777" w:rsidR="00CD24AC" w:rsidRDefault="00CD24AC"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Falta referencial bibliográfico para o primeiro parágrafo.</w:t>
            </w:r>
          </w:p>
          <w:p w14:paraId="50E19B8D" w14:textId="77777777" w:rsidR="005D6969" w:rsidRPr="006740D4" w:rsidRDefault="00202446" w:rsidP="00202446">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No primeiro parágrafo, parece que os microcontroladores programáveis são muito recentes, o que não é verdade.</w:t>
            </w:r>
            <w:r w:rsidR="000744EC">
              <w:rPr>
                <w:rFonts w:ascii="Arial" w:hAnsi="Arial" w:cs="Arial"/>
                <w:i/>
                <w:color w:val="0070C0"/>
                <w:sz w:val="20"/>
                <w:szCs w:val="20"/>
              </w:rPr>
              <w:t xml:space="preserve"> Rever o texto.</w:t>
            </w:r>
          </w:p>
        </w:tc>
      </w:tr>
      <w:tr w:rsidR="00D83656" w14:paraId="3094E456" w14:textId="77777777" w:rsidTr="0007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top w:val="none" w:sz="0" w:space="0" w:color="auto"/>
              <w:left w:val="none" w:sz="0" w:space="0" w:color="auto"/>
              <w:bottom w:val="none" w:sz="0" w:space="0" w:color="auto"/>
            </w:tcBorders>
            <w:vAlign w:val="center"/>
          </w:tcPr>
          <w:p w14:paraId="3632A562" w14:textId="77777777" w:rsidR="00D83656" w:rsidRPr="004240A4" w:rsidRDefault="00D83656" w:rsidP="00C7218D">
            <w:pPr>
              <w:pStyle w:val="ListParagraph"/>
              <w:spacing w:line="360" w:lineRule="auto"/>
              <w:ind w:left="0"/>
              <w:jc w:val="center"/>
              <w:rPr>
                <w:rFonts w:ascii="Arial" w:hAnsi="Arial" w:cs="Arial"/>
                <w:b w:val="0"/>
                <w:i/>
                <w:sz w:val="16"/>
                <w:szCs w:val="16"/>
              </w:rPr>
            </w:pPr>
            <w:r w:rsidRPr="004240A4">
              <w:rPr>
                <w:rFonts w:ascii="Arial" w:hAnsi="Arial" w:cs="Arial"/>
                <w:b w:val="0"/>
                <w:sz w:val="16"/>
                <w:szCs w:val="16"/>
              </w:rPr>
              <w:t>Definição do Problema</w:t>
            </w:r>
          </w:p>
        </w:tc>
        <w:tc>
          <w:tcPr>
            <w:tcW w:w="587" w:type="dxa"/>
            <w:tcBorders>
              <w:top w:val="none" w:sz="0" w:space="0" w:color="auto"/>
              <w:bottom w:val="none" w:sz="0" w:space="0" w:color="auto"/>
            </w:tcBorders>
          </w:tcPr>
          <w:p w14:paraId="4FFF75A5" w14:textId="77777777" w:rsidR="00D83656" w:rsidRPr="006740D4" w:rsidRDefault="000744EC" w:rsidP="00A36F9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w:t>
            </w:r>
          </w:p>
        </w:tc>
        <w:tc>
          <w:tcPr>
            <w:tcW w:w="7371" w:type="dxa"/>
            <w:tcBorders>
              <w:top w:val="none" w:sz="0" w:space="0" w:color="auto"/>
              <w:bottom w:val="none" w:sz="0" w:space="0" w:color="auto"/>
              <w:right w:val="none" w:sz="0" w:space="0" w:color="auto"/>
            </w:tcBorders>
          </w:tcPr>
          <w:p w14:paraId="16511B01" w14:textId="77777777" w:rsidR="00C85C6B" w:rsidRDefault="000744EC" w:rsidP="005D696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Fala em “acabar com o problema de desperdício/gasto de energia”, o que é uma afirmação muito forte. Sugiro trocar para minimizar ou otimizar.</w:t>
            </w:r>
          </w:p>
          <w:p w14:paraId="4085A398" w14:textId="77777777" w:rsidR="005D6969" w:rsidRDefault="000744EC" w:rsidP="000744EC">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Fala que existem diversas empresas no mercado, e apresenta uma tabela “solta” com soluções semelhantes. É necessário explicar melhor as soluções, apresentar referências a essas soluções, explicar porque as características avaliadas foram selecionadas para comparação.</w:t>
            </w:r>
          </w:p>
          <w:p w14:paraId="61E1DAD4" w14:textId="77777777" w:rsidR="00CC4E8B" w:rsidRPr="006740D4" w:rsidRDefault="000744EC" w:rsidP="005D6969">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 está claro qual problema o aluno quer solucionar, parece que o aluno tem uma solução a procura de um problema.</w:t>
            </w:r>
          </w:p>
        </w:tc>
      </w:tr>
      <w:tr w:rsidR="00D83656" w14:paraId="7F0A441E" w14:textId="77777777" w:rsidTr="000744EC">
        <w:tc>
          <w:tcPr>
            <w:cnfStyle w:val="001000000000" w:firstRow="0" w:lastRow="0" w:firstColumn="1" w:lastColumn="0" w:oddVBand="0" w:evenVBand="0" w:oddHBand="0" w:evenHBand="0" w:firstRowFirstColumn="0" w:firstRowLastColumn="0" w:lastRowFirstColumn="0" w:lastRowLastColumn="0"/>
            <w:tcW w:w="2640" w:type="dxa"/>
            <w:vAlign w:val="center"/>
          </w:tcPr>
          <w:p w14:paraId="5B08919B" w14:textId="77777777" w:rsidR="00D83656" w:rsidRPr="004240A4" w:rsidRDefault="00D83656" w:rsidP="00C7218D">
            <w:pPr>
              <w:pStyle w:val="ListParagraph"/>
              <w:spacing w:line="360" w:lineRule="auto"/>
              <w:ind w:left="0"/>
              <w:jc w:val="center"/>
              <w:rPr>
                <w:rFonts w:ascii="Arial" w:hAnsi="Arial" w:cs="Arial"/>
                <w:b w:val="0"/>
                <w:i/>
                <w:sz w:val="16"/>
                <w:szCs w:val="16"/>
              </w:rPr>
            </w:pPr>
            <w:r w:rsidRPr="004240A4">
              <w:rPr>
                <w:rFonts w:ascii="Arial" w:hAnsi="Arial" w:cs="Arial"/>
                <w:b w:val="0"/>
                <w:sz w:val="16"/>
                <w:szCs w:val="16"/>
              </w:rPr>
              <w:t>Objetivos</w:t>
            </w:r>
          </w:p>
        </w:tc>
        <w:tc>
          <w:tcPr>
            <w:tcW w:w="587" w:type="dxa"/>
          </w:tcPr>
          <w:p w14:paraId="72C6C365" w14:textId="77777777" w:rsidR="00D83656" w:rsidRPr="006740D4" w:rsidRDefault="000744EC"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w:t>
            </w:r>
          </w:p>
        </w:tc>
        <w:tc>
          <w:tcPr>
            <w:tcW w:w="7371" w:type="dxa"/>
          </w:tcPr>
          <w:p w14:paraId="4E42DC99" w14:textId="77777777" w:rsidR="000744EC" w:rsidRDefault="000744EC"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Rever objetivo geral e específicos. O texto está confuso.</w:t>
            </w:r>
          </w:p>
          <w:p w14:paraId="7615AA6D" w14:textId="77777777" w:rsidR="000744EC" w:rsidRDefault="000744EC"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O objetivo do trabalho é apenas desenvolver UMA página web? (Pelo texto, é o que parece.)</w:t>
            </w:r>
          </w:p>
          <w:p w14:paraId="3838176D" w14:textId="77777777" w:rsidR="000744EC" w:rsidRDefault="000744EC"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Nos objetivos específicos, o aluno parece querer controlar circuitos com relés e aplicar este controle a diversos dispositivos/circuitos domésticos. Se for isso, escrever desta forma, pois fica mais claro do que está escrito.</w:t>
            </w:r>
          </w:p>
          <w:p w14:paraId="5AE785F1" w14:textId="77777777" w:rsidR="009508A5" w:rsidRPr="006740D4" w:rsidRDefault="000744EC" w:rsidP="009508A5">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“Implementar código” (ou Interface) não é objetivo específico.</w:t>
            </w:r>
          </w:p>
        </w:tc>
      </w:tr>
      <w:tr w:rsidR="00D83656" w14:paraId="522B0AB2" w14:textId="77777777" w:rsidTr="0007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top w:val="none" w:sz="0" w:space="0" w:color="auto"/>
              <w:left w:val="none" w:sz="0" w:space="0" w:color="auto"/>
              <w:bottom w:val="none" w:sz="0" w:space="0" w:color="auto"/>
            </w:tcBorders>
            <w:vAlign w:val="center"/>
          </w:tcPr>
          <w:p w14:paraId="47E41D5F" w14:textId="77777777" w:rsidR="00D83656" w:rsidRPr="004240A4" w:rsidRDefault="00D83656" w:rsidP="00C7218D">
            <w:pPr>
              <w:pStyle w:val="ListParagraph"/>
              <w:spacing w:line="360" w:lineRule="auto"/>
              <w:ind w:left="0"/>
              <w:jc w:val="center"/>
              <w:rPr>
                <w:rFonts w:ascii="Arial" w:hAnsi="Arial" w:cs="Arial"/>
                <w:b w:val="0"/>
                <w:i/>
                <w:sz w:val="16"/>
                <w:szCs w:val="16"/>
              </w:rPr>
            </w:pPr>
            <w:r w:rsidRPr="004240A4">
              <w:rPr>
                <w:rFonts w:ascii="Arial" w:hAnsi="Arial" w:cs="Arial"/>
                <w:b w:val="0"/>
                <w:sz w:val="16"/>
                <w:szCs w:val="16"/>
              </w:rPr>
              <w:t>Análise de Tecnologias/Ferramentas</w:t>
            </w:r>
          </w:p>
        </w:tc>
        <w:tc>
          <w:tcPr>
            <w:tcW w:w="587" w:type="dxa"/>
            <w:tcBorders>
              <w:top w:val="none" w:sz="0" w:space="0" w:color="auto"/>
              <w:bottom w:val="none" w:sz="0" w:space="0" w:color="auto"/>
            </w:tcBorders>
          </w:tcPr>
          <w:p w14:paraId="1547A3B3" w14:textId="77777777" w:rsidR="00D83656" w:rsidRPr="006740D4" w:rsidRDefault="000744EC" w:rsidP="00A36F9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w:t>
            </w:r>
          </w:p>
        </w:tc>
        <w:tc>
          <w:tcPr>
            <w:tcW w:w="7371" w:type="dxa"/>
            <w:tcBorders>
              <w:top w:val="none" w:sz="0" w:space="0" w:color="auto"/>
              <w:bottom w:val="none" w:sz="0" w:space="0" w:color="auto"/>
              <w:right w:val="none" w:sz="0" w:space="0" w:color="auto"/>
            </w:tcBorders>
          </w:tcPr>
          <w:p w14:paraId="785FC9DD" w14:textId="77777777" w:rsidR="00C85C6B" w:rsidRDefault="000744EC" w:rsidP="00060995">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Existe uma citação em inglê e desnecessária</w:t>
            </w:r>
            <w:r w:rsidR="009508A5">
              <w:rPr>
                <w:rFonts w:ascii="Arial" w:hAnsi="Arial" w:cs="Arial"/>
                <w:i/>
                <w:color w:val="0070C0"/>
                <w:sz w:val="20"/>
                <w:szCs w:val="20"/>
              </w:rPr>
              <w:t>.</w:t>
            </w:r>
            <w:r>
              <w:rPr>
                <w:rFonts w:ascii="Arial" w:hAnsi="Arial" w:cs="Arial"/>
                <w:i/>
                <w:color w:val="0070C0"/>
                <w:sz w:val="20"/>
                <w:szCs w:val="20"/>
              </w:rPr>
              <w:t xml:space="preserve"> A organizacão do texto está confusa. C</w:t>
            </w:r>
            <w:r w:rsidR="00060995">
              <w:rPr>
                <w:rFonts w:ascii="Arial" w:hAnsi="Arial" w:cs="Arial"/>
                <w:i/>
                <w:color w:val="0070C0"/>
                <w:sz w:val="20"/>
                <w:szCs w:val="20"/>
              </w:rPr>
              <w:t>ita</w:t>
            </w:r>
            <w:r>
              <w:rPr>
                <w:rFonts w:ascii="Arial" w:hAnsi="Arial" w:cs="Arial"/>
                <w:i/>
                <w:color w:val="0070C0"/>
                <w:sz w:val="20"/>
                <w:szCs w:val="20"/>
              </w:rPr>
              <w:t xml:space="preserve"> dois sistemas completamente diferentes (Arduíno e Raspberry-Pi)</w:t>
            </w:r>
            <w:r w:rsidR="00060995">
              <w:rPr>
                <w:rFonts w:ascii="Arial" w:hAnsi="Arial" w:cs="Arial"/>
                <w:i/>
                <w:color w:val="0070C0"/>
                <w:sz w:val="20"/>
                <w:szCs w:val="20"/>
              </w:rPr>
              <w:t>.</w:t>
            </w:r>
          </w:p>
          <w:p w14:paraId="0DD01A33" w14:textId="77777777" w:rsidR="00060995" w:rsidRDefault="00060995" w:rsidP="00060995">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A citação de McRoberts (2011), ou foi mal traduzida, ou deve ser comparada com outra fonte, pois o Arduíno é um microcontrolador, e está um pouco distante de ser “um pequeno computador”.</w:t>
            </w:r>
          </w:p>
          <w:p w14:paraId="0389D433" w14:textId="77777777" w:rsidR="00060995" w:rsidRDefault="00060995" w:rsidP="00060995">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Evitar tantas citações literais (melhor é não utilizar nenhuma). Para cada ferramenta escrever o que a ferramenta faz, como é utilizada no projeto e por que foi escolhida entre as outras existentes no mercado para a mesma solução.</w:t>
            </w:r>
          </w:p>
          <w:p w14:paraId="599E4872" w14:textId="77777777" w:rsidR="00060995" w:rsidRDefault="00060995" w:rsidP="00060995">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Github é o site (na “nuvem”) que hospeda projetos cuja ferramenta de controle de versão é o Git. O Git não é citado nas ferramentas.</w:t>
            </w:r>
          </w:p>
          <w:p w14:paraId="284E25CA" w14:textId="77777777" w:rsidR="00060995" w:rsidRDefault="00060995" w:rsidP="00060995">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Faltam referências para o Github, Bootstrap e WWW SQL Designer.</w:t>
            </w:r>
          </w:p>
          <w:p w14:paraId="590C9132" w14:textId="77777777" w:rsidR="00060995" w:rsidRPr="006740D4" w:rsidRDefault="00060995" w:rsidP="00060995">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Utlizar referências “oficiais” das ferramentas quando estas tem “dono” (ex. Oraclo para Java, W3C para HTML e CSS).</w:t>
            </w:r>
          </w:p>
        </w:tc>
      </w:tr>
      <w:tr w:rsidR="00D83656" w14:paraId="15C56116" w14:textId="77777777" w:rsidTr="000744EC">
        <w:tc>
          <w:tcPr>
            <w:cnfStyle w:val="001000000000" w:firstRow="0" w:lastRow="0" w:firstColumn="1" w:lastColumn="0" w:oddVBand="0" w:evenVBand="0" w:oddHBand="0" w:evenHBand="0" w:firstRowFirstColumn="0" w:firstRowLastColumn="0" w:lastRowFirstColumn="0" w:lastRowLastColumn="0"/>
            <w:tcW w:w="2640" w:type="dxa"/>
            <w:vAlign w:val="center"/>
          </w:tcPr>
          <w:p w14:paraId="58463F35" w14:textId="77777777" w:rsidR="00D83656" w:rsidRPr="004240A4" w:rsidRDefault="00D83656" w:rsidP="00C7218D">
            <w:pPr>
              <w:pStyle w:val="ListParagraph"/>
              <w:spacing w:line="360" w:lineRule="auto"/>
              <w:ind w:left="0"/>
              <w:jc w:val="center"/>
              <w:rPr>
                <w:rFonts w:ascii="Arial" w:hAnsi="Arial" w:cs="Arial"/>
                <w:b w:val="0"/>
                <w:i/>
                <w:sz w:val="16"/>
                <w:szCs w:val="16"/>
              </w:rPr>
            </w:pPr>
            <w:r w:rsidRPr="004240A4">
              <w:rPr>
                <w:rFonts w:ascii="Arial" w:hAnsi="Arial" w:cs="Arial"/>
                <w:b w:val="0"/>
                <w:sz w:val="16"/>
                <w:szCs w:val="16"/>
              </w:rPr>
              <w:t>Descrição da Solução</w:t>
            </w:r>
          </w:p>
        </w:tc>
        <w:tc>
          <w:tcPr>
            <w:tcW w:w="587" w:type="dxa"/>
          </w:tcPr>
          <w:p w14:paraId="19F3A75A" w14:textId="77777777" w:rsidR="00D83656" w:rsidRPr="006740D4" w:rsidRDefault="00060995"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w:t>
            </w:r>
          </w:p>
        </w:tc>
        <w:tc>
          <w:tcPr>
            <w:tcW w:w="7371" w:type="dxa"/>
          </w:tcPr>
          <w:p w14:paraId="3367EC08" w14:textId="77777777" w:rsidR="00060995" w:rsidRDefault="00060995" w:rsidP="00060995">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Refazer.</w:t>
            </w:r>
          </w:p>
          <w:p w14:paraId="34D6BB8F" w14:textId="77777777" w:rsidR="00060995" w:rsidRDefault="00060995" w:rsidP="00060995">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Mover figuras deste capítulo para Análise e Tecnologias/Ferramentas.</w:t>
            </w:r>
          </w:p>
          <w:p w14:paraId="2CE62FD2" w14:textId="77777777" w:rsidR="00303E4B" w:rsidRPr="006B2D8F" w:rsidRDefault="00060995" w:rsidP="00794820">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lastRenderedPageBreak/>
              <w:t>Mover figura da página 20 para este capítulo e inserir uma “nuvem” (Internet) entre o servidor e os dispositivos remotos.</w:t>
            </w:r>
          </w:p>
        </w:tc>
      </w:tr>
      <w:tr w:rsidR="00D83656" w14:paraId="38DEB7DD" w14:textId="77777777" w:rsidTr="0007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top w:val="none" w:sz="0" w:space="0" w:color="auto"/>
              <w:left w:val="none" w:sz="0" w:space="0" w:color="auto"/>
              <w:bottom w:val="none" w:sz="0" w:space="0" w:color="auto"/>
            </w:tcBorders>
            <w:vAlign w:val="center"/>
          </w:tcPr>
          <w:p w14:paraId="502A3BA5" w14:textId="77777777" w:rsidR="00D83656" w:rsidRPr="004240A4" w:rsidRDefault="00D83656" w:rsidP="00C7218D">
            <w:pPr>
              <w:pStyle w:val="ListParagraph"/>
              <w:spacing w:line="360" w:lineRule="auto"/>
              <w:ind w:left="0"/>
              <w:jc w:val="center"/>
              <w:rPr>
                <w:rFonts w:ascii="Arial" w:hAnsi="Arial" w:cs="Arial"/>
                <w:b w:val="0"/>
                <w:sz w:val="16"/>
                <w:szCs w:val="16"/>
              </w:rPr>
            </w:pPr>
            <w:r w:rsidRPr="004240A4">
              <w:rPr>
                <w:rFonts w:ascii="Arial" w:hAnsi="Arial" w:cs="Arial"/>
                <w:b w:val="0"/>
                <w:sz w:val="16"/>
                <w:szCs w:val="16"/>
              </w:rPr>
              <w:lastRenderedPageBreak/>
              <w:t>Abordagem de Desenvolvimento</w:t>
            </w:r>
          </w:p>
        </w:tc>
        <w:tc>
          <w:tcPr>
            <w:tcW w:w="587" w:type="dxa"/>
            <w:tcBorders>
              <w:top w:val="none" w:sz="0" w:space="0" w:color="auto"/>
              <w:bottom w:val="none" w:sz="0" w:space="0" w:color="auto"/>
            </w:tcBorders>
          </w:tcPr>
          <w:p w14:paraId="7F3EFAAF" w14:textId="77777777" w:rsidR="00D83656" w:rsidRPr="006740D4" w:rsidRDefault="00060995" w:rsidP="00A36F9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w:t>
            </w:r>
          </w:p>
        </w:tc>
        <w:tc>
          <w:tcPr>
            <w:tcW w:w="7371" w:type="dxa"/>
            <w:tcBorders>
              <w:top w:val="none" w:sz="0" w:space="0" w:color="auto"/>
              <w:bottom w:val="none" w:sz="0" w:space="0" w:color="auto"/>
              <w:right w:val="none" w:sz="0" w:space="0" w:color="auto"/>
            </w:tcBorders>
          </w:tcPr>
          <w:p w14:paraId="2E24124C" w14:textId="77777777" w:rsidR="007B1835" w:rsidRPr="006740D4" w:rsidRDefault="00060995" w:rsidP="00AF0F94">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 relaciona o uso de OpenUP ao desenvolvimento do sistema. Não tráz referências bibliográficas para OpenUP. Inseriu uma citação do Eclipse Process Framework, que parece ser baseado ou utilizar OpenUp, mas que ficou ainda mais “solto”.</w:t>
            </w:r>
          </w:p>
        </w:tc>
      </w:tr>
      <w:tr w:rsidR="00D83656" w14:paraId="59ECDD04" w14:textId="77777777" w:rsidTr="000744EC">
        <w:tc>
          <w:tcPr>
            <w:cnfStyle w:val="001000000000" w:firstRow="0" w:lastRow="0" w:firstColumn="1" w:lastColumn="0" w:oddVBand="0" w:evenVBand="0" w:oddHBand="0" w:evenHBand="0" w:firstRowFirstColumn="0" w:firstRowLastColumn="0" w:lastRowFirstColumn="0" w:lastRowLastColumn="0"/>
            <w:tcW w:w="2640" w:type="dxa"/>
            <w:vAlign w:val="center"/>
          </w:tcPr>
          <w:p w14:paraId="53407359" w14:textId="77777777" w:rsidR="00D83656" w:rsidRPr="004240A4" w:rsidRDefault="00D83656" w:rsidP="00C7218D">
            <w:pPr>
              <w:pStyle w:val="ListParagraph"/>
              <w:spacing w:line="360" w:lineRule="auto"/>
              <w:ind w:left="0"/>
              <w:jc w:val="center"/>
              <w:rPr>
                <w:rFonts w:ascii="Arial" w:hAnsi="Arial" w:cs="Arial"/>
                <w:b w:val="0"/>
                <w:sz w:val="16"/>
                <w:szCs w:val="16"/>
              </w:rPr>
            </w:pPr>
            <w:r w:rsidRPr="004240A4">
              <w:rPr>
                <w:rFonts w:ascii="Arial" w:hAnsi="Arial" w:cs="Arial"/>
                <w:b w:val="0"/>
                <w:sz w:val="16"/>
                <w:szCs w:val="16"/>
              </w:rPr>
              <w:t>Arquitetura do Sistema</w:t>
            </w:r>
          </w:p>
        </w:tc>
        <w:tc>
          <w:tcPr>
            <w:tcW w:w="587" w:type="dxa"/>
          </w:tcPr>
          <w:p w14:paraId="6A9603E8" w14:textId="77777777" w:rsidR="00D83656" w:rsidRPr="006740D4" w:rsidRDefault="00DB484F"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w:t>
            </w:r>
          </w:p>
        </w:tc>
        <w:tc>
          <w:tcPr>
            <w:tcW w:w="7371" w:type="dxa"/>
          </w:tcPr>
          <w:p w14:paraId="1820CEAC" w14:textId="77777777" w:rsidR="007B1835" w:rsidRDefault="00060995"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Rever a modelagem funcional. Por que não utilizar diagramas de casos de uso para os casos de uso e explicá-los?</w:t>
            </w:r>
          </w:p>
          <w:p w14:paraId="3DA56BD5" w14:textId="77777777" w:rsidR="00060995" w:rsidRDefault="00060995"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 apresentou a modelagem de dados. Ainda não fez na fase final do TCC II?</w:t>
            </w:r>
          </w:p>
          <w:p w14:paraId="0E26B1EF" w14:textId="77777777" w:rsidR="00060995" w:rsidRDefault="00DB484F"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O sistema terá apenas esta tela como interface?</w:t>
            </w:r>
          </w:p>
          <w:p w14:paraId="7D84D258" w14:textId="77777777" w:rsidR="007B1835" w:rsidRDefault="00DB484F" w:rsidP="00A36F9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As figuras 6 e 7 são desnecessárias.</w:t>
            </w:r>
          </w:p>
          <w:p w14:paraId="6B8686D5" w14:textId="77777777" w:rsidR="00DB484F" w:rsidRDefault="00DB484F" w:rsidP="00DB484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Explicar as figuras que mostram as conexões dos sensores/dispositivos no Arduíno. Que pinos estão sendo utilizados? Por que estes foram escolhidos? Como os sensores dispositivos são controlados? É utilizada alguma biblioteca para codificação do processo de leitura/controle? (Mostrar código!)</w:t>
            </w:r>
          </w:p>
          <w:p w14:paraId="22EF85CD" w14:textId="77777777" w:rsidR="00DB484F" w:rsidRPr="006740D4" w:rsidRDefault="00DB484F" w:rsidP="00DB484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Como uma “seção” pode garantir a segurança? Como será utilizada criptografia? Que algoritmo será utilizado? O que são os “filtros” e como se aplicam na segurança?</w:t>
            </w:r>
          </w:p>
        </w:tc>
      </w:tr>
      <w:tr w:rsidR="00C7218D" w14:paraId="3F6B47E3" w14:textId="77777777" w:rsidTr="0007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vAlign w:val="center"/>
          </w:tcPr>
          <w:p w14:paraId="6EE7D098" w14:textId="77777777" w:rsidR="00C7218D" w:rsidRPr="00C7218D" w:rsidRDefault="00C7218D" w:rsidP="00C7218D">
            <w:pPr>
              <w:pStyle w:val="ListParagraph"/>
              <w:spacing w:line="360" w:lineRule="auto"/>
              <w:ind w:left="0"/>
              <w:jc w:val="center"/>
              <w:rPr>
                <w:rFonts w:ascii="Arial" w:hAnsi="Arial" w:cs="Arial"/>
                <w:b w:val="0"/>
                <w:sz w:val="16"/>
                <w:szCs w:val="16"/>
              </w:rPr>
            </w:pPr>
            <w:r w:rsidRPr="00C7218D">
              <w:rPr>
                <w:rFonts w:ascii="Arial" w:hAnsi="Arial" w:cs="Arial"/>
                <w:b w:val="0"/>
                <w:sz w:val="16"/>
                <w:szCs w:val="16"/>
              </w:rPr>
              <w:t>Funcionamento do Sistema</w:t>
            </w:r>
          </w:p>
        </w:tc>
        <w:tc>
          <w:tcPr>
            <w:tcW w:w="587" w:type="dxa"/>
          </w:tcPr>
          <w:p w14:paraId="4E3A57DF" w14:textId="77777777" w:rsidR="00C7218D" w:rsidRPr="006740D4" w:rsidRDefault="00DB484F" w:rsidP="00A36F9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w:t>
            </w:r>
          </w:p>
        </w:tc>
        <w:tc>
          <w:tcPr>
            <w:tcW w:w="7371" w:type="dxa"/>
          </w:tcPr>
          <w:p w14:paraId="2F49DB35" w14:textId="77777777" w:rsidR="00245867" w:rsidRPr="006B2D8F" w:rsidRDefault="00DB484F" w:rsidP="00DB484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Capítulo não encontrado no texto.</w:t>
            </w:r>
          </w:p>
        </w:tc>
      </w:tr>
      <w:tr w:rsidR="00125643" w14:paraId="3047EF0F" w14:textId="77777777" w:rsidTr="000744EC">
        <w:tc>
          <w:tcPr>
            <w:cnfStyle w:val="001000000000" w:firstRow="0" w:lastRow="0" w:firstColumn="1" w:lastColumn="0" w:oddVBand="0" w:evenVBand="0" w:oddHBand="0" w:evenHBand="0" w:firstRowFirstColumn="0" w:firstRowLastColumn="0" w:lastRowFirstColumn="0" w:lastRowLastColumn="0"/>
            <w:tcW w:w="2640" w:type="dxa"/>
            <w:vAlign w:val="center"/>
          </w:tcPr>
          <w:p w14:paraId="11B19BD2" w14:textId="77777777" w:rsidR="00125643" w:rsidRPr="004240A4" w:rsidRDefault="00125643" w:rsidP="00202446">
            <w:pPr>
              <w:pStyle w:val="ListParagraph"/>
              <w:spacing w:line="360" w:lineRule="auto"/>
              <w:ind w:left="0"/>
              <w:jc w:val="center"/>
              <w:rPr>
                <w:rFonts w:ascii="Arial" w:hAnsi="Arial" w:cs="Arial"/>
                <w:b w:val="0"/>
                <w:sz w:val="16"/>
                <w:szCs w:val="16"/>
              </w:rPr>
            </w:pPr>
            <w:r w:rsidRPr="004240A4">
              <w:rPr>
                <w:rFonts w:ascii="Arial" w:hAnsi="Arial" w:cs="Arial"/>
                <w:b w:val="0"/>
                <w:sz w:val="16"/>
                <w:szCs w:val="16"/>
              </w:rPr>
              <w:t>Validação - Estratégia</w:t>
            </w:r>
          </w:p>
        </w:tc>
        <w:tc>
          <w:tcPr>
            <w:tcW w:w="587" w:type="dxa"/>
          </w:tcPr>
          <w:p w14:paraId="65B37E49" w14:textId="77777777" w:rsidR="00125643" w:rsidRPr="006740D4" w:rsidRDefault="00DB484F" w:rsidP="00202446">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w:t>
            </w:r>
          </w:p>
        </w:tc>
        <w:tc>
          <w:tcPr>
            <w:tcW w:w="7371" w:type="dxa"/>
          </w:tcPr>
          <w:p w14:paraId="32009CCC" w14:textId="77777777" w:rsidR="00125643" w:rsidRDefault="00DB484F" w:rsidP="00202446">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Vai avaliar a usabilidade e o sistema através de um vídeo?</w:t>
            </w:r>
          </w:p>
          <w:p w14:paraId="5C8C15A0" w14:textId="77777777" w:rsidR="00DB484F" w:rsidRDefault="00DB484F" w:rsidP="00DB484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Apenas aqui foram citadas as heurísticas de Nielsen. Quais serão avaliadas? Todas?</w:t>
            </w:r>
          </w:p>
          <w:p w14:paraId="05267AF6" w14:textId="77777777" w:rsidR="00DB484F" w:rsidRPr="006740D4" w:rsidRDefault="00DB484F" w:rsidP="00DB484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Qual a relação das perguntas do questionário com os objetivos do projeto?</w:t>
            </w:r>
          </w:p>
        </w:tc>
      </w:tr>
      <w:tr w:rsidR="00D83656" w14:paraId="36B28A44" w14:textId="77777777" w:rsidTr="0007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top w:val="none" w:sz="0" w:space="0" w:color="auto"/>
              <w:left w:val="none" w:sz="0" w:space="0" w:color="auto"/>
              <w:bottom w:val="none" w:sz="0" w:space="0" w:color="auto"/>
            </w:tcBorders>
            <w:vAlign w:val="center"/>
          </w:tcPr>
          <w:p w14:paraId="52AAD50F" w14:textId="77777777" w:rsidR="00D83656" w:rsidRPr="004240A4" w:rsidRDefault="00C7218D" w:rsidP="00C7218D">
            <w:pPr>
              <w:pStyle w:val="ListParagraph"/>
              <w:spacing w:line="360" w:lineRule="auto"/>
              <w:ind w:left="0"/>
              <w:jc w:val="center"/>
              <w:rPr>
                <w:rFonts w:ascii="Arial" w:hAnsi="Arial" w:cs="Arial"/>
                <w:b w:val="0"/>
                <w:sz w:val="16"/>
                <w:szCs w:val="16"/>
              </w:rPr>
            </w:pPr>
            <w:r>
              <w:rPr>
                <w:rFonts w:ascii="Arial" w:hAnsi="Arial" w:cs="Arial"/>
                <w:b w:val="0"/>
                <w:sz w:val="16"/>
                <w:szCs w:val="16"/>
              </w:rPr>
              <w:t>Cronograma (</w:t>
            </w:r>
            <w:r w:rsidR="00D83656" w:rsidRPr="004240A4">
              <w:rPr>
                <w:rFonts w:ascii="Arial" w:hAnsi="Arial" w:cs="Arial"/>
                <w:b w:val="0"/>
                <w:sz w:val="16"/>
                <w:szCs w:val="16"/>
              </w:rPr>
              <w:t>TCCII)</w:t>
            </w:r>
          </w:p>
        </w:tc>
        <w:tc>
          <w:tcPr>
            <w:tcW w:w="587" w:type="dxa"/>
            <w:tcBorders>
              <w:top w:val="none" w:sz="0" w:space="0" w:color="auto"/>
              <w:bottom w:val="none" w:sz="0" w:space="0" w:color="auto"/>
            </w:tcBorders>
          </w:tcPr>
          <w:p w14:paraId="7EBC8CA4" w14:textId="77777777" w:rsidR="00D83656" w:rsidRPr="006740D4" w:rsidRDefault="00DB484F" w:rsidP="00A36F9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w:t>
            </w:r>
          </w:p>
        </w:tc>
        <w:tc>
          <w:tcPr>
            <w:tcW w:w="7371" w:type="dxa"/>
            <w:tcBorders>
              <w:top w:val="none" w:sz="0" w:space="0" w:color="auto"/>
              <w:bottom w:val="none" w:sz="0" w:space="0" w:color="auto"/>
              <w:right w:val="none" w:sz="0" w:space="0" w:color="auto"/>
            </w:tcBorders>
          </w:tcPr>
          <w:p w14:paraId="226C7ADF" w14:textId="77777777" w:rsidR="00D83656" w:rsidRPr="006740D4" w:rsidRDefault="00D93F7D" w:rsidP="00A36F9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70C0"/>
                <w:sz w:val="20"/>
                <w:szCs w:val="20"/>
              </w:rPr>
            </w:pPr>
            <w:r>
              <w:rPr>
                <w:rFonts w:ascii="Arial" w:hAnsi="Arial" w:cs="Arial"/>
                <w:i/>
                <w:color w:val="0070C0"/>
                <w:sz w:val="20"/>
                <w:szCs w:val="20"/>
              </w:rPr>
              <w:t>Não descreve adequadamente as etapas e o que foi feito.</w:t>
            </w:r>
          </w:p>
        </w:tc>
      </w:tr>
    </w:tbl>
    <w:p w14:paraId="7A6F1097" w14:textId="77777777" w:rsidR="00C7218D" w:rsidRDefault="00C7218D" w:rsidP="00C7218D">
      <w:pPr>
        <w:pStyle w:val="ListParagraph"/>
        <w:spacing w:line="360" w:lineRule="auto"/>
        <w:ind w:left="360"/>
        <w:jc w:val="both"/>
        <w:rPr>
          <w:rFonts w:ascii="Arial" w:hAnsi="Arial" w:cs="Arial"/>
          <w:b/>
          <w:i/>
          <w:szCs w:val="20"/>
        </w:rPr>
      </w:pPr>
    </w:p>
    <w:p w14:paraId="11DC7269" w14:textId="77777777" w:rsidR="00C7218D" w:rsidRPr="00267286" w:rsidRDefault="00C7218D" w:rsidP="00C7218D">
      <w:pPr>
        <w:pStyle w:val="ListParagraph"/>
        <w:numPr>
          <w:ilvl w:val="0"/>
          <w:numId w:val="31"/>
        </w:numPr>
        <w:spacing w:line="360" w:lineRule="auto"/>
        <w:jc w:val="both"/>
        <w:rPr>
          <w:rFonts w:ascii="Arial" w:hAnsi="Arial" w:cs="Arial"/>
          <w:b/>
          <w:i/>
          <w:szCs w:val="20"/>
        </w:rPr>
      </w:pPr>
      <w:r w:rsidRPr="00267286">
        <w:rPr>
          <w:rFonts w:ascii="Arial" w:hAnsi="Arial" w:cs="Arial"/>
          <w:b/>
          <w:i/>
          <w:szCs w:val="20"/>
        </w:rPr>
        <w:t>Sobre a apresentação:</w:t>
      </w:r>
    </w:p>
    <w:tbl>
      <w:tblPr>
        <w:tblStyle w:val="TableGrid"/>
        <w:tblW w:w="10632" w:type="dxa"/>
        <w:tblInd w:w="-34" w:type="dxa"/>
        <w:tblLook w:val="04A0" w:firstRow="1" w:lastRow="0" w:firstColumn="1" w:lastColumn="0" w:noHBand="0" w:noVBand="1"/>
      </w:tblPr>
      <w:tblGrid>
        <w:gridCol w:w="5316"/>
        <w:gridCol w:w="5316"/>
      </w:tblGrid>
      <w:tr w:rsidR="00C7218D" w14:paraId="74D0366E" w14:textId="77777777" w:rsidTr="00202446">
        <w:tc>
          <w:tcPr>
            <w:tcW w:w="5316" w:type="dxa"/>
          </w:tcPr>
          <w:p w14:paraId="511DDBDE" w14:textId="77777777" w:rsidR="00C7218D" w:rsidRPr="00267286" w:rsidRDefault="00C7218D" w:rsidP="00202446">
            <w:pPr>
              <w:pStyle w:val="ListParagraph"/>
              <w:spacing w:line="360" w:lineRule="auto"/>
              <w:ind w:left="0"/>
              <w:jc w:val="both"/>
              <w:rPr>
                <w:rFonts w:ascii="Arial" w:hAnsi="Arial" w:cs="Arial"/>
                <w:b/>
                <w:bCs/>
                <w:sz w:val="20"/>
                <w:szCs w:val="20"/>
              </w:rPr>
            </w:pPr>
            <w:r w:rsidRPr="00267286">
              <w:rPr>
                <w:rFonts w:ascii="Arial" w:hAnsi="Arial" w:cs="Arial"/>
                <w:b/>
                <w:bCs/>
                <w:sz w:val="20"/>
                <w:szCs w:val="20"/>
              </w:rPr>
              <w:t>Observações quanto à apresentação:</w:t>
            </w:r>
          </w:p>
        </w:tc>
        <w:tc>
          <w:tcPr>
            <w:tcW w:w="5316" w:type="dxa"/>
          </w:tcPr>
          <w:p w14:paraId="0188B68F" w14:textId="77777777" w:rsidR="00C7218D" w:rsidRPr="00267286" w:rsidRDefault="00C7218D" w:rsidP="00202446">
            <w:pPr>
              <w:pStyle w:val="ListParagraph"/>
              <w:spacing w:line="360" w:lineRule="auto"/>
              <w:ind w:left="0"/>
              <w:jc w:val="both"/>
              <w:rPr>
                <w:rFonts w:ascii="Arial" w:hAnsi="Arial" w:cs="Arial"/>
                <w:b/>
                <w:bCs/>
                <w:sz w:val="20"/>
                <w:szCs w:val="20"/>
              </w:rPr>
            </w:pPr>
            <w:r w:rsidRPr="00267286">
              <w:rPr>
                <w:rFonts w:ascii="Arial" w:hAnsi="Arial" w:cs="Arial"/>
                <w:b/>
                <w:bCs/>
                <w:sz w:val="20"/>
                <w:szCs w:val="20"/>
              </w:rPr>
              <w:t>Observações quanto aos questionamentos:</w:t>
            </w:r>
          </w:p>
        </w:tc>
      </w:tr>
      <w:tr w:rsidR="00C7218D" w14:paraId="2897B48F" w14:textId="77777777" w:rsidTr="00202446">
        <w:tc>
          <w:tcPr>
            <w:tcW w:w="5316" w:type="dxa"/>
          </w:tcPr>
          <w:p w14:paraId="72C519C9" w14:textId="77777777" w:rsidR="00245867" w:rsidRPr="006740D4" w:rsidRDefault="00DB484F" w:rsidP="00DB484F">
            <w:pPr>
              <w:pStyle w:val="ListParagraph"/>
              <w:spacing w:line="360" w:lineRule="auto"/>
              <w:ind w:left="0"/>
              <w:jc w:val="both"/>
              <w:rPr>
                <w:rFonts w:ascii="Arial" w:hAnsi="Arial" w:cs="Arial"/>
                <w:i/>
                <w:color w:val="0070C0"/>
                <w:sz w:val="20"/>
                <w:szCs w:val="20"/>
              </w:rPr>
            </w:pPr>
            <w:r>
              <w:rPr>
                <w:rFonts w:ascii="Arial" w:hAnsi="Arial" w:cs="Arial"/>
                <w:i/>
                <w:color w:val="0070C0"/>
                <w:sz w:val="20"/>
                <w:szCs w:val="20"/>
              </w:rPr>
              <w:t>Não apresentou o sistema funcionando e não descreveu no texto. Não há indícios de que a ferramenta esteja funcionando, ou, assumindo que esteja, do quanto falta para terminá-la.</w:t>
            </w:r>
          </w:p>
        </w:tc>
        <w:tc>
          <w:tcPr>
            <w:tcW w:w="5316" w:type="dxa"/>
          </w:tcPr>
          <w:p w14:paraId="0E7B3B1E" w14:textId="77777777" w:rsidR="00C7218D" w:rsidRPr="006740D4" w:rsidRDefault="00DB484F" w:rsidP="00202446">
            <w:pPr>
              <w:pStyle w:val="ListParagraph"/>
              <w:spacing w:line="360" w:lineRule="auto"/>
              <w:ind w:left="0"/>
              <w:jc w:val="both"/>
              <w:rPr>
                <w:rFonts w:ascii="Arial" w:hAnsi="Arial" w:cs="Arial"/>
                <w:i/>
                <w:color w:val="0070C0"/>
                <w:sz w:val="20"/>
                <w:szCs w:val="20"/>
              </w:rPr>
            </w:pPr>
            <w:r>
              <w:rPr>
                <w:rFonts w:ascii="Arial" w:hAnsi="Arial" w:cs="Arial"/>
                <w:i/>
                <w:color w:val="0070C0"/>
                <w:sz w:val="20"/>
                <w:szCs w:val="20"/>
              </w:rPr>
              <w:t>Respondeu as questões adequadamente e com segurança</w:t>
            </w:r>
            <w:r w:rsidR="00D93F7D">
              <w:rPr>
                <w:rFonts w:ascii="Arial" w:hAnsi="Arial" w:cs="Arial"/>
                <w:i/>
                <w:color w:val="0070C0"/>
                <w:sz w:val="20"/>
                <w:szCs w:val="20"/>
              </w:rPr>
              <w:t>.</w:t>
            </w:r>
          </w:p>
        </w:tc>
      </w:tr>
    </w:tbl>
    <w:p w14:paraId="5EF69070" w14:textId="77777777" w:rsidR="00C7218D" w:rsidRPr="00362B69" w:rsidRDefault="00C7218D" w:rsidP="00C7218D">
      <w:pPr>
        <w:pStyle w:val="ListParagraph"/>
        <w:spacing w:line="360" w:lineRule="auto"/>
        <w:ind w:left="720"/>
        <w:jc w:val="both"/>
        <w:rPr>
          <w:rFonts w:ascii="Arial" w:hAnsi="Arial" w:cs="Arial"/>
          <w:sz w:val="20"/>
          <w:szCs w:val="20"/>
        </w:rPr>
      </w:pPr>
    </w:p>
    <w:p w14:paraId="34100542" w14:textId="77777777" w:rsidR="00C7218D" w:rsidRPr="00267286" w:rsidRDefault="00C7218D" w:rsidP="00C7218D">
      <w:pPr>
        <w:pStyle w:val="ListParagraph"/>
        <w:numPr>
          <w:ilvl w:val="0"/>
          <w:numId w:val="31"/>
        </w:numPr>
        <w:spacing w:line="360" w:lineRule="auto"/>
        <w:jc w:val="both"/>
        <w:rPr>
          <w:rFonts w:ascii="Arial" w:hAnsi="Arial" w:cs="Arial"/>
          <w:b/>
          <w:i/>
          <w:szCs w:val="20"/>
        </w:rPr>
      </w:pPr>
      <w:r w:rsidRPr="00267286">
        <w:rPr>
          <w:rFonts w:ascii="Arial" w:hAnsi="Arial" w:cs="Arial"/>
          <w:b/>
          <w:i/>
          <w:szCs w:val="20"/>
        </w:rPr>
        <w:t>Parecer geral:</w:t>
      </w:r>
    </w:p>
    <w:p w14:paraId="65A69662" w14:textId="77777777" w:rsidR="00C7218D" w:rsidRDefault="00C7218D" w:rsidP="00C7218D">
      <w:pPr>
        <w:pStyle w:val="ListParagraph"/>
        <w:spacing w:line="360" w:lineRule="auto"/>
        <w:ind w:left="720"/>
        <w:jc w:val="both"/>
        <w:rPr>
          <w:rFonts w:ascii="Arial" w:hAnsi="Arial" w:cs="Arial"/>
          <w:sz w:val="20"/>
          <w:szCs w:val="20"/>
        </w:rPr>
      </w:pPr>
      <w:r>
        <w:rPr>
          <w:rFonts w:ascii="Arial" w:hAnsi="Arial" w:cs="Arial"/>
          <w:sz w:val="20"/>
          <w:szCs w:val="20"/>
        </w:rPr>
        <w:t xml:space="preserve">Pelo </w:t>
      </w:r>
      <w:r w:rsidR="002F4F57">
        <w:rPr>
          <w:rFonts w:ascii="Arial" w:hAnsi="Arial" w:cs="Arial"/>
          <w:sz w:val="20"/>
          <w:szCs w:val="20"/>
        </w:rPr>
        <w:t>relatório</w:t>
      </w:r>
      <w:r>
        <w:rPr>
          <w:rFonts w:ascii="Arial" w:hAnsi="Arial" w:cs="Arial"/>
          <w:sz w:val="20"/>
          <w:szCs w:val="20"/>
        </w:rPr>
        <w:t xml:space="preserve"> e apresentação, há evidências de condições de participar da Banca Final:        </w:t>
      </w:r>
    </w:p>
    <w:p w14:paraId="42E40C89" w14:textId="77777777" w:rsidR="00C7218D" w:rsidRDefault="00C7218D" w:rsidP="00C7218D">
      <w:pPr>
        <w:pStyle w:val="ListParagraph"/>
        <w:spacing w:line="360" w:lineRule="auto"/>
        <w:ind w:left="720"/>
        <w:jc w:val="both"/>
        <w:rPr>
          <w:rFonts w:ascii="Arial" w:hAnsi="Arial" w:cs="Arial"/>
          <w:sz w:val="20"/>
          <w:szCs w:val="20"/>
        </w:rPr>
      </w:pPr>
      <w:r>
        <w:rPr>
          <w:rFonts w:ascii="Arial" w:hAnsi="Arial" w:cs="Arial"/>
          <w:sz w:val="20"/>
          <w:szCs w:val="20"/>
        </w:rPr>
        <w:t xml:space="preserve">(  </w:t>
      </w:r>
      <w:r w:rsidR="00D46B3E">
        <w:rPr>
          <w:rFonts w:ascii="Arial" w:hAnsi="Arial" w:cs="Arial"/>
          <w:sz w:val="20"/>
          <w:szCs w:val="20"/>
        </w:rPr>
        <w:t xml:space="preserve"> </w:t>
      </w:r>
      <w:r>
        <w:rPr>
          <w:rFonts w:ascii="Arial" w:hAnsi="Arial" w:cs="Arial"/>
          <w:sz w:val="20"/>
          <w:szCs w:val="20"/>
        </w:rPr>
        <w:t xml:space="preserve">) SIM </w:t>
      </w:r>
      <w:r>
        <w:rPr>
          <w:rFonts w:ascii="Arial" w:hAnsi="Arial" w:cs="Arial"/>
          <w:sz w:val="20"/>
          <w:szCs w:val="20"/>
        </w:rPr>
        <w:tab/>
        <w:t xml:space="preserve">( </w:t>
      </w:r>
      <w:r w:rsidR="00287A1E">
        <w:rPr>
          <w:rFonts w:ascii="Arial" w:hAnsi="Arial" w:cs="Arial"/>
          <w:sz w:val="20"/>
          <w:szCs w:val="20"/>
        </w:rPr>
        <w:t>x</w:t>
      </w:r>
      <w:r>
        <w:rPr>
          <w:rFonts w:ascii="Arial" w:hAnsi="Arial" w:cs="Arial"/>
          <w:sz w:val="20"/>
          <w:szCs w:val="20"/>
        </w:rPr>
        <w:t xml:space="preserve"> ) NÃO</w:t>
      </w:r>
    </w:p>
    <w:p w14:paraId="41C1C2EE" w14:textId="77777777" w:rsidR="00287A1E" w:rsidRDefault="00DB484F" w:rsidP="00C7218D">
      <w:pPr>
        <w:pStyle w:val="ListParagraph"/>
        <w:spacing w:line="360" w:lineRule="auto"/>
        <w:ind w:left="720"/>
        <w:jc w:val="both"/>
        <w:rPr>
          <w:rFonts w:ascii="Arial" w:hAnsi="Arial" w:cs="Arial"/>
          <w:sz w:val="20"/>
          <w:szCs w:val="20"/>
        </w:rPr>
      </w:pPr>
      <w:r>
        <w:rPr>
          <w:rFonts w:ascii="Arial" w:hAnsi="Arial" w:cs="Arial"/>
          <w:sz w:val="20"/>
          <w:szCs w:val="20"/>
        </w:rPr>
        <w:t>Boa parte do texto deve ser refeita, e não ficou claro se existe tempo para terminar a implementação do projeto pois ele não foi apresentado.</w:t>
      </w:r>
    </w:p>
    <w:p w14:paraId="415FF229" w14:textId="77777777" w:rsidR="00DB484F" w:rsidRDefault="00DB484F" w:rsidP="00C7218D">
      <w:pPr>
        <w:pStyle w:val="ListParagraph"/>
        <w:spacing w:line="360" w:lineRule="auto"/>
        <w:ind w:left="720"/>
        <w:jc w:val="both"/>
        <w:rPr>
          <w:rFonts w:ascii="Arial" w:hAnsi="Arial" w:cs="Arial"/>
          <w:sz w:val="20"/>
          <w:szCs w:val="20"/>
        </w:rPr>
      </w:pPr>
      <w:r>
        <w:rPr>
          <w:rFonts w:ascii="Arial" w:hAnsi="Arial" w:cs="Arial"/>
          <w:sz w:val="20"/>
          <w:szCs w:val="20"/>
        </w:rPr>
        <w:t>Referências bibliográficas fora de ordem e de formatação.</w:t>
      </w:r>
    </w:p>
    <w:p w14:paraId="18D9F699" w14:textId="77777777" w:rsidR="0096309A" w:rsidRDefault="0096309A" w:rsidP="00C7218D">
      <w:pPr>
        <w:pStyle w:val="ListParagraph"/>
        <w:spacing w:line="360" w:lineRule="auto"/>
        <w:ind w:left="720"/>
        <w:jc w:val="both"/>
        <w:rPr>
          <w:rFonts w:ascii="Arial" w:hAnsi="Arial" w:cs="Arial"/>
          <w:sz w:val="20"/>
          <w:szCs w:val="20"/>
        </w:rPr>
      </w:pPr>
      <w:r>
        <w:rPr>
          <w:rFonts w:ascii="Arial" w:hAnsi="Arial" w:cs="Arial"/>
          <w:sz w:val="20"/>
          <w:szCs w:val="20"/>
        </w:rPr>
        <w:t>Não cita quais bibliotecas do Arduíno foram reutilizadas.</w:t>
      </w:r>
    </w:p>
    <w:p w14:paraId="7CD60E0A" w14:textId="77777777" w:rsidR="0096309A" w:rsidRDefault="0096309A" w:rsidP="00C7218D">
      <w:pPr>
        <w:pStyle w:val="ListParagraph"/>
        <w:spacing w:line="360" w:lineRule="auto"/>
        <w:ind w:left="720"/>
        <w:jc w:val="both"/>
        <w:rPr>
          <w:rFonts w:ascii="Arial" w:hAnsi="Arial" w:cs="Arial"/>
          <w:sz w:val="20"/>
          <w:szCs w:val="20"/>
        </w:rPr>
      </w:pPr>
      <w:r>
        <w:rPr>
          <w:rFonts w:ascii="Arial" w:hAnsi="Arial" w:cs="Arial"/>
          <w:sz w:val="20"/>
          <w:szCs w:val="20"/>
        </w:rPr>
        <w:t>O material dos Apêndices não deveria entrar no capítulo de Arquitetura do Sistema como artefatos do OpenUP? Ou são artefatos de outra abordagem de desenvolvimento?</w:t>
      </w:r>
      <w:bookmarkStart w:id="0" w:name="_GoBack"/>
      <w:bookmarkEnd w:id="0"/>
    </w:p>
    <w:p w14:paraId="3AE59A42" w14:textId="77777777" w:rsidR="00C7218D" w:rsidRDefault="00C7218D" w:rsidP="00C7218D">
      <w:pPr>
        <w:pStyle w:val="ListParagraph"/>
        <w:spacing w:line="360" w:lineRule="auto"/>
        <w:ind w:left="720"/>
        <w:jc w:val="both"/>
        <w:rPr>
          <w:rFonts w:ascii="Arial" w:hAnsi="Arial" w:cs="Arial"/>
          <w:sz w:val="20"/>
          <w:szCs w:val="20"/>
        </w:rPr>
      </w:pPr>
    </w:p>
    <w:p w14:paraId="155B9CF0" w14:textId="77777777" w:rsidR="00C87264" w:rsidRPr="00C7218D" w:rsidRDefault="00C87264" w:rsidP="00C7218D">
      <w:pPr>
        <w:spacing w:line="360" w:lineRule="auto"/>
        <w:jc w:val="both"/>
        <w:rPr>
          <w:rFonts w:ascii="Arial" w:hAnsi="Arial" w:cs="Arial"/>
          <w:i/>
          <w:sz w:val="20"/>
          <w:szCs w:val="20"/>
        </w:rPr>
      </w:pPr>
    </w:p>
    <w:sectPr w:rsidR="00C87264" w:rsidRPr="00C7218D" w:rsidSect="004240A4">
      <w:headerReference w:type="default" r:id="rId10"/>
      <w:footerReference w:type="default" r:id="rId11"/>
      <w:footnotePr>
        <w:pos w:val="beneathText"/>
      </w:footnotePr>
      <w:pgSz w:w="11905" w:h="16837"/>
      <w:pgMar w:top="720" w:right="720" w:bottom="720" w:left="720" w:header="709" w:footer="38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9224F" w14:textId="77777777" w:rsidR="00DB484F" w:rsidRDefault="00DB484F">
      <w:r>
        <w:separator/>
      </w:r>
    </w:p>
  </w:endnote>
  <w:endnote w:type="continuationSeparator" w:id="0">
    <w:p w14:paraId="275B506E" w14:textId="77777777" w:rsidR="00DB484F" w:rsidRDefault="00DB4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4C582" w14:textId="77777777" w:rsidR="00DB484F" w:rsidRDefault="00DB484F" w:rsidP="00771198">
    <w:pPr>
      <w:pStyle w:val="Footer"/>
      <w:pBdr>
        <w:top w:val="single" w:sz="4" w:space="1" w:color="000000"/>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6FFA9" w14:textId="77777777" w:rsidR="00DB484F" w:rsidRDefault="00DB484F">
      <w:r>
        <w:separator/>
      </w:r>
    </w:p>
  </w:footnote>
  <w:footnote w:type="continuationSeparator" w:id="0">
    <w:p w14:paraId="3305D159" w14:textId="77777777" w:rsidR="00DB484F" w:rsidRDefault="00DB48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B7515" w14:textId="77777777" w:rsidR="00DB484F" w:rsidRDefault="00DB484F">
    <w:pPr>
      <w:pStyle w:val="Header"/>
      <w:jc w:val="right"/>
      <w:rPr>
        <w:i/>
        <w:i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582DA8"/>
    <w:lvl w:ilvl="0">
      <w:start w:val="2"/>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1126"/>
        </w:tabs>
        <w:ind w:left="-1126" w:hanging="576"/>
      </w:pPr>
      <w:rPr>
        <w:rFonts w:ascii="Arial" w:hAnsi="Arial" w:cs="Arial"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838"/>
        </w:tabs>
        <w:ind w:left="-838" w:hanging="864"/>
      </w:pPr>
      <w:rPr>
        <w:rFonts w:hint="default"/>
      </w:rPr>
    </w:lvl>
    <w:lvl w:ilvl="4">
      <w:start w:val="1"/>
      <w:numFmt w:val="decimal"/>
      <w:lvlText w:val="%1.%2.%3.%4.%5"/>
      <w:lvlJc w:val="left"/>
      <w:pPr>
        <w:tabs>
          <w:tab w:val="num" w:pos="-694"/>
        </w:tabs>
        <w:ind w:left="-694" w:hanging="1008"/>
      </w:pPr>
      <w:rPr>
        <w:rFonts w:hint="default"/>
      </w:rPr>
    </w:lvl>
    <w:lvl w:ilvl="5">
      <w:start w:val="1"/>
      <w:numFmt w:val="decimal"/>
      <w:lvlText w:val="%1.%2.%3.%4.%5.%6"/>
      <w:lvlJc w:val="left"/>
      <w:pPr>
        <w:tabs>
          <w:tab w:val="num" w:pos="-550"/>
        </w:tabs>
        <w:ind w:left="-550" w:hanging="1152"/>
      </w:pPr>
      <w:rPr>
        <w:rFonts w:hint="default"/>
      </w:rPr>
    </w:lvl>
    <w:lvl w:ilvl="6">
      <w:start w:val="1"/>
      <w:numFmt w:val="decimal"/>
      <w:lvlText w:val="%1.%2.%3.%4.%5.%6.%7"/>
      <w:lvlJc w:val="left"/>
      <w:pPr>
        <w:tabs>
          <w:tab w:val="num" w:pos="-406"/>
        </w:tabs>
        <w:ind w:left="-406" w:hanging="1296"/>
      </w:pPr>
      <w:rPr>
        <w:rFonts w:hint="default"/>
      </w:rPr>
    </w:lvl>
    <w:lvl w:ilvl="7">
      <w:start w:val="1"/>
      <w:numFmt w:val="decimal"/>
      <w:lvlText w:val="%1.%2.%3.%4.%5.%6.%7.%8"/>
      <w:lvlJc w:val="left"/>
      <w:pPr>
        <w:tabs>
          <w:tab w:val="num" w:pos="-262"/>
        </w:tabs>
        <w:ind w:left="-262" w:hanging="1440"/>
      </w:pPr>
      <w:rPr>
        <w:rFonts w:hint="default"/>
      </w:rPr>
    </w:lvl>
    <w:lvl w:ilvl="8">
      <w:start w:val="1"/>
      <w:numFmt w:val="decimal"/>
      <w:lvlText w:val="%1.%2.%3.%4.%5.%6.%7.%8.%9"/>
      <w:lvlJc w:val="left"/>
      <w:pPr>
        <w:tabs>
          <w:tab w:val="num" w:pos="-118"/>
        </w:tabs>
        <w:ind w:left="-118" w:hanging="1584"/>
      </w:pPr>
      <w:rPr>
        <w:rFonts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name w:val="WW8Num3"/>
    <w:lvl w:ilvl="0">
      <w:start w:val="1"/>
      <w:numFmt w:val="bullet"/>
      <w:lvlText w:val=""/>
      <w:lvlJc w:val="left"/>
      <w:pPr>
        <w:tabs>
          <w:tab w:val="num" w:pos="567"/>
        </w:tabs>
        <w:ind w:left="567" w:hanging="454"/>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b/>
        <w:bCs/>
        <w:i w:val="0"/>
        <w:iCs w:val="0"/>
        <w:sz w:val="28"/>
        <w:szCs w:val="28"/>
      </w:rPr>
    </w:lvl>
  </w:abstractNum>
  <w:abstractNum w:abstractNumId="4">
    <w:nsid w:val="00000005"/>
    <w:multiLevelType w:val="singleLevel"/>
    <w:tmpl w:val="00000005"/>
    <w:name w:val="WW8Num5"/>
    <w:lvl w:ilvl="0">
      <w:start w:val="1"/>
      <w:numFmt w:val="upperLetter"/>
      <w:lvlText w:val="Anexo %1"/>
      <w:lvlJc w:val="left"/>
      <w:pPr>
        <w:tabs>
          <w:tab w:val="num" w:pos="1247"/>
        </w:tabs>
        <w:ind w:left="1247" w:hanging="1247"/>
      </w:pPr>
      <w:rPr>
        <w:b/>
        <w:bCs/>
        <w:i w:val="0"/>
        <w:iCs w:val="0"/>
        <w:sz w:val="28"/>
        <w:szCs w:val="28"/>
      </w:rPr>
    </w:lvl>
  </w:abstractNum>
  <w:abstractNum w:abstractNumId="5">
    <w:nsid w:val="00000006"/>
    <w:multiLevelType w:val="singleLevel"/>
    <w:tmpl w:val="00000006"/>
    <w:name w:val="WW8Num6"/>
    <w:lvl w:ilvl="0">
      <w:start w:val="1"/>
      <w:numFmt w:val="bullet"/>
      <w:lvlText w:val=""/>
      <w:lvlJc w:val="left"/>
      <w:pPr>
        <w:tabs>
          <w:tab w:val="num" w:pos="1428"/>
        </w:tabs>
        <w:ind w:left="1428"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567"/>
        </w:tabs>
        <w:ind w:left="567" w:hanging="454"/>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sz w:val="20"/>
        <w:szCs w:val="20"/>
      </w:rPr>
    </w:lvl>
  </w:abstractNum>
  <w:abstractNum w:abstractNumId="9">
    <w:nsid w:val="0000000A"/>
    <w:multiLevelType w:val="singleLevel"/>
    <w:tmpl w:val="0000000A"/>
    <w:name w:val="WW8Num10"/>
    <w:lvl w:ilvl="0">
      <w:start w:val="1"/>
      <w:numFmt w:val="bullet"/>
      <w:lvlText w:val=""/>
      <w:lvlJc w:val="left"/>
      <w:pPr>
        <w:tabs>
          <w:tab w:val="num" w:pos="787"/>
        </w:tabs>
        <w:ind w:left="787" w:hanging="360"/>
      </w:pPr>
      <w:rPr>
        <w:rFonts w:ascii="Symbol" w:hAnsi="Symbol"/>
      </w:rPr>
    </w:lvl>
  </w:abstractNum>
  <w:abstractNum w:abstractNumId="10">
    <w:nsid w:val="0000000B"/>
    <w:multiLevelType w:val="singleLevel"/>
    <w:tmpl w:val="0000000B"/>
    <w:name w:val="WW8Num11"/>
    <w:lvl w:ilvl="0">
      <w:start w:val="1"/>
      <w:numFmt w:val="bullet"/>
      <w:lvlText w:val=""/>
      <w:lvlJc w:val="left"/>
      <w:pPr>
        <w:tabs>
          <w:tab w:val="num" w:pos="1428"/>
        </w:tabs>
        <w:ind w:left="1428" w:hanging="360"/>
      </w:pPr>
      <w:rPr>
        <w:rFonts w:ascii="Symbol" w:hAnsi="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2">
    <w:nsid w:val="0A3B1A4A"/>
    <w:multiLevelType w:val="hybridMultilevel"/>
    <w:tmpl w:val="E45C437E"/>
    <w:lvl w:ilvl="0" w:tplc="F86E59FE">
      <w:start w:val="1"/>
      <w:numFmt w:val="decimal"/>
      <w:lvlText w:val="%1."/>
      <w:lvlJc w:val="left"/>
      <w:pPr>
        <w:ind w:left="360" w:hanging="360"/>
      </w:pPr>
      <w:rPr>
        <w:rFonts w:hint="default"/>
        <w:i w:val="0"/>
        <w:sz w:val="22"/>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nsid w:val="107927C4"/>
    <w:multiLevelType w:val="hybridMultilevel"/>
    <w:tmpl w:val="6AAA840E"/>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nsid w:val="1C58161F"/>
    <w:multiLevelType w:val="hybridMultilevel"/>
    <w:tmpl w:val="A2620A2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1F040971"/>
    <w:multiLevelType w:val="hybridMultilevel"/>
    <w:tmpl w:val="5ECAE5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nsid w:val="237C0AC8"/>
    <w:multiLevelType w:val="hybridMultilevel"/>
    <w:tmpl w:val="451E0A84"/>
    <w:lvl w:ilvl="0" w:tplc="00000007">
      <w:start w:val="1"/>
      <w:numFmt w:val="bullet"/>
      <w:lvlText w:val=""/>
      <w:lvlJc w:val="left"/>
      <w:pPr>
        <w:tabs>
          <w:tab w:val="num" w:pos="567"/>
        </w:tabs>
        <w:ind w:left="567" w:hanging="454"/>
      </w:pPr>
      <w:rPr>
        <w:rFonts w:ascii="Symbol" w:hAnsi="Symbo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ADA3A87"/>
    <w:multiLevelType w:val="hybridMultilevel"/>
    <w:tmpl w:val="CDF49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B2855EF"/>
    <w:multiLevelType w:val="hybridMultilevel"/>
    <w:tmpl w:val="D9FC14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D707045"/>
    <w:multiLevelType w:val="hybridMultilevel"/>
    <w:tmpl w:val="8F24D8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352174B6"/>
    <w:multiLevelType w:val="hybridMultilevel"/>
    <w:tmpl w:val="6554D106"/>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nsid w:val="3CD746F3"/>
    <w:multiLevelType w:val="hybridMultilevel"/>
    <w:tmpl w:val="E018A2A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nsid w:val="40D6007D"/>
    <w:multiLevelType w:val="hybridMultilevel"/>
    <w:tmpl w:val="C1BA7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0D82834"/>
    <w:multiLevelType w:val="hybridMultilevel"/>
    <w:tmpl w:val="214A8BD2"/>
    <w:lvl w:ilvl="0" w:tplc="00000007">
      <w:start w:val="1"/>
      <w:numFmt w:val="bullet"/>
      <w:lvlText w:val=""/>
      <w:lvlJc w:val="left"/>
      <w:pPr>
        <w:tabs>
          <w:tab w:val="num" w:pos="1759"/>
        </w:tabs>
        <w:ind w:left="1759" w:hanging="454"/>
      </w:pPr>
      <w:rPr>
        <w:rFonts w:ascii="Symbol" w:hAnsi="Symbol"/>
      </w:rPr>
    </w:lvl>
    <w:lvl w:ilvl="1" w:tplc="04160003" w:tentative="1">
      <w:start w:val="1"/>
      <w:numFmt w:val="bullet"/>
      <w:lvlText w:val="o"/>
      <w:lvlJc w:val="left"/>
      <w:pPr>
        <w:ind w:left="2632" w:hanging="360"/>
      </w:pPr>
      <w:rPr>
        <w:rFonts w:ascii="Courier New" w:hAnsi="Courier New" w:cs="Courier New" w:hint="default"/>
      </w:rPr>
    </w:lvl>
    <w:lvl w:ilvl="2" w:tplc="04160005" w:tentative="1">
      <w:start w:val="1"/>
      <w:numFmt w:val="bullet"/>
      <w:lvlText w:val=""/>
      <w:lvlJc w:val="left"/>
      <w:pPr>
        <w:ind w:left="3352" w:hanging="360"/>
      </w:pPr>
      <w:rPr>
        <w:rFonts w:ascii="Wingdings" w:hAnsi="Wingdings" w:hint="default"/>
      </w:rPr>
    </w:lvl>
    <w:lvl w:ilvl="3" w:tplc="04160001" w:tentative="1">
      <w:start w:val="1"/>
      <w:numFmt w:val="bullet"/>
      <w:lvlText w:val=""/>
      <w:lvlJc w:val="left"/>
      <w:pPr>
        <w:ind w:left="4072" w:hanging="360"/>
      </w:pPr>
      <w:rPr>
        <w:rFonts w:ascii="Symbol" w:hAnsi="Symbol" w:hint="default"/>
      </w:rPr>
    </w:lvl>
    <w:lvl w:ilvl="4" w:tplc="04160003" w:tentative="1">
      <w:start w:val="1"/>
      <w:numFmt w:val="bullet"/>
      <w:lvlText w:val="o"/>
      <w:lvlJc w:val="left"/>
      <w:pPr>
        <w:ind w:left="4792" w:hanging="360"/>
      </w:pPr>
      <w:rPr>
        <w:rFonts w:ascii="Courier New" w:hAnsi="Courier New" w:cs="Courier New" w:hint="default"/>
      </w:rPr>
    </w:lvl>
    <w:lvl w:ilvl="5" w:tplc="04160005" w:tentative="1">
      <w:start w:val="1"/>
      <w:numFmt w:val="bullet"/>
      <w:lvlText w:val=""/>
      <w:lvlJc w:val="left"/>
      <w:pPr>
        <w:ind w:left="5512" w:hanging="360"/>
      </w:pPr>
      <w:rPr>
        <w:rFonts w:ascii="Wingdings" w:hAnsi="Wingdings" w:hint="default"/>
      </w:rPr>
    </w:lvl>
    <w:lvl w:ilvl="6" w:tplc="04160001" w:tentative="1">
      <w:start w:val="1"/>
      <w:numFmt w:val="bullet"/>
      <w:lvlText w:val=""/>
      <w:lvlJc w:val="left"/>
      <w:pPr>
        <w:ind w:left="6232" w:hanging="360"/>
      </w:pPr>
      <w:rPr>
        <w:rFonts w:ascii="Symbol" w:hAnsi="Symbol" w:hint="default"/>
      </w:rPr>
    </w:lvl>
    <w:lvl w:ilvl="7" w:tplc="04160003" w:tentative="1">
      <w:start w:val="1"/>
      <w:numFmt w:val="bullet"/>
      <w:lvlText w:val="o"/>
      <w:lvlJc w:val="left"/>
      <w:pPr>
        <w:ind w:left="6952" w:hanging="360"/>
      </w:pPr>
      <w:rPr>
        <w:rFonts w:ascii="Courier New" w:hAnsi="Courier New" w:cs="Courier New" w:hint="default"/>
      </w:rPr>
    </w:lvl>
    <w:lvl w:ilvl="8" w:tplc="04160005" w:tentative="1">
      <w:start w:val="1"/>
      <w:numFmt w:val="bullet"/>
      <w:lvlText w:val=""/>
      <w:lvlJc w:val="left"/>
      <w:pPr>
        <w:ind w:left="7672" w:hanging="360"/>
      </w:pPr>
      <w:rPr>
        <w:rFonts w:ascii="Wingdings" w:hAnsi="Wingdings" w:hint="default"/>
      </w:rPr>
    </w:lvl>
  </w:abstractNum>
  <w:abstractNum w:abstractNumId="24">
    <w:nsid w:val="5AC8073A"/>
    <w:multiLevelType w:val="hybridMultilevel"/>
    <w:tmpl w:val="B31CB314"/>
    <w:lvl w:ilvl="0" w:tplc="0416000D">
      <w:start w:val="1"/>
      <w:numFmt w:val="bullet"/>
      <w:lvlText w:val=""/>
      <w:lvlJc w:val="left"/>
      <w:pPr>
        <w:ind w:left="1264" w:hanging="360"/>
      </w:pPr>
      <w:rPr>
        <w:rFonts w:ascii="Wingdings" w:hAnsi="Wingdings" w:hint="default"/>
      </w:rPr>
    </w:lvl>
    <w:lvl w:ilvl="1" w:tplc="04160003" w:tentative="1">
      <w:start w:val="1"/>
      <w:numFmt w:val="bullet"/>
      <w:lvlText w:val="o"/>
      <w:lvlJc w:val="left"/>
      <w:pPr>
        <w:ind w:left="1984" w:hanging="360"/>
      </w:pPr>
      <w:rPr>
        <w:rFonts w:ascii="Courier New" w:hAnsi="Courier New" w:cs="Courier New" w:hint="default"/>
      </w:rPr>
    </w:lvl>
    <w:lvl w:ilvl="2" w:tplc="04160005" w:tentative="1">
      <w:start w:val="1"/>
      <w:numFmt w:val="bullet"/>
      <w:lvlText w:val=""/>
      <w:lvlJc w:val="left"/>
      <w:pPr>
        <w:ind w:left="2704" w:hanging="360"/>
      </w:pPr>
      <w:rPr>
        <w:rFonts w:ascii="Wingdings" w:hAnsi="Wingdings" w:hint="default"/>
      </w:rPr>
    </w:lvl>
    <w:lvl w:ilvl="3" w:tplc="04160001" w:tentative="1">
      <w:start w:val="1"/>
      <w:numFmt w:val="bullet"/>
      <w:lvlText w:val=""/>
      <w:lvlJc w:val="left"/>
      <w:pPr>
        <w:ind w:left="3424" w:hanging="360"/>
      </w:pPr>
      <w:rPr>
        <w:rFonts w:ascii="Symbol" w:hAnsi="Symbol" w:hint="default"/>
      </w:rPr>
    </w:lvl>
    <w:lvl w:ilvl="4" w:tplc="04160003" w:tentative="1">
      <w:start w:val="1"/>
      <w:numFmt w:val="bullet"/>
      <w:lvlText w:val="o"/>
      <w:lvlJc w:val="left"/>
      <w:pPr>
        <w:ind w:left="4144" w:hanging="360"/>
      </w:pPr>
      <w:rPr>
        <w:rFonts w:ascii="Courier New" w:hAnsi="Courier New" w:cs="Courier New" w:hint="default"/>
      </w:rPr>
    </w:lvl>
    <w:lvl w:ilvl="5" w:tplc="04160005" w:tentative="1">
      <w:start w:val="1"/>
      <w:numFmt w:val="bullet"/>
      <w:lvlText w:val=""/>
      <w:lvlJc w:val="left"/>
      <w:pPr>
        <w:ind w:left="4864" w:hanging="360"/>
      </w:pPr>
      <w:rPr>
        <w:rFonts w:ascii="Wingdings" w:hAnsi="Wingdings" w:hint="default"/>
      </w:rPr>
    </w:lvl>
    <w:lvl w:ilvl="6" w:tplc="04160001" w:tentative="1">
      <w:start w:val="1"/>
      <w:numFmt w:val="bullet"/>
      <w:lvlText w:val=""/>
      <w:lvlJc w:val="left"/>
      <w:pPr>
        <w:ind w:left="5584" w:hanging="360"/>
      </w:pPr>
      <w:rPr>
        <w:rFonts w:ascii="Symbol" w:hAnsi="Symbol" w:hint="default"/>
      </w:rPr>
    </w:lvl>
    <w:lvl w:ilvl="7" w:tplc="04160003" w:tentative="1">
      <w:start w:val="1"/>
      <w:numFmt w:val="bullet"/>
      <w:lvlText w:val="o"/>
      <w:lvlJc w:val="left"/>
      <w:pPr>
        <w:ind w:left="6304" w:hanging="360"/>
      </w:pPr>
      <w:rPr>
        <w:rFonts w:ascii="Courier New" w:hAnsi="Courier New" w:cs="Courier New" w:hint="default"/>
      </w:rPr>
    </w:lvl>
    <w:lvl w:ilvl="8" w:tplc="04160005" w:tentative="1">
      <w:start w:val="1"/>
      <w:numFmt w:val="bullet"/>
      <w:lvlText w:val=""/>
      <w:lvlJc w:val="left"/>
      <w:pPr>
        <w:ind w:left="7024" w:hanging="360"/>
      </w:pPr>
      <w:rPr>
        <w:rFonts w:ascii="Wingdings" w:hAnsi="Wingdings" w:hint="default"/>
      </w:rPr>
    </w:lvl>
  </w:abstractNum>
  <w:abstractNum w:abstractNumId="25">
    <w:nsid w:val="5D5305BC"/>
    <w:multiLevelType w:val="hybridMultilevel"/>
    <w:tmpl w:val="64FA2C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nsid w:val="6973305C"/>
    <w:multiLevelType w:val="hybridMultilevel"/>
    <w:tmpl w:val="D46A956E"/>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7">
    <w:nsid w:val="759C2078"/>
    <w:multiLevelType w:val="hybridMultilevel"/>
    <w:tmpl w:val="8B269F2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nsid w:val="77DD1E99"/>
    <w:multiLevelType w:val="hybridMultilevel"/>
    <w:tmpl w:val="7C7630C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nsid w:val="7CEB13F0"/>
    <w:multiLevelType w:val="hybridMultilevel"/>
    <w:tmpl w:val="104A6E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0"/>
  </w:num>
  <w:num w:numId="14">
    <w:abstractNumId w:val="18"/>
  </w:num>
  <w:num w:numId="15">
    <w:abstractNumId w:val="16"/>
  </w:num>
  <w:num w:numId="16">
    <w:abstractNumId w:val="23"/>
  </w:num>
  <w:num w:numId="17">
    <w:abstractNumId w:val="17"/>
  </w:num>
  <w:num w:numId="18">
    <w:abstractNumId w:val="19"/>
  </w:num>
  <w:num w:numId="19">
    <w:abstractNumId w:val="20"/>
  </w:num>
  <w:num w:numId="20">
    <w:abstractNumId w:val="14"/>
  </w:num>
  <w:num w:numId="21">
    <w:abstractNumId w:val="29"/>
  </w:num>
  <w:num w:numId="22">
    <w:abstractNumId w:val="15"/>
  </w:num>
  <w:num w:numId="23">
    <w:abstractNumId w:val="21"/>
  </w:num>
  <w:num w:numId="24">
    <w:abstractNumId w:val="26"/>
  </w:num>
  <w:num w:numId="25">
    <w:abstractNumId w:val="28"/>
  </w:num>
  <w:num w:numId="26">
    <w:abstractNumId w:val="27"/>
  </w:num>
  <w:num w:numId="27">
    <w:abstractNumId w:val="13"/>
  </w:num>
  <w:num w:numId="28">
    <w:abstractNumId w:val="24"/>
  </w:num>
  <w:num w:numId="29">
    <w:abstractNumId w:val="25"/>
  </w:num>
  <w:num w:numId="30">
    <w:abstractNumId w:val="2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0"/>
  <w:displayHorizontalDrawingGridEvery w:val="0"/>
  <w:displayVerticalDrawingGridEvery w:val="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6B3"/>
    <w:rsid w:val="0000679B"/>
    <w:rsid w:val="00007006"/>
    <w:rsid w:val="000110DA"/>
    <w:rsid w:val="000173B7"/>
    <w:rsid w:val="0002143F"/>
    <w:rsid w:val="0002564C"/>
    <w:rsid w:val="000364DB"/>
    <w:rsid w:val="00044872"/>
    <w:rsid w:val="00060995"/>
    <w:rsid w:val="000734F8"/>
    <w:rsid w:val="000744EC"/>
    <w:rsid w:val="00085EF2"/>
    <w:rsid w:val="00087A93"/>
    <w:rsid w:val="000B37F4"/>
    <w:rsid w:val="000B4C0A"/>
    <w:rsid w:val="000B5A2A"/>
    <w:rsid w:val="000C28D6"/>
    <w:rsid w:val="000C5523"/>
    <w:rsid w:val="000C6FA6"/>
    <w:rsid w:val="000C7969"/>
    <w:rsid w:val="000D3E2A"/>
    <w:rsid w:val="000D4DF5"/>
    <w:rsid w:val="000E360B"/>
    <w:rsid w:val="000E6712"/>
    <w:rsid w:val="000F0BB1"/>
    <w:rsid w:val="00105FF6"/>
    <w:rsid w:val="0011181B"/>
    <w:rsid w:val="001130DB"/>
    <w:rsid w:val="00116BAD"/>
    <w:rsid w:val="00117290"/>
    <w:rsid w:val="00125643"/>
    <w:rsid w:val="00125F99"/>
    <w:rsid w:val="00127260"/>
    <w:rsid w:val="00132CDA"/>
    <w:rsid w:val="00137B4A"/>
    <w:rsid w:val="0014142A"/>
    <w:rsid w:val="001443EC"/>
    <w:rsid w:val="00144568"/>
    <w:rsid w:val="001452D5"/>
    <w:rsid w:val="001458AD"/>
    <w:rsid w:val="001503B6"/>
    <w:rsid w:val="00152267"/>
    <w:rsid w:val="001547F7"/>
    <w:rsid w:val="00160099"/>
    <w:rsid w:val="001609F2"/>
    <w:rsid w:val="00175CAA"/>
    <w:rsid w:val="001776D6"/>
    <w:rsid w:val="00185898"/>
    <w:rsid w:val="00192F10"/>
    <w:rsid w:val="001A12AB"/>
    <w:rsid w:val="001C3853"/>
    <w:rsid w:val="001E229E"/>
    <w:rsid w:val="001E49BC"/>
    <w:rsid w:val="001E7BFB"/>
    <w:rsid w:val="001F3148"/>
    <w:rsid w:val="001F5ABA"/>
    <w:rsid w:val="001F6CDF"/>
    <w:rsid w:val="00202446"/>
    <w:rsid w:val="002036B2"/>
    <w:rsid w:val="002117CC"/>
    <w:rsid w:val="00212E69"/>
    <w:rsid w:val="00230DAC"/>
    <w:rsid w:val="0023394A"/>
    <w:rsid w:val="002418A3"/>
    <w:rsid w:val="00245867"/>
    <w:rsid w:val="002459EE"/>
    <w:rsid w:val="00254161"/>
    <w:rsid w:val="00254CF9"/>
    <w:rsid w:val="00254D6E"/>
    <w:rsid w:val="00263A66"/>
    <w:rsid w:val="002663E0"/>
    <w:rsid w:val="00281671"/>
    <w:rsid w:val="00284034"/>
    <w:rsid w:val="00287A1E"/>
    <w:rsid w:val="00296E82"/>
    <w:rsid w:val="00297FEF"/>
    <w:rsid w:val="002A2D39"/>
    <w:rsid w:val="002B145F"/>
    <w:rsid w:val="002B1AF6"/>
    <w:rsid w:val="002C51B9"/>
    <w:rsid w:val="002C67D8"/>
    <w:rsid w:val="002C74B6"/>
    <w:rsid w:val="002C7F15"/>
    <w:rsid w:val="002F018F"/>
    <w:rsid w:val="002F0E9B"/>
    <w:rsid w:val="002F19B8"/>
    <w:rsid w:val="002F4F57"/>
    <w:rsid w:val="002F760D"/>
    <w:rsid w:val="00302B9C"/>
    <w:rsid w:val="003035E3"/>
    <w:rsid w:val="003039E0"/>
    <w:rsid w:val="00303E4B"/>
    <w:rsid w:val="00305368"/>
    <w:rsid w:val="00326509"/>
    <w:rsid w:val="003275B2"/>
    <w:rsid w:val="00344080"/>
    <w:rsid w:val="00363B69"/>
    <w:rsid w:val="00366418"/>
    <w:rsid w:val="00375221"/>
    <w:rsid w:val="00380240"/>
    <w:rsid w:val="00385DF0"/>
    <w:rsid w:val="00387CD2"/>
    <w:rsid w:val="003906F9"/>
    <w:rsid w:val="0039616F"/>
    <w:rsid w:val="0039660C"/>
    <w:rsid w:val="003A20FE"/>
    <w:rsid w:val="003A24B2"/>
    <w:rsid w:val="003A37AC"/>
    <w:rsid w:val="003A6D09"/>
    <w:rsid w:val="003B0C99"/>
    <w:rsid w:val="003B2980"/>
    <w:rsid w:val="003B4F19"/>
    <w:rsid w:val="003C1464"/>
    <w:rsid w:val="003C216B"/>
    <w:rsid w:val="003C27E6"/>
    <w:rsid w:val="003D0195"/>
    <w:rsid w:val="003D0CF1"/>
    <w:rsid w:val="003D2305"/>
    <w:rsid w:val="003E18B7"/>
    <w:rsid w:val="003E3037"/>
    <w:rsid w:val="003E494B"/>
    <w:rsid w:val="003F4E51"/>
    <w:rsid w:val="00405F50"/>
    <w:rsid w:val="00407991"/>
    <w:rsid w:val="0041487C"/>
    <w:rsid w:val="00420673"/>
    <w:rsid w:val="00420C92"/>
    <w:rsid w:val="004240A4"/>
    <w:rsid w:val="00431ACA"/>
    <w:rsid w:val="00432140"/>
    <w:rsid w:val="004551E1"/>
    <w:rsid w:val="00455C5C"/>
    <w:rsid w:val="00463F10"/>
    <w:rsid w:val="0046748C"/>
    <w:rsid w:val="004678C1"/>
    <w:rsid w:val="004728B1"/>
    <w:rsid w:val="00482DAC"/>
    <w:rsid w:val="00482E19"/>
    <w:rsid w:val="00486606"/>
    <w:rsid w:val="004966AE"/>
    <w:rsid w:val="00497BCC"/>
    <w:rsid w:val="004A0730"/>
    <w:rsid w:val="004A656D"/>
    <w:rsid w:val="004B0B30"/>
    <w:rsid w:val="004F4FA6"/>
    <w:rsid w:val="00517A14"/>
    <w:rsid w:val="00531671"/>
    <w:rsid w:val="005347C0"/>
    <w:rsid w:val="00534A33"/>
    <w:rsid w:val="005458DC"/>
    <w:rsid w:val="005474A4"/>
    <w:rsid w:val="00552854"/>
    <w:rsid w:val="00562937"/>
    <w:rsid w:val="0057011F"/>
    <w:rsid w:val="0057310C"/>
    <w:rsid w:val="005735B3"/>
    <w:rsid w:val="0057401C"/>
    <w:rsid w:val="00581826"/>
    <w:rsid w:val="00585C63"/>
    <w:rsid w:val="00592D97"/>
    <w:rsid w:val="00597847"/>
    <w:rsid w:val="005A233A"/>
    <w:rsid w:val="005A39AE"/>
    <w:rsid w:val="005B33BE"/>
    <w:rsid w:val="005B6760"/>
    <w:rsid w:val="005B7DBD"/>
    <w:rsid w:val="005C7F3E"/>
    <w:rsid w:val="005D1E95"/>
    <w:rsid w:val="005D3AFB"/>
    <w:rsid w:val="005D46C8"/>
    <w:rsid w:val="005D6969"/>
    <w:rsid w:val="005F0130"/>
    <w:rsid w:val="005F0341"/>
    <w:rsid w:val="005F3374"/>
    <w:rsid w:val="00600AA3"/>
    <w:rsid w:val="006027B1"/>
    <w:rsid w:val="00611639"/>
    <w:rsid w:val="00615B4A"/>
    <w:rsid w:val="00627F0F"/>
    <w:rsid w:val="0063372F"/>
    <w:rsid w:val="0063586C"/>
    <w:rsid w:val="00642942"/>
    <w:rsid w:val="00642FFB"/>
    <w:rsid w:val="0064551B"/>
    <w:rsid w:val="00650AB1"/>
    <w:rsid w:val="0065297B"/>
    <w:rsid w:val="00664A9F"/>
    <w:rsid w:val="0067068F"/>
    <w:rsid w:val="006740D4"/>
    <w:rsid w:val="006760CC"/>
    <w:rsid w:val="0068595C"/>
    <w:rsid w:val="006948B3"/>
    <w:rsid w:val="00694E80"/>
    <w:rsid w:val="006955EC"/>
    <w:rsid w:val="006965EF"/>
    <w:rsid w:val="006A51FB"/>
    <w:rsid w:val="006A726F"/>
    <w:rsid w:val="006B0E69"/>
    <w:rsid w:val="006B1439"/>
    <w:rsid w:val="006B2D8F"/>
    <w:rsid w:val="006B4354"/>
    <w:rsid w:val="006B5D89"/>
    <w:rsid w:val="006B6263"/>
    <w:rsid w:val="006C29C8"/>
    <w:rsid w:val="006C63C3"/>
    <w:rsid w:val="006C7824"/>
    <w:rsid w:val="006D04C8"/>
    <w:rsid w:val="006D3CF2"/>
    <w:rsid w:val="006E3B5C"/>
    <w:rsid w:val="006F600C"/>
    <w:rsid w:val="00700316"/>
    <w:rsid w:val="00707BD0"/>
    <w:rsid w:val="0072567B"/>
    <w:rsid w:val="00734CD5"/>
    <w:rsid w:val="00743F6A"/>
    <w:rsid w:val="00744954"/>
    <w:rsid w:val="00747640"/>
    <w:rsid w:val="00752627"/>
    <w:rsid w:val="00760A99"/>
    <w:rsid w:val="00771198"/>
    <w:rsid w:val="007739E6"/>
    <w:rsid w:val="0077416D"/>
    <w:rsid w:val="007923E5"/>
    <w:rsid w:val="007925B8"/>
    <w:rsid w:val="00794820"/>
    <w:rsid w:val="00794E29"/>
    <w:rsid w:val="0079685E"/>
    <w:rsid w:val="007B1835"/>
    <w:rsid w:val="007B504D"/>
    <w:rsid w:val="007C3355"/>
    <w:rsid w:val="007E4FF4"/>
    <w:rsid w:val="00801988"/>
    <w:rsid w:val="00807122"/>
    <w:rsid w:val="008076D1"/>
    <w:rsid w:val="0080787D"/>
    <w:rsid w:val="00810026"/>
    <w:rsid w:val="008136E4"/>
    <w:rsid w:val="0081572E"/>
    <w:rsid w:val="008200F2"/>
    <w:rsid w:val="00821D69"/>
    <w:rsid w:val="0083560E"/>
    <w:rsid w:val="00835A9D"/>
    <w:rsid w:val="00837881"/>
    <w:rsid w:val="00845C9E"/>
    <w:rsid w:val="008461A1"/>
    <w:rsid w:val="00847196"/>
    <w:rsid w:val="0085421E"/>
    <w:rsid w:val="008577A6"/>
    <w:rsid w:val="008622ED"/>
    <w:rsid w:val="008623F3"/>
    <w:rsid w:val="0087307F"/>
    <w:rsid w:val="00883828"/>
    <w:rsid w:val="00886C9A"/>
    <w:rsid w:val="00892A57"/>
    <w:rsid w:val="00892F02"/>
    <w:rsid w:val="0089551D"/>
    <w:rsid w:val="008A2DD4"/>
    <w:rsid w:val="008A3896"/>
    <w:rsid w:val="008A3BF9"/>
    <w:rsid w:val="008A53A6"/>
    <w:rsid w:val="008C7656"/>
    <w:rsid w:val="008D0AB4"/>
    <w:rsid w:val="008D5C2B"/>
    <w:rsid w:val="008E2C1A"/>
    <w:rsid w:val="008F26B3"/>
    <w:rsid w:val="008F3DE9"/>
    <w:rsid w:val="008F4762"/>
    <w:rsid w:val="00906454"/>
    <w:rsid w:val="00911552"/>
    <w:rsid w:val="0092102C"/>
    <w:rsid w:val="00924C86"/>
    <w:rsid w:val="00925CE7"/>
    <w:rsid w:val="00927509"/>
    <w:rsid w:val="00934E57"/>
    <w:rsid w:val="00940648"/>
    <w:rsid w:val="009448E7"/>
    <w:rsid w:val="00945016"/>
    <w:rsid w:val="009508A5"/>
    <w:rsid w:val="0096309A"/>
    <w:rsid w:val="0096493A"/>
    <w:rsid w:val="0097286A"/>
    <w:rsid w:val="0097382D"/>
    <w:rsid w:val="00985881"/>
    <w:rsid w:val="00992BC3"/>
    <w:rsid w:val="009A01A3"/>
    <w:rsid w:val="009A2326"/>
    <w:rsid w:val="009A308E"/>
    <w:rsid w:val="009A5959"/>
    <w:rsid w:val="009A7777"/>
    <w:rsid w:val="009B33B3"/>
    <w:rsid w:val="009B722D"/>
    <w:rsid w:val="009C4901"/>
    <w:rsid w:val="009E1CE4"/>
    <w:rsid w:val="009E2FB8"/>
    <w:rsid w:val="009F5173"/>
    <w:rsid w:val="009F5E3C"/>
    <w:rsid w:val="00A0297C"/>
    <w:rsid w:val="00A03574"/>
    <w:rsid w:val="00A12347"/>
    <w:rsid w:val="00A138F0"/>
    <w:rsid w:val="00A236F8"/>
    <w:rsid w:val="00A25B0B"/>
    <w:rsid w:val="00A30D05"/>
    <w:rsid w:val="00A30D14"/>
    <w:rsid w:val="00A36F91"/>
    <w:rsid w:val="00A377D6"/>
    <w:rsid w:val="00A405E3"/>
    <w:rsid w:val="00A52B99"/>
    <w:rsid w:val="00A5718E"/>
    <w:rsid w:val="00A57715"/>
    <w:rsid w:val="00A63B92"/>
    <w:rsid w:val="00A63EE4"/>
    <w:rsid w:val="00A75E8C"/>
    <w:rsid w:val="00A8129C"/>
    <w:rsid w:val="00AA1ABE"/>
    <w:rsid w:val="00AA3BA4"/>
    <w:rsid w:val="00AA3FB9"/>
    <w:rsid w:val="00AB188A"/>
    <w:rsid w:val="00AB38AE"/>
    <w:rsid w:val="00AB5971"/>
    <w:rsid w:val="00AB6F51"/>
    <w:rsid w:val="00AB6F92"/>
    <w:rsid w:val="00AB75A1"/>
    <w:rsid w:val="00AC5F3B"/>
    <w:rsid w:val="00AC7C83"/>
    <w:rsid w:val="00AD5C7C"/>
    <w:rsid w:val="00AD7F11"/>
    <w:rsid w:val="00AE15B7"/>
    <w:rsid w:val="00AE2445"/>
    <w:rsid w:val="00AE2CBD"/>
    <w:rsid w:val="00AE463C"/>
    <w:rsid w:val="00AE7A34"/>
    <w:rsid w:val="00AF0798"/>
    <w:rsid w:val="00AF0F94"/>
    <w:rsid w:val="00B25480"/>
    <w:rsid w:val="00B30683"/>
    <w:rsid w:val="00B33AC8"/>
    <w:rsid w:val="00B46D6F"/>
    <w:rsid w:val="00B515B9"/>
    <w:rsid w:val="00B60674"/>
    <w:rsid w:val="00B631E9"/>
    <w:rsid w:val="00B65A8B"/>
    <w:rsid w:val="00B66D2E"/>
    <w:rsid w:val="00B74B25"/>
    <w:rsid w:val="00B77945"/>
    <w:rsid w:val="00B852C2"/>
    <w:rsid w:val="00B8534C"/>
    <w:rsid w:val="00B86A91"/>
    <w:rsid w:val="00B86E63"/>
    <w:rsid w:val="00B91314"/>
    <w:rsid w:val="00B9205C"/>
    <w:rsid w:val="00B93767"/>
    <w:rsid w:val="00B95973"/>
    <w:rsid w:val="00BA08D9"/>
    <w:rsid w:val="00BA235A"/>
    <w:rsid w:val="00BC2AEC"/>
    <w:rsid w:val="00BC49E9"/>
    <w:rsid w:val="00BC4A6D"/>
    <w:rsid w:val="00BC4C39"/>
    <w:rsid w:val="00BE1704"/>
    <w:rsid w:val="00BE6F9E"/>
    <w:rsid w:val="00BF5C02"/>
    <w:rsid w:val="00C04C6A"/>
    <w:rsid w:val="00C06136"/>
    <w:rsid w:val="00C100BE"/>
    <w:rsid w:val="00C15C18"/>
    <w:rsid w:val="00C176DB"/>
    <w:rsid w:val="00C25C19"/>
    <w:rsid w:val="00C301E2"/>
    <w:rsid w:val="00C31127"/>
    <w:rsid w:val="00C331D3"/>
    <w:rsid w:val="00C336DA"/>
    <w:rsid w:val="00C360DD"/>
    <w:rsid w:val="00C366BA"/>
    <w:rsid w:val="00C501E4"/>
    <w:rsid w:val="00C51114"/>
    <w:rsid w:val="00C51878"/>
    <w:rsid w:val="00C60226"/>
    <w:rsid w:val="00C7218D"/>
    <w:rsid w:val="00C768DD"/>
    <w:rsid w:val="00C81A1A"/>
    <w:rsid w:val="00C843E2"/>
    <w:rsid w:val="00C85C6B"/>
    <w:rsid w:val="00C87264"/>
    <w:rsid w:val="00C879F7"/>
    <w:rsid w:val="00C9275D"/>
    <w:rsid w:val="00CA5809"/>
    <w:rsid w:val="00CB2819"/>
    <w:rsid w:val="00CB3A8C"/>
    <w:rsid w:val="00CC01E8"/>
    <w:rsid w:val="00CC3486"/>
    <w:rsid w:val="00CC4E8B"/>
    <w:rsid w:val="00CD2283"/>
    <w:rsid w:val="00CD24AC"/>
    <w:rsid w:val="00CD259F"/>
    <w:rsid w:val="00CE0B1D"/>
    <w:rsid w:val="00CF0FBF"/>
    <w:rsid w:val="00D14268"/>
    <w:rsid w:val="00D35981"/>
    <w:rsid w:val="00D37A78"/>
    <w:rsid w:val="00D45DA9"/>
    <w:rsid w:val="00D46B3E"/>
    <w:rsid w:val="00D51C1F"/>
    <w:rsid w:val="00D523E0"/>
    <w:rsid w:val="00D57469"/>
    <w:rsid w:val="00D60FE3"/>
    <w:rsid w:val="00D614C7"/>
    <w:rsid w:val="00D62B5C"/>
    <w:rsid w:val="00D65698"/>
    <w:rsid w:val="00D7239F"/>
    <w:rsid w:val="00D73B6A"/>
    <w:rsid w:val="00D74C70"/>
    <w:rsid w:val="00D763E2"/>
    <w:rsid w:val="00D77BCF"/>
    <w:rsid w:val="00D83656"/>
    <w:rsid w:val="00D845C4"/>
    <w:rsid w:val="00D9126E"/>
    <w:rsid w:val="00D912C6"/>
    <w:rsid w:val="00D92289"/>
    <w:rsid w:val="00D928F9"/>
    <w:rsid w:val="00D93F7D"/>
    <w:rsid w:val="00DA12C4"/>
    <w:rsid w:val="00DA25B5"/>
    <w:rsid w:val="00DA567B"/>
    <w:rsid w:val="00DA706D"/>
    <w:rsid w:val="00DB025F"/>
    <w:rsid w:val="00DB484F"/>
    <w:rsid w:val="00DC55C4"/>
    <w:rsid w:val="00DC5805"/>
    <w:rsid w:val="00DD4D31"/>
    <w:rsid w:val="00DE11F6"/>
    <w:rsid w:val="00DE487F"/>
    <w:rsid w:val="00DE54C5"/>
    <w:rsid w:val="00E06285"/>
    <w:rsid w:val="00E106A0"/>
    <w:rsid w:val="00E556F4"/>
    <w:rsid w:val="00E73E67"/>
    <w:rsid w:val="00E759DD"/>
    <w:rsid w:val="00E832C0"/>
    <w:rsid w:val="00E83DB8"/>
    <w:rsid w:val="00E86C12"/>
    <w:rsid w:val="00E87B9C"/>
    <w:rsid w:val="00E913F4"/>
    <w:rsid w:val="00EA2BF2"/>
    <w:rsid w:val="00EB632E"/>
    <w:rsid w:val="00EC3DC8"/>
    <w:rsid w:val="00EC6929"/>
    <w:rsid w:val="00ED3AFC"/>
    <w:rsid w:val="00EE0EFA"/>
    <w:rsid w:val="00EE3497"/>
    <w:rsid w:val="00EE4796"/>
    <w:rsid w:val="00EE65F1"/>
    <w:rsid w:val="00EF4D21"/>
    <w:rsid w:val="00EF5752"/>
    <w:rsid w:val="00EF5EBC"/>
    <w:rsid w:val="00F057DC"/>
    <w:rsid w:val="00F103D9"/>
    <w:rsid w:val="00F1242E"/>
    <w:rsid w:val="00F179DB"/>
    <w:rsid w:val="00F23FCE"/>
    <w:rsid w:val="00F44593"/>
    <w:rsid w:val="00F47670"/>
    <w:rsid w:val="00F47F7F"/>
    <w:rsid w:val="00F52F1A"/>
    <w:rsid w:val="00F53BC9"/>
    <w:rsid w:val="00F57CFC"/>
    <w:rsid w:val="00F60B7C"/>
    <w:rsid w:val="00F612EA"/>
    <w:rsid w:val="00F61621"/>
    <w:rsid w:val="00F6280B"/>
    <w:rsid w:val="00F66EBF"/>
    <w:rsid w:val="00F718EC"/>
    <w:rsid w:val="00F76582"/>
    <w:rsid w:val="00F91A8C"/>
    <w:rsid w:val="00F91A8D"/>
    <w:rsid w:val="00F91D81"/>
    <w:rsid w:val="00F9596B"/>
    <w:rsid w:val="00F97867"/>
    <w:rsid w:val="00FA3391"/>
    <w:rsid w:val="00FA7917"/>
    <w:rsid w:val="00FB0B83"/>
    <w:rsid w:val="00FB1559"/>
    <w:rsid w:val="00FB3AC1"/>
    <w:rsid w:val="00FB7653"/>
    <w:rsid w:val="00FB7BEA"/>
    <w:rsid w:val="00FD08A4"/>
    <w:rsid w:val="00FD098F"/>
    <w:rsid w:val="00FD2642"/>
    <w:rsid w:val="00FE376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9D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3391"/>
    <w:pPr>
      <w:suppressAutoHyphens/>
    </w:pPr>
    <w:rPr>
      <w:sz w:val="24"/>
      <w:szCs w:val="24"/>
      <w:lang w:eastAsia="ar-SA"/>
    </w:rPr>
  </w:style>
  <w:style w:type="paragraph" w:styleId="Heading1">
    <w:name w:val="heading 1"/>
    <w:basedOn w:val="Normal"/>
    <w:next w:val="Normal"/>
    <w:qFormat/>
    <w:rsid w:val="00284034"/>
    <w:pPr>
      <w:keepNext/>
      <w:numPr>
        <w:numId w:val="1"/>
      </w:numPr>
      <w:autoSpaceDE w:val="0"/>
      <w:spacing w:before="480" w:after="120"/>
      <w:jc w:val="both"/>
      <w:outlineLvl w:val="0"/>
    </w:pPr>
    <w:rPr>
      <w:b/>
      <w:bCs/>
      <w:kern w:val="1"/>
      <w:sz w:val="28"/>
      <w:szCs w:val="28"/>
    </w:rPr>
  </w:style>
  <w:style w:type="paragraph" w:styleId="Heading2">
    <w:name w:val="heading 2"/>
    <w:basedOn w:val="Normal"/>
    <w:next w:val="Normal"/>
    <w:qFormat/>
    <w:rsid w:val="00284034"/>
    <w:pPr>
      <w:keepNext/>
      <w:tabs>
        <w:tab w:val="num" w:pos="-1126"/>
      </w:tabs>
      <w:autoSpaceDE w:val="0"/>
      <w:spacing w:before="240" w:after="120"/>
      <w:ind w:left="578" w:hanging="578"/>
      <w:jc w:val="both"/>
      <w:outlineLvl w:val="1"/>
    </w:pPr>
    <w:rPr>
      <w:b/>
      <w:bCs/>
    </w:rPr>
  </w:style>
  <w:style w:type="paragraph" w:styleId="Heading3">
    <w:name w:val="heading 3"/>
    <w:basedOn w:val="Normal"/>
    <w:next w:val="Normal"/>
    <w:qFormat/>
    <w:rsid w:val="00284034"/>
    <w:pPr>
      <w:keepNext/>
      <w:tabs>
        <w:tab w:val="num" w:pos="-982"/>
      </w:tabs>
      <w:autoSpaceDE w:val="0"/>
      <w:spacing w:before="120" w:after="60"/>
      <w:ind w:left="-982" w:hanging="720"/>
      <w:jc w:val="both"/>
      <w:outlineLvl w:val="2"/>
    </w:pPr>
    <w:rPr>
      <w:b/>
      <w:bCs/>
    </w:rPr>
  </w:style>
  <w:style w:type="paragraph" w:styleId="Heading4">
    <w:name w:val="heading 4"/>
    <w:basedOn w:val="Normal"/>
    <w:next w:val="Normal"/>
    <w:qFormat/>
    <w:rsid w:val="00284034"/>
    <w:pPr>
      <w:keepNext/>
      <w:tabs>
        <w:tab w:val="num" w:pos="-838"/>
      </w:tabs>
      <w:autoSpaceDE w:val="0"/>
      <w:spacing w:before="240" w:after="60"/>
      <w:ind w:left="-838" w:hanging="864"/>
      <w:jc w:val="both"/>
      <w:outlineLvl w:val="3"/>
    </w:pPr>
    <w:rPr>
      <w:rFonts w:ascii="Arial" w:hAnsi="Arial" w:cs="Arial"/>
      <w:b/>
      <w:bCs/>
    </w:rPr>
  </w:style>
  <w:style w:type="paragraph" w:styleId="Heading5">
    <w:name w:val="heading 5"/>
    <w:basedOn w:val="Normal"/>
    <w:next w:val="Normal"/>
    <w:qFormat/>
    <w:rsid w:val="00284034"/>
    <w:pPr>
      <w:tabs>
        <w:tab w:val="num" w:pos="-694"/>
      </w:tabs>
      <w:autoSpaceDE w:val="0"/>
      <w:spacing w:before="240" w:after="60"/>
      <w:ind w:left="-694" w:hanging="1008"/>
      <w:jc w:val="both"/>
      <w:outlineLvl w:val="4"/>
    </w:pPr>
    <w:rPr>
      <w:sz w:val="22"/>
      <w:szCs w:val="22"/>
    </w:rPr>
  </w:style>
  <w:style w:type="paragraph" w:styleId="Heading6">
    <w:name w:val="heading 6"/>
    <w:basedOn w:val="Normal"/>
    <w:next w:val="Normal"/>
    <w:qFormat/>
    <w:rsid w:val="00284034"/>
    <w:pPr>
      <w:tabs>
        <w:tab w:val="num" w:pos="-550"/>
      </w:tabs>
      <w:autoSpaceDE w:val="0"/>
      <w:spacing w:before="240" w:after="60"/>
      <w:ind w:left="-550" w:hanging="1152"/>
      <w:jc w:val="both"/>
      <w:outlineLvl w:val="5"/>
    </w:pPr>
    <w:rPr>
      <w:i/>
      <w:iCs/>
      <w:sz w:val="22"/>
      <w:szCs w:val="22"/>
    </w:rPr>
  </w:style>
  <w:style w:type="paragraph" w:styleId="Heading7">
    <w:name w:val="heading 7"/>
    <w:basedOn w:val="Normal"/>
    <w:next w:val="Normal"/>
    <w:qFormat/>
    <w:rsid w:val="00284034"/>
    <w:pPr>
      <w:tabs>
        <w:tab w:val="num" w:pos="-406"/>
      </w:tabs>
      <w:autoSpaceDE w:val="0"/>
      <w:spacing w:before="240" w:after="60"/>
      <w:ind w:left="-406" w:hanging="1296"/>
      <w:jc w:val="both"/>
      <w:outlineLvl w:val="6"/>
    </w:pPr>
    <w:rPr>
      <w:rFonts w:ascii="Arial" w:hAnsi="Arial" w:cs="Arial"/>
      <w:sz w:val="20"/>
      <w:szCs w:val="20"/>
    </w:rPr>
  </w:style>
  <w:style w:type="paragraph" w:styleId="Heading8">
    <w:name w:val="heading 8"/>
    <w:basedOn w:val="Normal"/>
    <w:next w:val="Normal"/>
    <w:qFormat/>
    <w:rsid w:val="00284034"/>
    <w:pPr>
      <w:tabs>
        <w:tab w:val="num" w:pos="-262"/>
      </w:tabs>
      <w:autoSpaceDE w:val="0"/>
      <w:spacing w:before="240" w:after="60"/>
      <w:ind w:left="-262" w:hanging="1440"/>
      <w:jc w:val="both"/>
      <w:outlineLvl w:val="7"/>
    </w:pPr>
    <w:rPr>
      <w:rFonts w:ascii="Arial" w:hAnsi="Arial" w:cs="Arial"/>
      <w:i/>
      <w:iCs/>
      <w:sz w:val="20"/>
      <w:szCs w:val="20"/>
    </w:rPr>
  </w:style>
  <w:style w:type="paragraph" w:styleId="Heading9">
    <w:name w:val="heading 9"/>
    <w:basedOn w:val="Normal"/>
    <w:next w:val="Normal"/>
    <w:qFormat/>
    <w:rsid w:val="00284034"/>
    <w:pPr>
      <w:tabs>
        <w:tab w:val="num" w:pos="-118"/>
      </w:tabs>
      <w:autoSpaceDE w:val="0"/>
      <w:spacing w:before="240" w:after="60"/>
      <w:ind w:left="-118" w:hanging="1584"/>
      <w:jc w:val="both"/>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84034"/>
    <w:rPr>
      <w:rFonts w:ascii="Symbol" w:hAnsi="Symbol"/>
    </w:rPr>
  </w:style>
  <w:style w:type="character" w:customStyle="1" w:styleId="WW8Num4z0">
    <w:name w:val="WW8Num4z0"/>
    <w:rsid w:val="00284034"/>
    <w:rPr>
      <w:b/>
      <w:bCs/>
      <w:i w:val="0"/>
      <w:iCs w:val="0"/>
      <w:sz w:val="28"/>
      <w:szCs w:val="28"/>
    </w:rPr>
  </w:style>
  <w:style w:type="character" w:customStyle="1" w:styleId="WW8Num5z0">
    <w:name w:val="WW8Num5z0"/>
    <w:rsid w:val="00284034"/>
    <w:rPr>
      <w:b/>
      <w:bCs/>
      <w:i w:val="0"/>
      <w:iCs w:val="0"/>
      <w:sz w:val="28"/>
      <w:szCs w:val="28"/>
    </w:rPr>
  </w:style>
  <w:style w:type="character" w:customStyle="1" w:styleId="WW8Num6z0">
    <w:name w:val="WW8Num6z0"/>
    <w:rsid w:val="00284034"/>
    <w:rPr>
      <w:rFonts w:ascii="Symbol" w:hAnsi="Symbol"/>
    </w:rPr>
  </w:style>
  <w:style w:type="character" w:customStyle="1" w:styleId="WW8Num7z0">
    <w:name w:val="WW8Num7z0"/>
    <w:rsid w:val="00284034"/>
    <w:rPr>
      <w:rFonts w:ascii="Symbol" w:hAnsi="Symbol"/>
    </w:rPr>
  </w:style>
  <w:style w:type="character" w:customStyle="1" w:styleId="WW8Num8z0">
    <w:name w:val="WW8Num8z0"/>
    <w:rsid w:val="00284034"/>
    <w:rPr>
      <w:rFonts w:ascii="Symbol" w:hAnsi="Symbol"/>
    </w:rPr>
  </w:style>
  <w:style w:type="character" w:customStyle="1" w:styleId="WW8Num9z0">
    <w:name w:val="WW8Num9z0"/>
    <w:rsid w:val="00284034"/>
    <w:rPr>
      <w:rFonts w:ascii="Symbol" w:hAnsi="Symbol" w:cs="Symbol"/>
      <w:sz w:val="20"/>
      <w:szCs w:val="20"/>
    </w:rPr>
  </w:style>
  <w:style w:type="character" w:customStyle="1" w:styleId="WW8Num10z0">
    <w:name w:val="WW8Num10z0"/>
    <w:rsid w:val="00284034"/>
    <w:rPr>
      <w:rFonts w:ascii="Symbol" w:hAnsi="Symbol"/>
    </w:rPr>
  </w:style>
  <w:style w:type="character" w:customStyle="1" w:styleId="WW8Num11z0">
    <w:name w:val="WW8Num11z0"/>
    <w:rsid w:val="00284034"/>
    <w:rPr>
      <w:rFonts w:ascii="Symbol" w:hAnsi="Symbol"/>
    </w:rPr>
  </w:style>
  <w:style w:type="character" w:customStyle="1" w:styleId="WW8Num12z0">
    <w:name w:val="WW8Num12z0"/>
    <w:rsid w:val="00284034"/>
    <w:rPr>
      <w:rFonts w:ascii="Symbol" w:hAnsi="Symbol"/>
    </w:rPr>
  </w:style>
  <w:style w:type="character" w:customStyle="1" w:styleId="Absatz-Standardschriftart">
    <w:name w:val="Absatz-Standardschriftart"/>
    <w:rsid w:val="00284034"/>
  </w:style>
  <w:style w:type="character" w:customStyle="1" w:styleId="WW-Absatz-Standardschriftart">
    <w:name w:val="WW-Absatz-Standardschriftart"/>
    <w:rsid w:val="00284034"/>
  </w:style>
  <w:style w:type="character" w:customStyle="1" w:styleId="WW-Absatz-Standardschriftart1">
    <w:name w:val="WW-Absatz-Standardschriftart1"/>
    <w:rsid w:val="00284034"/>
  </w:style>
  <w:style w:type="character" w:customStyle="1" w:styleId="WW-Absatz-Standardschriftart11">
    <w:name w:val="WW-Absatz-Standardschriftart11"/>
    <w:rsid w:val="00284034"/>
  </w:style>
  <w:style w:type="character" w:customStyle="1" w:styleId="WW-Absatz-Standardschriftart111">
    <w:name w:val="WW-Absatz-Standardschriftart111"/>
    <w:rsid w:val="00284034"/>
  </w:style>
  <w:style w:type="character" w:customStyle="1" w:styleId="WW8Num2z0">
    <w:name w:val="WW8Num2z0"/>
    <w:rsid w:val="00284034"/>
    <w:rPr>
      <w:rFonts w:ascii="Symbol" w:hAnsi="Symbol" w:cs="Symbol"/>
      <w:sz w:val="20"/>
      <w:szCs w:val="20"/>
    </w:rPr>
  </w:style>
  <w:style w:type="character" w:customStyle="1" w:styleId="WW-Absatz-Standardschriftart1111">
    <w:name w:val="WW-Absatz-Standardschriftart1111"/>
    <w:rsid w:val="00284034"/>
  </w:style>
  <w:style w:type="character" w:customStyle="1" w:styleId="WW-Absatz-Standardschriftart11111">
    <w:name w:val="WW-Absatz-Standardschriftart11111"/>
    <w:rsid w:val="00284034"/>
  </w:style>
  <w:style w:type="character" w:customStyle="1" w:styleId="WW-Absatz-Standardschriftart111111">
    <w:name w:val="WW-Absatz-Standardschriftart111111"/>
    <w:rsid w:val="00284034"/>
  </w:style>
  <w:style w:type="character" w:customStyle="1" w:styleId="WW8Num1z0">
    <w:name w:val="WW8Num1z0"/>
    <w:rsid w:val="00284034"/>
    <w:rPr>
      <w:rFonts w:ascii="Symbol" w:hAnsi="Symbol" w:cs="Symbol"/>
      <w:sz w:val="20"/>
      <w:szCs w:val="20"/>
    </w:rPr>
  </w:style>
  <w:style w:type="character" w:customStyle="1" w:styleId="WW8Num3z1">
    <w:name w:val="WW8Num3z1"/>
    <w:rsid w:val="00284034"/>
    <w:rPr>
      <w:rFonts w:ascii="Courier New" w:hAnsi="Courier New" w:cs="Courier New"/>
    </w:rPr>
  </w:style>
  <w:style w:type="character" w:customStyle="1" w:styleId="WW8Num3z2">
    <w:name w:val="WW8Num3z2"/>
    <w:rsid w:val="00284034"/>
    <w:rPr>
      <w:rFonts w:ascii="Wingdings" w:hAnsi="Wingdings"/>
    </w:rPr>
  </w:style>
  <w:style w:type="character" w:customStyle="1" w:styleId="WW8Num6z1">
    <w:name w:val="WW8Num6z1"/>
    <w:rsid w:val="00284034"/>
    <w:rPr>
      <w:rFonts w:ascii="Courier New" w:hAnsi="Courier New" w:cs="Courier New"/>
    </w:rPr>
  </w:style>
  <w:style w:type="character" w:customStyle="1" w:styleId="WW8Num6z2">
    <w:name w:val="WW8Num6z2"/>
    <w:rsid w:val="00284034"/>
    <w:rPr>
      <w:rFonts w:ascii="Wingdings" w:hAnsi="Wingdings"/>
    </w:rPr>
  </w:style>
  <w:style w:type="character" w:customStyle="1" w:styleId="WW8Num10z1">
    <w:name w:val="WW8Num10z1"/>
    <w:rsid w:val="00284034"/>
    <w:rPr>
      <w:rFonts w:ascii="Courier New" w:hAnsi="Courier New" w:cs="Courier New"/>
    </w:rPr>
  </w:style>
  <w:style w:type="character" w:customStyle="1" w:styleId="WW8Num10z2">
    <w:name w:val="WW8Num10z2"/>
    <w:rsid w:val="00284034"/>
    <w:rPr>
      <w:rFonts w:ascii="Wingdings" w:hAnsi="Wingdings"/>
    </w:rPr>
  </w:style>
  <w:style w:type="character" w:customStyle="1" w:styleId="WW8Num11z1">
    <w:name w:val="WW8Num11z1"/>
    <w:rsid w:val="00284034"/>
    <w:rPr>
      <w:rFonts w:ascii="Courier New" w:hAnsi="Courier New" w:cs="Courier New"/>
    </w:rPr>
  </w:style>
  <w:style w:type="character" w:customStyle="1" w:styleId="WW8Num11z2">
    <w:name w:val="WW8Num11z2"/>
    <w:rsid w:val="00284034"/>
    <w:rPr>
      <w:rFonts w:ascii="Wingdings" w:hAnsi="Wingdings"/>
    </w:rPr>
  </w:style>
  <w:style w:type="character" w:customStyle="1" w:styleId="WW8Num15z0">
    <w:name w:val="WW8Num15z0"/>
    <w:rsid w:val="00284034"/>
    <w:rPr>
      <w:rFonts w:ascii="Symbol" w:hAnsi="Symbol"/>
    </w:rPr>
  </w:style>
  <w:style w:type="character" w:customStyle="1" w:styleId="WW8Num15z1">
    <w:name w:val="WW8Num15z1"/>
    <w:rsid w:val="00284034"/>
    <w:rPr>
      <w:rFonts w:ascii="Courier New" w:hAnsi="Courier New" w:cs="Courier New"/>
    </w:rPr>
  </w:style>
  <w:style w:type="character" w:customStyle="1" w:styleId="WW8Num15z2">
    <w:name w:val="WW8Num15z2"/>
    <w:rsid w:val="00284034"/>
    <w:rPr>
      <w:rFonts w:ascii="Wingdings" w:hAnsi="Wingdings"/>
    </w:rPr>
  </w:style>
  <w:style w:type="character" w:customStyle="1" w:styleId="WW8Num16z0">
    <w:name w:val="WW8Num16z0"/>
    <w:rsid w:val="00284034"/>
    <w:rPr>
      <w:rFonts w:ascii="Symbol" w:hAnsi="Symbol"/>
      <w:sz w:val="20"/>
    </w:rPr>
  </w:style>
  <w:style w:type="character" w:customStyle="1" w:styleId="WW8Num16z1">
    <w:name w:val="WW8Num16z1"/>
    <w:rsid w:val="00284034"/>
    <w:rPr>
      <w:rFonts w:ascii="Courier New" w:hAnsi="Courier New"/>
      <w:sz w:val="20"/>
    </w:rPr>
  </w:style>
  <w:style w:type="character" w:customStyle="1" w:styleId="WW8Num16z2">
    <w:name w:val="WW8Num16z2"/>
    <w:rsid w:val="00284034"/>
    <w:rPr>
      <w:rFonts w:ascii="Wingdings" w:hAnsi="Wingdings"/>
      <w:sz w:val="20"/>
    </w:rPr>
  </w:style>
  <w:style w:type="character" w:customStyle="1" w:styleId="WW8Num17z0">
    <w:name w:val="WW8Num17z0"/>
    <w:rsid w:val="00284034"/>
    <w:rPr>
      <w:rFonts w:ascii="Symbol" w:hAnsi="Symbol"/>
    </w:rPr>
  </w:style>
  <w:style w:type="character" w:customStyle="1" w:styleId="WW8Num17z1">
    <w:name w:val="WW8Num17z1"/>
    <w:rsid w:val="00284034"/>
    <w:rPr>
      <w:rFonts w:ascii="Courier New" w:hAnsi="Courier New" w:cs="Courier New"/>
    </w:rPr>
  </w:style>
  <w:style w:type="character" w:customStyle="1" w:styleId="WW8Num17z2">
    <w:name w:val="WW8Num17z2"/>
    <w:rsid w:val="00284034"/>
    <w:rPr>
      <w:rFonts w:ascii="Wingdings" w:hAnsi="Wingdings"/>
    </w:rPr>
  </w:style>
  <w:style w:type="character" w:customStyle="1" w:styleId="WW8Num18z0">
    <w:name w:val="WW8Num18z0"/>
    <w:rsid w:val="00284034"/>
    <w:rPr>
      <w:rFonts w:ascii="Symbol" w:hAnsi="Symbol"/>
    </w:rPr>
  </w:style>
  <w:style w:type="character" w:customStyle="1" w:styleId="WW8Num18z1">
    <w:name w:val="WW8Num18z1"/>
    <w:rsid w:val="00284034"/>
    <w:rPr>
      <w:rFonts w:ascii="Courier New" w:hAnsi="Courier New" w:cs="Courier New"/>
    </w:rPr>
  </w:style>
  <w:style w:type="character" w:customStyle="1" w:styleId="WW8Num18z2">
    <w:name w:val="WW8Num18z2"/>
    <w:rsid w:val="00284034"/>
    <w:rPr>
      <w:rFonts w:ascii="Wingdings" w:hAnsi="Wingdings"/>
    </w:rPr>
  </w:style>
  <w:style w:type="character" w:customStyle="1" w:styleId="Fontepargpadro1">
    <w:name w:val="Fonte parág. padrão1"/>
    <w:rsid w:val="00284034"/>
  </w:style>
  <w:style w:type="character" w:styleId="PageNumber">
    <w:name w:val="page number"/>
    <w:basedOn w:val="Fontepargpadro1"/>
    <w:rsid w:val="00284034"/>
  </w:style>
  <w:style w:type="character" w:styleId="Hyperlink">
    <w:name w:val="Hyperlink"/>
    <w:basedOn w:val="Fontepargpadro1"/>
    <w:uiPriority w:val="99"/>
    <w:rsid w:val="00284034"/>
    <w:rPr>
      <w:color w:val="0000FF"/>
      <w:u w:val="single"/>
    </w:rPr>
  </w:style>
  <w:style w:type="character" w:styleId="Emphasis">
    <w:name w:val="Emphasis"/>
    <w:basedOn w:val="Fontepargpadro1"/>
    <w:qFormat/>
    <w:rsid w:val="00284034"/>
    <w:rPr>
      <w:i/>
      <w:iCs/>
    </w:rPr>
  </w:style>
  <w:style w:type="character" w:customStyle="1" w:styleId="email1">
    <w:name w:val="email1"/>
    <w:basedOn w:val="Fontepargpadro1"/>
    <w:rsid w:val="00284034"/>
    <w:rPr>
      <w:shd w:val="clear" w:color="auto" w:fill="auto"/>
    </w:rPr>
  </w:style>
  <w:style w:type="character" w:customStyle="1" w:styleId="Marcas">
    <w:name w:val="Marcas"/>
    <w:rsid w:val="00284034"/>
    <w:rPr>
      <w:rFonts w:ascii="OpenSymbol" w:eastAsia="OpenSymbol" w:hAnsi="OpenSymbol" w:cs="OpenSymbol"/>
    </w:rPr>
  </w:style>
  <w:style w:type="paragraph" w:customStyle="1" w:styleId="Captulo">
    <w:name w:val="Capítulo"/>
    <w:basedOn w:val="Normal"/>
    <w:next w:val="BodyText"/>
    <w:rsid w:val="00284034"/>
    <w:pPr>
      <w:keepNext/>
      <w:spacing w:before="240" w:after="120"/>
    </w:pPr>
    <w:rPr>
      <w:rFonts w:ascii="Arial" w:eastAsia="Lucida Sans Unicode" w:hAnsi="Arial" w:cs="Tahoma"/>
      <w:sz w:val="28"/>
      <w:szCs w:val="28"/>
    </w:rPr>
  </w:style>
  <w:style w:type="paragraph" w:styleId="BodyText">
    <w:name w:val="Body Text"/>
    <w:basedOn w:val="Normal"/>
    <w:rsid w:val="00284034"/>
    <w:pPr>
      <w:widowControl w:val="0"/>
      <w:spacing w:after="120"/>
    </w:pPr>
    <w:rPr>
      <w:szCs w:val="20"/>
    </w:rPr>
  </w:style>
  <w:style w:type="paragraph" w:styleId="List">
    <w:name w:val="List"/>
    <w:basedOn w:val="BodyText"/>
    <w:rsid w:val="00284034"/>
    <w:rPr>
      <w:rFonts w:cs="Tahoma"/>
    </w:rPr>
  </w:style>
  <w:style w:type="paragraph" w:customStyle="1" w:styleId="Legenda1">
    <w:name w:val="Legenda1"/>
    <w:basedOn w:val="Normal"/>
    <w:rsid w:val="00284034"/>
    <w:pPr>
      <w:suppressLineNumbers/>
      <w:spacing w:before="120" w:after="120"/>
    </w:pPr>
    <w:rPr>
      <w:rFonts w:cs="Tahoma"/>
      <w:i/>
      <w:iCs/>
    </w:rPr>
  </w:style>
  <w:style w:type="paragraph" w:customStyle="1" w:styleId="ndice">
    <w:name w:val="Índice"/>
    <w:basedOn w:val="Normal"/>
    <w:rsid w:val="00284034"/>
    <w:pPr>
      <w:suppressLineNumbers/>
    </w:pPr>
    <w:rPr>
      <w:rFonts w:cs="Tahoma"/>
    </w:rPr>
  </w:style>
  <w:style w:type="paragraph" w:styleId="Header">
    <w:name w:val="header"/>
    <w:basedOn w:val="Normal"/>
    <w:rsid w:val="00284034"/>
    <w:pPr>
      <w:tabs>
        <w:tab w:val="center" w:pos="4252"/>
        <w:tab w:val="right" w:pos="8504"/>
      </w:tabs>
    </w:pPr>
  </w:style>
  <w:style w:type="paragraph" w:styleId="Footer">
    <w:name w:val="footer"/>
    <w:basedOn w:val="Normal"/>
    <w:rsid w:val="00284034"/>
    <w:pPr>
      <w:tabs>
        <w:tab w:val="center" w:pos="4252"/>
        <w:tab w:val="right" w:pos="8504"/>
      </w:tabs>
    </w:pPr>
  </w:style>
  <w:style w:type="paragraph" w:customStyle="1" w:styleId="texto">
    <w:name w:val="texto"/>
    <w:basedOn w:val="Normal"/>
    <w:rsid w:val="00284034"/>
    <w:pPr>
      <w:autoSpaceDE w:val="0"/>
      <w:spacing w:before="120" w:line="360" w:lineRule="auto"/>
      <w:jc w:val="both"/>
    </w:pPr>
    <w:rPr>
      <w:rFonts w:ascii="Arial" w:hAnsi="Arial" w:cs="Arial"/>
    </w:rPr>
  </w:style>
  <w:style w:type="paragraph" w:customStyle="1" w:styleId="anexo">
    <w:name w:val="anexo"/>
    <w:basedOn w:val="Normal"/>
    <w:next w:val="Normal"/>
    <w:rsid w:val="00284034"/>
    <w:pPr>
      <w:tabs>
        <w:tab w:val="num" w:pos="1247"/>
      </w:tabs>
      <w:autoSpaceDE w:val="0"/>
      <w:spacing w:before="120"/>
      <w:ind w:left="1247" w:hanging="1247"/>
      <w:jc w:val="both"/>
    </w:pPr>
  </w:style>
  <w:style w:type="paragraph" w:customStyle="1" w:styleId="TextoFormulrios">
    <w:name w:val="TextoFormulários"/>
    <w:basedOn w:val="Normal"/>
    <w:rsid w:val="00284034"/>
    <w:pPr>
      <w:autoSpaceDE w:val="0"/>
      <w:jc w:val="both"/>
    </w:pPr>
    <w:rPr>
      <w:rFonts w:ascii="Arial" w:hAnsi="Arial" w:cs="Arial"/>
      <w:b/>
      <w:bCs/>
      <w:color w:val="0000FF"/>
      <w:sz w:val="20"/>
      <w:szCs w:val="20"/>
    </w:rPr>
  </w:style>
  <w:style w:type="paragraph" w:styleId="TOC1">
    <w:name w:val="toc 1"/>
    <w:basedOn w:val="Normal"/>
    <w:next w:val="Normal"/>
    <w:uiPriority w:val="39"/>
    <w:rsid w:val="00284034"/>
    <w:pPr>
      <w:tabs>
        <w:tab w:val="left" w:pos="480"/>
        <w:tab w:val="right" w:leader="dot" w:pos="9530"/>
      </w:tabs>
      <w:spacing w:line="360" w:lineRule="auto"/>
    </w:pPr>
    <w:rPr>
      <w:rFonts w:ascii="Tahoma" w:hAnsi="Tahoma" w:cs="Tahoma"/>
      <w:sz w:val="20"/>
      <w:szCs w:val="20"/>
    </w:rPr>
  </w:style>
  <w:style w:type="paragraph" w:customStyle="1" w:styleId="Meu">
    <w:name w:val="Meu"/>
    <w:basedOn w:val="Normal"/>
    <w:rsid w:val="00284034"/>
    <w:pPr>
      <w:jc w:val="both"/>
    </w:pPr>
  </w:style>
  <w:style w:type="paragraph" w:styleId="TOC3">
    <w:name w:val="toc 3"/>
    <w:basedOn w:val="Normal"/>
    <w:next w:val="Normal"/>
    <w:uiPriority w:val="39"/>
    <w:rsid w:val="00284034"/>
    <w:pPr>
      <w:ind w:left="480"/>
    </w:pPr>
  </w:style>
  <w:style w:type="paragraph" w:customStyle="1" w:styleId="Pargrafosimples">
    <w:name w:val="Parágrafo simples"/>
    <w:basedOn w:val="Normal"/>
    <w:rsid w:val="00284034"/>
    <w:pPr>
      <w:jc w:val="both"/>
    </w:pPr>
    <w:rPr>
      <w:szCs w:val="20"/>
    </w:rPr>
  </w:style>
  <w:style w:type="paragraph" w:customStyle="1" w:styleId="Normal1">
    <w:name w:val="Normal1"/>
    <w:basedOn w:val="Normal"/>
    <w:rsid w:val="00284034"/>
    <w:pPr>
      <w:spacing w:before="280" w:after="280"/>
    </w:pPr>
  </w:style>
  <w:style w:type="paragraph" w:styleId="BalloonText">
    <w:name w:val="Balloon Text"/>
    <w:basedOn w:val="Normal"/>
    <w:rsid w:val="00284034"/>
    <w:rPr>
      <w:rFonts w:ascii="Tahoma" w:hAnsi="Tahoma" w:cs="Tahoma"/>
      <w:sz w:val="16"/>
      <w:szCs w:val="16"/>
    </w:rPr>
  </w:style>
  <w:style w:type="paragraph" w:customStyle="1" w:styleId="Contedodatabela">
    <w:name w:val="Conteúdo da tabela"/>
    <w:basedOn w:val="Normal"/>
    <w:rsid w:val="00284034"/>
    <w:pPr>
      <w:suppressLineNumbers/>
    </w:pPr>
  </w:style>
  <w:style w:type="paragraph" w:customStyle="1" w:styleId="Ttulodatabela">
    <w:name w:val="Título da tabela"/>
    <w:basedOn w:val="Contedodatabela"/>
    <w:rsid w:val="00284034"/>
    <w:pPr>
      <w:jc w:val="center"/>
    </w:pPr>
    <w:rPr>
      <w:b/>
      <w:bCs/>
    </w:rPr>
  </w:style>
  <w:style w:type="paragraph" w:customStyle="1" w:styleId="Ttulo10">
    <w:name w:val="Título 10"/>
    <w:basedOn w:val="Captulo"/>
    <w:next w:val="BodyText"/>
    <w:rsid w:val="00284034"/>
    <w:pPr>
      <w:tabs>
        <w:tab w:val="num" w:pos="432"/>
      </w:tabs>
      <w:ind w:left="432" w:hanging="432"/>
    </w:pPr>
    <w:rPr>
      <w:b/>
      <w:bCs/>
      <w:sz w:val="21"/>
      <w:szCs w:val="21"/>
    </w:rPr>
  </w:style>
  <w:style w:type="table" w:styleId="TableGrid">
    <w:name w:val="Table Grid"/>
    <w:basedOn w:val="TableNormal"/>
    <w:uiPriority w:val="59"/>
    <w:rsid w:val="00F23FCE"/>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B86E63"/>
    <w:rPr>
      <w:sz w:val="16"/>
      <w:szCs w:val="16"/>
    </w:rPr>
  </w:style>
  <w:style w:type="paragraph" w:styleId="CommentText">
    <w:name w:val="annotation text"/>
    <w:basedOn w:val="Normal"/>
    <w:link w:val="CommentTextChar"/>
    <w:rsid w:val="00B86E63"/>
    <w:rPr>
      <w:sz w:val="20"/>
      <w:szCs w:val="20"/>
    </w:rPr>
  </w:style>
  <w:style w:type="character" w:customStyle="1" w:styleId="CommentTextChar">
    <w:name w:val="Comment Text Char"/>
    <w:basedOn w:val="DefaultParagraphFont"/>
    <w:link w:val="CommentText"/>
    <w:rsid w:val="00B86E63"/>
    <w:rPr>
      <w:lang w:eastAsia="ar-SA"/>
    </w:rPr>
  </w:style>
  <w:style w:type="paragraph" w:styleId="CommentSubject">
    <w:name w:val="annotation subject"/>
    <w:basedOn w:val="CommentText"/>
    <w:next w:val="CommentText"/>
    <w:link w:val="CommentSubjectChar"/>
    <w:rsid w:val="00B86E63"/>
    <w:rPr>
      <w:b/>
      <w:bCs/>
    </w:rPr>
  </w:style>
  <w:style w:type="character" w:customStyle="1" w:styleId="CommentSubjectChar">
    <w:name w:val="Comment Subject Char"/>
    <w:basedOn w:val="CommentTextChar"/>
    <w:link w:val="CommentSubject"/>
    <w:rsid w:val="00B86E63"/>
    <w:rPr>
      <w:b/>
      <w:bCs/>
      <w:lang w:eastAsia="ar-SA"/>
    </w:rPr>
  </w:style>
  <w:style w:type="paragraph" w:customStyle="1" w:styleId="DecimalAligned">
    <w:name w:val="Decimal Aligned"/>
    <w:basedOn w:val="Normal"/>
    <w:uiPriority w:val="40"/>
    <w:qFormat/>
    <w:rsid w:val="00F76582"/>
    <w:pPr>
      <w:tabs>
        <w:tab w:val="decimal" w:pos="360"/>
      </w:tabs>
      <w:suppressAutoHyphens w:val="0"/>
      <w:spacing w:after="200" w:line="276" w:lineRule="auto"/>
    </w:pPr>
    <w:rPr>
      <w:rFonts w:ascii="Calibri" w:hAnsi="Calibri"/>
      <w:sz w:val="22"/>
      <w:szCs w:val="22"/>
      <w:lang w:eastAsia="en-US"/>
    </w:rPr>
  </w:style>
  <w:style w:type="paragraph" w:styleId="FootnoteText">
    <w:name w:val="footnote text"/>
    <w:basedOn w:val="Normal"/>
    <w:link w:val="FootnoteTextChar"/>
    <w:uiPriority w:val="99"/>
    <w:unhideWhenUsed/>
    <w:rsid w:val="00F76582"/>
    <w:pPr>
      <w:suppressAutoHyphens w:val="0"/>
    </w:pPr>
    <w:rPr>
      <w:rFonts w:ascii="Calibri" w:hAnsi="Calibri"/>
      <w:sz w:val="20"/>
      <w:szCs w:val="20"/>
      <w:lang w:eastAsia="en-US"/>
    </w:rPr>
  </w:style>
  <w:style w:type="character" w:customStyle="1" w:styleId="FootnoteTextChar">
    <w:name w:val="Footnote Text Char"/>
    <w:basedOn w:val="DefaultParagraphFont"/>
    <w:link w:val="FootnoteText"/>
    <w:uiPriority w:val="99"/>
    <w:rsid w:val="00F76582"/>
    <w:rPr>
      <w:rFonts w:ascii="Calibri" w:eastAsia="Times New Roman" w:hAnsi="Calibri" w:cs="Times New Roman"/>
      <w:lang w:eastAsia="en-US"/>
    </w:rPr>
  </w:style>
  <w:style w:type="character" w:styleId="SubtleEmphasis">
    <w:name w:val="Subtle Emphasis"/>
    <w:basedOn w:val="DefaultParagraphFont"/>
    <w:uiPriority w:val="19"/>
    <w:qFormat/>
    <w:rsid w:val="00F76582"/>
    <w:rPr>
      <w:rFonts w:eastAsia="Times New Roman" w:cs="Times New Roman"/>
      <w:bCs w:val="0"/>
      <w:i/>
      <w:iCs/>
      <w:color w:val="808080"/>
      <w:szCs w:val="22"/>
      <w:lang w:val="pt-BR"/>
    </w:rPr>
  </w:style>
  <w:style w:type="table" w:customStyle="1" w:styleId="SombreamentoClaro-nfase11">
    <w:name w:val="Sombreamento Claro - Ênfase 11"/>
    <w:basedOn w:val="TableNormal"/>
    <w:uiPriority w:val="60"/>
    <w:rsid w:val="00F76582"/>
    <w:rPr>
      <w:rFonts w:ascii="Calibri" w:hAnsi="Calibri"/>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D845C4"/>
    <w:pPr>
      <w:ind w:left="708"/>
    </w:pPr>
  </w:style>
  <w:style w:type="paragraph" w:styleId="TOCHeading">
    <w:name w:val="TOC Heading"/>
    <w:basedOn w:val="Heading1"/>
    <w:next w:val="Normal"/>
    <w:uiPriority w:val="39"/>
    <w:semiHidden/>
    <w:unhideWhenUsed/>
    <w:qFormat/>
    <w:rsid w:val="00366418"/>
    <w:pPr>
      <w:keepLines/>
      <w:numPr>
        <w:numId w:val="0"/>
      </w:numPr>
      <w:suppressAutoHyphens w:val="0"/>
      <w:autoSpaceDE/>
      <w:spacing w:after="0" w:line="276" w:lineRule="auto"/>
      <w:jc w:val="left"/>
      <w:outlineLvl w:val="9"/>
    </w:pPr>
    <w:rPr>
      <w:rFonts w:ascii="Cambria" w:hAnsi="Cambria"/>
      <w:color w:val="365F91"/>
      <w:kern w:val="0"/>
      <w:lang w:eastAsia="en-US"/>
    </w:rPr>
  </w:style>
  <w:style w:type="paragraph" w:styleId="TOC2">
    <w:name w:val="toc 2"/>
    <w:basedOn w:val="Normal"/>
    <w:next w:val="Normal"/>
    <w:autoRedefine/>
    <w:uiPriority w:val="39"/>
    <w:rsid w:val="00366418"/>
    <w:pPr>
      <w:ind w:left="240"/>
    </w:pPr>
  </w:style>
  <w:style w:type="paragraph" w:styleId="Title">
    <w:name w:val="Title"/>
    <w:basedOn w:val="Normal"/>
    <w:next w:val="Normal"/>
    <w:link w:val="TitleChar"/>
    <w:qFormat/>
    <w:rsid w:val="0036641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66418"/>
    <w:rPr>
      <w:rFonts w:ascii="Cambria" w:eastAsia="Times New Roman" w:hAnsi="Cambria" w:cs="Times New Roman"/>
      <w:b/>
      <w:bCs/>
      <w:kern w:val="28"/>
      <w:sz w:val="32"/>
      <w:szCs w:val="32"/>
      <w:lang w:eastAsia="ar-SA"/>
    </w:rPr>
  </w:style>
  <w:style w:type="character" w:customStyle="1" w:styleId="link">
    <w:name w:val="link"/>
    <w:basedOn w:val="DefaultParagraphFont"/>
    <w:rsid w:val="003D2305"/>
  </w:style>
  <w:style w:type="table" w:styleId="LightList">
    <w:name w:val="Light List"/>
    <w:basedOn w:val="TableNormal"/>
    <w:uiPriority w:val="61"/>
    <w:rsid w:val="00C721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3391"/>
    <w:pPr>
      <w:suppressAutoHyphens/>
    </w:pPr>
    <w:rPr>
      <w:sz w:val="24"/>
      <w:szCs w:val="24"/>
      <w:lang w:eastAsia="ar-SA"/>
    </w:rPr>
  </w:style>
  <w:style w:type="paragraph" w:styleId="Heading1">
    <w:name w:val="heading 1"/>
    <w:basedOn w:val="Normal"/>
    <w:next w:val="Normal"/>
    <w:qFormat/>
    <w:rsid w:val="00284034"/>
    <w:pPr>
      <w:keepNext/>
      <w:numPr>
        <w:numId w:val="1"/>
      </w:numPr>
      <w:autoSpaceDE w:val="0"/>
      <w:spacing w:before="480" w:after="120"/>
      <w:jc w:val="both"/>
      <w:outlineLvl w:val="0"/>
    </w:pPr>
    <w:rPr>
      <w:b/>
      <w:bCs/>
      <w:kern w:val="1"/>
      <w:sz w:val="28"/>
      <w:szCs w:val="28"/>
    </w:rPr>
  </w:style>
  <w:style w:type="paragraph" w:styleId="Heading2">
    <w:name w:val="heading 2"/>
    <w:basedOn w:val="Normal"/>
    <w:next w:val="Normal"/>
    <w:qFormat/>
    <w:rsid w:val="00284034"/>
    <w:pPr>
      <w:keepNext/>
      <w:tabs>
        <w:tab w:val="num" w:pos="-1126"/>
      </w:tabs>
      <w:autoSpaceDE w:val="0"/>
      <w:spacing w:before="240" w:after="120"/>
      <w:ind w:left="578" w:hanging="578"/>
      <w:jc w:val="both"/>
      <w:outlineLvl w:val="1"/>
    </w:pPr>
    <w:rPr>
      <w:b/>
      <w:bCs/>
    </w:rPr>
  </w:style>
  <w:style w:type="paragraph" w:styleId="Heading3">
    <w:name w:val="heading 3"/>
    <w:basedOn w:val="Normal"/>
    <w:next w:val="Normal"/>
    <w:qFormat/>
    <w:rsid w:val="00284034"/>
    <w:pPr>
      <w:keepNext/>
      <w:tabs>
        <w:tab w:val="num" w:pos="-982"/>
      </w:tabs>
      <w:autoSpaceDE w:val="0"/>
      <w:spacing w:before="120" w:after="60"/>
      <w:ind w:left="-982" w:hanging="720"/>
      <w:jc w:val="both"/>
      <w:outlineLvl w:val="2"/>
    </w:pPr>
    <w:rPr>
      <w:b/>
      <w:bCs/>
    </w:rPr>
  </w:style>
  <w:style w:type="paragraph" w:styleId="Heading4">
    <w:name w:val="heading 4"/>
    <w:basedOn w:val="Normal"/>
    <w:next w:val="Normal"/>
    <w:qFormat/>
    <w:rsid w:val="00284034"/>
    <w:pPr>
      <w:keepNext/>
      <w:tabs>
        <w:tab w:val="num" w:pos="-838"/>
      </w:tabs>
      <w:autoSpaceDE w:val="0"/>
      <w:spacing w:before="240" w:after="60"/>
      <w:ind w:left="-838" w:hanging="864"/>
      <w:jc w:val="both"/>
      <w:outlineLvl w:val="3"/>
    </w:pPr>
    <w:rPr>
      <w:rFonts w:ascii="Arial" w:hAnsi="Arial" w:cs="Arial"/>
      <w:b/>
      <w:bCs/>
    </w:rPr>
  </w:style>
  <w:style w:type="paragraph" w:styleId="Heading5">
    <w:name w:val="heading 5"/>
    <w:basedOn w:val="Normal"/>
    <w:next w:val="Normal"/>
    <w:qFormat/>
    <w:rsid w:val="00284034"/>
    <w:pPr>
      <w:tabs>
        <w:tab w:val="num" w:pos="-694"/>
      </w:tabs>
      <w:autoSpaceDE w:val="0"/>
      <w:spacing w:before="240" w:after="60"/>
      <w:ind w:left="-694" w:hanging="1008"/>
      <w:jc w:val="both"/>
      <w:outlineLvl w:val="4"/>
    </w:pPr>
    <w:rPr>
      <w:sz w:val="22"/>
      <w:szCs w:val="22"/>
    </w:rPr>
  </w:style>
  <w:style w:type="paragraph" w:styleId="Heading6">
    <w:name w:val="heading 6"/>
    <w:basedOn w:val="Normal"/>
    <w:next w:val="Normal"/>
    <w:qFormat/>
    <w:rsid w:val="00284034"/>
    <w:pPr>
      <w:tabs>
        <w:tab w:val="num" w:pos="-550"/>
      </w:tabs>
      <w:autoSpaceDE w:val="0"/>
      <w:spacing w:before="240" w:after="60"/>
      <w:ind w:left="-550" w:hanging="1152"/>
      <w:jc w:val="both"/>
      <w:outlineLvl w:val="5"/>
    </w:pPr>
    <w:rPr>
      <w:i/>
      <w:iCs/>
      <w:sz w:val="22"/>
      <w:szCs w:val="22"/>
    </w:rPr>
  </w:style>
  <w:style w:type="paragraph" w:styleId="Heading7">
    <w:name w:val="heading 7"/>
    <w:basedOn w:val="Normal"/>
    <w:next w:val="Normal"/>
    <w:qFormat/>
    <w:rsid w:val="00284034"/>
    <w:pPr>
      <w:tabs>
        <w:tab w:val="num" w:pos="-406"/>
      </w:tabs>
      <w:autoSpaceDE w:val="0"/>
      <w:spacing w:before="240" w:after="60"/>
      <w:ind w:left="-406" w:hanging="1296"/>
      <w:jc w:val="both"/>
      <w:outlineLvl w:val="6"/>
    </w:pPr>
    <w:rPr>
      <w:rFonts w:ascii="Arial" w:hAnsi="Arial" w:cs="Arial"/>
      <w:sz w:val="20"/>
      <w:szCs w:val="20"/>
    </w:rPr>
  </w:style>
  <w:style w:type="paragraph" w:styleId="Heading8">
    <w:name w:val="heading 8"/>
    <w:basedOn w:val="Normal"/>
    <w:next w:val="Normal"/>
    <w:qFormat/>
    <w:rsid w:val="00284034"/>
    <w:pPr>
      <w:tabs>
        <w:tab w:val="num" w:pos="-262"/>
      </w:tabs>
      <w:autoSpaceDE w:val="0"/>
      <w:spacing w:before="240" w:after="60"/>
      <w:ind w:left="-262" w:hanging="1440"/>
      <w:jc w:val="both"/>
      <w:outlineLvl w:val="7"/>
    </w:pPr>
    <w:rPr>
      <w:rFonts w:ascii="Arial" w:hAnsi="Arial" w:cs="Arial"/>
      <w:i/>
      <w:iCs/>
      <w:sz w:val="20"/>
      <w:szCs w:val="20"/>
    </w:rPr>
  </w:style>
  <w:style w:type="paragraph" w:styleId="Heading9">
    <w:name w:val="heading 9"/>
    <w:basedOn w:val="Normal"/>
    <w:next w:val="Normal"/>
    <w:qFormat/>
    <w:rsid w:val="00284034"/>
    <w:pPr>
      <w:tabs>
        <w:tab w:val="num" w:pos="-118"/>
      </w:tabs>
      <w:autoSpaceDE w:val="0"/>
      <w:spacing w:before="240" w:after="60"/>
      <w:ind w:left="-118" w:hanging="1584"/>
      <w:jc w:val="both"/>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84034"/>
    <w:rPr>
      <w:rFonts w:ascii="Symbol" w:hAnsi="Symbol"/>
    </w:rPr>
  </w:style>
  <w:style w:type="character" w:customStyle="1" w:styleId="WW8Num4z0">
    <w:name w:val="WW8Num4z0"/>
    <w:rsid w:val="00284034"/>
    <w:rPr>
      <w:b/>
      <w:bCs/>
      <w:i w:val="0"/>
      <w:iCs w:val="0"/>
      <w:sz w:val="28"/>
      <w:szCs w:val="28"/>
    </w:rPr>
  </w:style>
  <w:style w:type="character" w:customStyle="1" w:styleId="WW8Num5z0">
    <w:name w:val="WW8Num5z0"/>
    <w:rsid w:val="00284034"/>
    <w:rPr>
      <w:b/>
      <w:bCs/>
      <w:i w:val="0"/>
      <w:iCs w:val="0"/>
      <w:sz w:val="28"/>
      <w:szCs w:val="28"/>
    </w:rPr>
  </w:style>
  <w:style w:type="character" w:customStyle="1" w:styleId="WW8Num6z0">
    <w:name w:val="WW8Num6z0"/>
    <w:rsid w:val="00284034"/>
    <w:rPr>
      <w:rFonts w:ascii="Symbol" w:hAnsi="Symbol"/>
    </w:rPr>
  </w:style>
  <w:style w:type="character" w:customStyle="1" w:styleId="WW8Num7z0">
    <w:name w:val="WW8Num7z0"/>
    <w:rsid w:val="00284034"/>
    <w:rPr>
      <w:rFonts w:ascii="Symbol" w:hAnsi="Symbol"/>
    </w:rPr>
  </w:style>
  <w:style w:type="character" w:customStyle="1" w:styleId="WW8Num8z0">
    <w:name w:val="WW8Num8z0"/>
    <w:rsid w:val="00284034"/>
    <w:rPr>
      <w:rFonts w:ascii="Symbol" w:hAnsi="Symbol"/>
    </w:rPr>
  </w:style>
  <w:style w:type="character" w:customStyle="1" w:styleId="WW8Num9z0">
    <w:name w:val="WW8Num9z0"/>
    <w:rsid w:val="00284034"/>
    <w:rPr>
      <w:rFonts w:ascii="Symbol" w:hAnsi="Symbol" w:cs="Symbol"/>
      <w:sz w:val="20"/>
      <w:szCs w:val="20"/>
    </w:rPr>
  </w:style>
  <w:style w:type="character" w:customStyle="1" w:styleId="WW8Num10z0">
    <w:name w:val="WW8Num10z0"/>
    <w:rsid w:val="00284034"/>
    <w:rPr>
      <w:rFonts w:ascii="Symbol" w:hAnsi="Symbol"/>
    </w:rPr>
  </w:style>
  <w:style w:type="character" w:customStyle="1" w:styleId="WW8Num11z0">
    <w:name w:val="WW8Num11z0"/>
    <w:rsid w:val="00284034"/>
    <w:rPr>
      <w:rFonts w:ascii="Symbol" w:hAnsi="Symbol"/>
    </w:rPr>
  </w:style>
  <w:style w:type="character" w:customStyle="1" w:styleId="WW8Num12z0">
    <w:name w:val="WW8Num12z0"/>
    <w:rsid w:val="00284034"/>
    <w:rPr>
      <w:rFonts w:ascii="Symbol" w:hAnsi="Symbol"/>
    </w:rPr>
  </w:style>
  <w:style w:type="character" w:customStyle="1" w:styleId="Absatz-Standardschriftart">
    <w:name w:val="Absatz-Standardschriftart"/>
    <w:rsid w:val="00284034"/>
  </w:style>
  <w:style w:type="character" w:customStyle="1" w:styleId="WW-Absatz-Standardschriftart">
    <w:name w:val="WW-Absatz-Standardschriftart"/>
    <w:rsid w:val="00284034"/>
  </w:style>
  <w:style w:type="character" w:customStyle="1" w:styleId="WW-Absatz-Standardschriftart1">
    <w:name w:val="WW-Absatz-Standardschriftart1"/>
    <w:rsid w:val="00284034"/>
  </w:style>
  <w:style w:type="character" w:customStyle="1" w:styleId="WW-Absatz-Standardschriftart11">
    <w:name w:val="WW-Absatz-Standardschriftart11"/>
    <w:rsid w:val="00284034"/>
  </w:style>
  <w:style w:type="character" w:customStyle="1" w:styleId="WW-Absatz-Standardschriftart111">
    <w:name w:val="WW-Absatz-Standardschriftart111"/>
    <w:rsid w:val="00284034"/>
  </w:style>
  <w:style w:type="character" w:customStyle="1" w:styleId="WW8Num2z0">
    <w:name w:val="WW8Num2z0"/>
    <w:rsid w:val="00284034"/>
    <w:rPr>
      <w:rFonts w:ascii="Symbol" w:hAnsi="Symbol" w:cs="Symbol"/>
      <w:sz w:val="20"/>
      <w:szCs w:val="20"/>
    </w:rPr>
  </w:style>
  <w:style w:type="character" w:customStyle="1" w:styleId="WW-Absatz-Standardschriftart1111">
    <w:name w:val="WW-Absatz-Standardschriftart1111"/>
    <w:rsid w:val="00284034"/>
  </w:style>
  <w:style w:type="character" w:customStyle="1" w:styleId="WW-Absatz-Standardschriftart11111">
    <w:name w:val="WW-Absatz-Standardschriftart11111"/>
    <w:rsid w:val="00284034"/>
  </w:style>
  <w:style w:type="character" w:customStyle="1" w:styleId="WW-Absatz-Standardschriftart111111">
    <w:name w:val="WW-Absatz-Standardschriftart111111"/>
    <w:rsid w:val="00284034"/>
  </w:style>
  <w:style w:type="character" w:customStyle="1" w:styleId="WW8Num1z0">
    <w:name w:val="WW8Num1z0"/>
    <w:rsid w:val="00284034"/>
    <w:rPr>
      <w:rFonts w:ascii="Symbol" w:hAnsi="Symbol" w:cs="Symbol"/>
      <w:sz w:val="20"/>
      <w:szCs w:val="20"/>
    </w:rPr>
  </w:style>
  <w:style w:type="character" w:customStyle="1" w:styleId="WW8Num3z1">
    <w:name w:val="WW8Num3z1"/>
    <w:rsid w:val="00284034"/>
    <w:rPr>
      <w:rFonts w:ascii="Courier New" w:hAnsi="Courier New" w:cs="Courier New"/>
    </w:rPr>
  </w:style>
  <w:style w:type="character" w:customStyle="1" w:styleId="WW8Num3z2">
    <w:name w:val="WW8Num3z2"/>
    <w:rsid w:val="00284034"/>
    <w:rPr>
      <w:rFonts w:ascii="Wingdings" w:hAnsi="Wingdings"/>
    </w:rPr>
  </w:style>
  <w:style w:type="character" w:customStyle="1" w:styleId="WW8Num6z1">
    <w:name w:val="WW8Num6z1"/>
    <w:rsid w:val="00284034"/>
    <w:rPr>
      <w:rFonts w:ascii="Courier New" w:hAnsi="Courier New" w:cs="Courier New"/>
    </w:rPr>
  </w:style>
  <w:style w:type="character" w:customStyle="1" w:styleId="WW8Num6z2">
    <w:name w:val="WW8Num6z2"/>
    <w:rsid w:val="00284034"/>
    <w:rPr>
      <w:rFonts w:ascii="Wingdings" w:hAnsi="Wingdings"/>
    </w:rPr>
  </w:style>
  <w:style w:type="character" w:customStyle="1" w:styleId="WW8Num10z1">
    <w:name w:val="WW8Num10z1"/>
    <w:rsid w:val="00284034"/>
    <w:rPr>
      <w:rFonts w:ascii="Courier New" w:hAnsi="Courier New" w:cs="Courier New"/>
    </w:rPr>
  </w:style>
  <w:style w:type="character" w:customStyle="1" w:styleId="WW8Num10z2">
    <w:name w:val="WW8Num10z2"/>
    <w:rsid w:val="00284034"/>
    <w:rPr>
      <w:rFonts w:ascii="Wingdings" w:hAnsi="Wingdings"/>
    </w:rPr>
  </w:style>
  <w:style w:type="character" w:customStyle="1" w:styleId="WW8Num11z1">
    <w:name w:val="WW8Num11z1"/>
    <w:rsid w:val="00284034"/>
    <w:rPr>
      <w:rFonts w:ascii="Courier New" w:hAnsi="Courier New" w:cs="Courier New"/>
    </w:rPr>
  </w:style>
  <w:style w:type="character" w:customStyle="1" w:styleId="WW8Num11z2">
    <w:name w:val="WW8Num11z2"/>
    <w:rsid w:val="00284034"/>
    <w:rPr>
      <w:rFonts w:ascii="Wingdings" w:hAnsi="Wingdings"/>
    </w:rPr>
  </w:style>
  <w:style w:type="character" w:customStyle="1" w:styleId="WW8Num15z0">
    <w:name w:val="WW8Num15z0"/>
    <w:rsid w:val="00284034"/>
    <w:rPr>
      <w:rFonts w:ascii="Symbol" w:hAnsi="Symbol"/>
    </w:rPr>
  </w:style>
  <w:style w:type="character" w:customStyle="1" w:styleId="WW8Num15z1">
    <w:name w:val="WW8Num15z1"/>
    <w:rsid w:val="00284034"/>
    <w:rPr>
      <w:rFonts w:ascii="Courier New" w:hAnsi="Courier New" w:cs="Courier New"/>
    </w:rPr>
  </w:style>
  <w:style w:type="character" w:customStyle="1" w:styleId="WW8Num15z2">
    <w:name w:val="WW8Num15z2"/>
    <w:rsid w:val="00284034"/>
    <w:rPr>
      <w:rFonts w:ascii="Wingdings" w:hAnsi="Wingdings"/>
    </w:rPr>
  </w:style>
  <w:style w:type="character" w:customStyle="1" w:styleId="WW8Num16z0">
    <w:name w:val="WW8Num16z0"/>
    <w:rsid w:val="00284034"/>
    <w:rPr>
      <w:rFonts w:ascii="Symbol" w:hAnsi="Symbol"/>
      <w:sz w:val="20"/>
    </w:rPr>
  </w:style>
  <w:style w:type="character" w:customStyle="1" w:styleId="WW8Num16z1">
    <w:name w:val="WW8Num16z1"/>
    <w:rsid w:val="00284034"/>
    <w:rPr>
      <w:rFonts w:ascii="Courier New" w:hAnsi="Courier New"/>
      <w:sz w:val="20"/>
    </w:rPr>
  </w:style>
  <w:style w:type="character" w:customStyle="1" w:styleId="WW8Num16z2">
    <w:name w:val="WW8Num16z2"/>
    <w:rsid w:val="00284034"/>
    <w:rPr>
      <w:rFonts w:ascii="Wingdings" w:hAnsi="Wingdings"/>
      <w:sz w:val="20"/>
    </w:rPr>
  </w:style>
  <w:style w:type="character" w:customStyle="1" w:styleId="WW8Num17z0">
    <w:name w:val="WW8Num17z0"/>
    <w:rsid w:val="00284034"/>
    <w:rPr>
      <w:rFonts w:ascii="Symbol" w:hAnsi="Symbol"/>
    </w:rPr>
  </w:style>
  <w:style w:type="character" w:customStyle="1" w:styleId="WW8Num17z1">
    <w:name w:val="WW8Num17z1"/>
    <w:rsid w:val="00284034"/>
    <w:rPr>
      <w:rFonts w:ascii="Courier New" w:hAnsi="Courier New" w:cs="Courier New"/>
    </w:rPr>
  </w:style>
  <w:style w:type="character" w:customStyle="1" w:styleId="WW8Num17z2">
    <w:name w:val="WW8Num17z2"/>
    <w:rsid w:val="00284034"/>
    <w:rPr>
      <w:rFonts w:ascii="Wingdings" w:hAnsi="Wingdings"/>
    </w:rPr>
  </w:style>
  <w:style w:type="character" w:customStyle="1" w:styleId="WW8Num18z0">
    <w:name w:val="WW8Num18z0"/>
    <w:rsid w:val="00284034"/>
    <w:rPr>
      <w:rFonts w:ascii="Symbol" w:hAnsi="Symbol"/>
    </w:rPr>
  </w:style>
  <w:style w:type="character" w:customStyle="1" w:styleId="WW8Num18z1">
    <w:name w:val="WW8Num18z1"/>
    <w:rsid w:val="00284034"/>
    <w:rPr>
      <w:rFonts w:ascii="Courier New" w:hAnsi="Courier New" w:cs="Courier New"/>
    </w:rPr>
  </w:style>
  <w:style w:type="character" w:customStyle="1" w:styleId="WW8Num18z2">
    <w:name w:val="WW8Num18z2"/>
    <w:rsid w:val="00284034"/>
    <w:rPr>
      <w:rFonts w:ascii="Wingdings" w:hAnsi="Wingdings"/>
    </w:rPr>
  </w:style>
  <w:style w:type="character" w:customStyle="1" w:styleId="Fontepargpadro1">
    <w:name w:val="Fonte parág. padrão1"/>
    <w:rsid w:val="00284034"/>
  </w:style>
  <w:style w:type="character" w:styleId="PageNumber">
    <w:name w:val="page number"/>
    <w:basedOn w:val="Fontepargpadro1"/>
    <w:rsid w:val="00284034"/>
  </w:style>
  <w:style w:type="character" w:styleId="Hyperlink">
    <w:name w:val="Hyperlink"/>
    <w:basedOn w:val="Fontepargpadro1"/>
    <w:uiPriority w:val="99"/>
    <w:rsid w:val="00284034"/>
    <w:rPr>
      <w:color w:val="0000FF"/>
      <w:u w:val="single"/>
    </w:rPr>
  </w:style>
  <w:style w:type="character" w:styleId="Emphasis">
    <w:name w:val="Emphasis"/>
    <w:basedOn w:val="Fontepargpadro1"/>
    <w:qFormat/>
    <w:rsid w:val="00284034"/>
    <w:rPr>
      <w:i/>
      <w:iCs/>
    </w:rPr>
  </w:style>
  <w:style w:type="character" w:customStyle="1" w:styleId="email1">
    <w:name w:val="email1"/>
    <w:basedOn w:val="Fontepargpadro1"/>
    <w:rsid w:val="00284034"/>
    <w:rPr>
      <w:shd w:val="clear" w:color="auto" w:fill="auto"/>
    </w:rPr>
  </w:style>
  <w:style w:type="character" w:customStyle="1" w:styleId="Marcas">
    <w:name w:val="Marcas"/>
    <w:rsid w:val="00284034"/>
    <w:rPr>
      <w:rFonts w:ascii="OpenSymbol" w:eastAsia="OpenSymbol" w:hAnsi="OpenSymbol" w:cs="OpenSymbol"/>
    </w:rPr>
  </w:style>
  <w:style w:type="paragraph" w:customStyle="1" w:styleId="Captulo">
    <w:name w:val="Capítulo"/>
    <w:basedOn w:val="Normal"/>
    <w:next w:val="BodyText"/>
    <w:rsid w:val="00284034"/>
    <w:pPr>
      <w:keepNext/>
      <w:spacing w:before="240" w:after="120"/>
    </w:pPr>
    <w:rPr>
      <w:rFonts w:ascii="Arial" w:eastAsia="Lucida Sans Unicode" w:hAnsi="Arial" w:cs="Tahoma"/>
      <w:sz w:val="28"/>
      <w:szCs w:val="28"/>
    </w:rPr>
  </w:style>
  <w:style w:type="paragraph" w:styleId="BodyText">
    <w:name w:val="Body Text"/>
    <w:basedOn w:val="Normal"/>
    <w:rsid w:val="00284034"/>
    <w:pPr>
      <w:widowControl w:val="0"/>
      <w:spacing w:after="120"/>
    </w:pPr>
    <w:rPr>
      <w:szCs w:val="20"/>
    </w:rPr>
  </w:style>
  <w:style w:type="paragraph" w:styleId="List">
    <w:name w:val="List"/>
    <w:basedOn w:val="BodyText"/>
    <w:rsid w:val="00284034"/>
    <w:rPr>
      <w:rFonts w:cs="Tahoma"/>
    </w:rPr>
  </w:style>
  <w:style w:type="paragraph" w:customStyle="1" w:styleId="Legenda1">
    <w:name w:val="Legenda1"/>
    <w:basedOn w:val="Normal"/>
    <w:rsid w:val="00284034"/>
    <w:pPr>
      <w:suppressLineNumbers/>
      <w:spacing w:before="120" w:after="120"/>
    </w:pPr>
    <w:rPr>
      <w:rFonts w:cs="Tahoma"/>
      <w:i/>
      <w:iCs/>
    </w:rPr>
  </w:style>
  <w:style w:type="paragraph" w:customStyle="1" w:styleId="ndice">
    <w:name w:val="Índice"/>
    <w:basedOn w:val="Normal"/>
    <w:rsid w:val="00284034"/>
    <w:pPr>
      <w:suppressLineNumbers/>
    </w:pPr>
    <w:rPr>
      <w:rFonts w:cs="Tahoma"/>
    </w:rPr>
  </w:style>
  <w:style w:type="paragraph" w:styleId="Header">
    <w:name w:val="header"/>
    <w:basedOn w:val="Normal"/>
    <w:rsid w:val="00284034"/>
    <w:pPr>
      <w:tabs>
        <w:tab w:val="center" w:pos="4252"/>
        <w:tab w:val="right" w:pos="8504"/>
      </w:tabs>
    </w:pPr>
  </w:style>
  <w:style w:type="paragraph" w:styleId="Footer">
    <w:name w:val="footer"/>
    <w:basedOn w:val="Normal"/>
    <w:rsid w:val="00284034"/>
    <w:pPr>
      <w:tabs>
        <w:tab w:val="center" w:pos="4252"/>
        <w:tab w:val="right" w:pos="8504"/>
      </w:tabs>
    </w:pPr>
  </w:style>
  <w:style w:type="paragraph" w:customStyle="1" w:styleId="texto">
    <w:name w:val="texto"/>
    <w:basedOn w:val="Normal"/>
    <w:rsid w:val="00284034"/>
    <w:pPr>
      <w:autoSpaceDE w:val="0"/>
      <w:spacing w:before="120" w:line="360" w:lineRule="auto"/>
      <w:jc w:val="both"/>
    </w:pPr>
    <w:rPr>
      <w:rFonts w:ascii="Arial" w:hAnsi="Arial" w:cs="Arial"/>
    </w:rPr>
  </w:style>
  <w:style w:type="paragraph" w:customStyle="1" w:styleId="anexo">
    <w:name w:val="anexo"/>
    <w:basedOn w:val="Normal"/>
    <w:next w:val="Normal"/>
    <w:rsid w:val="00284034"/>
    <w:pPr>
      <w:tabs>
        <w:tab w:val="num" w:pos="1247"/>
      </w:tabs>
      <w:autoSpaceDE w:val="0"/>
      <w:spacing w:before="120"/>
      <w:ind w:left="1247" w:hanging="1247"/>
      <w:jc w:val="both"/>
    </w:pPr>
  </w:style>
  <w:style w:type="paragraph" w:customStyle="1" w:styleId="TextoFormulrios">
    <w:name w:val="TextoFormulários"/>
    <w:basedOn w:val="Normal"/>
    <w:rsid w:val="00284034"/>
    <w:pPr>
      <w:autoSpaceDE w:val="0"/>
      <w:jc w:val="both"/>
    </w:pPr>
    <w:rPr>
      <w:rFonts w:ascii="Arial" w:hAnsi="Arial" w:cs="Arial"/>
      <w:b/>
      <w:bCs/>
      <w:color w:val="0000FF"/>
      <w:sz w:val="20"/>
      <w:szCs w:val="20"/>
    </w:rPr>
  </w:style>
  <w:style w:type="paragraph" w:styleId="TOC1">
    <w:name w:val="toc 1"/>
    <w:basedOn w:val="Normal"/>
    <w:next w:val="Normal"/>
    <w:uiPriority w:val="39"/>
    <w:rsid w:val="00284034"/>
    <w:pPr>
      <w:tabs>
        <w:tab w:val="left" w:pos="480"/>
        <w:tab w:val="right" w:leader="dot" w:pos="9530"/>
      </w:tabs>
      <w:spacing w:line="360" w:lineRule="auto"/>
    </w:pPr>
    <w:rPr>
      <w:rFonts w:ascii="Tahoma" w:hAnsi="Tahoma" w:cs="Tahoma"/>
      <w:sz w:val="20"/>
      <w:szCs w:val="20"/>
    </w:rPr>
  </w:style>
  <w:style w:type="paragraph" w:customStyle="1" w:styleId="Meu">
    <w:name w:val="Meu"/>
    <w:basedOn w:val="Normal"/>
    <w:rsid w:val="00284034"/>
    <w:pPr>
      <w:jc w:val="both"/>
    </w:pPr>
  </w:style>
  <w:style w:type="paragraph" w:styleId="TOC3">
    <w:name w:val="toc 3"/>
    <w:basedOn w:val="Normal"/>
    <w:next w:val="Normal"/>
    <w:uiPriority w:val="39"/>
    <w:rsid w:val="00284034"/>
    <w:pPr>
      <w:ind w:left="480"/>
    </w:pPr>
  </w:style>
  <w:style w:type="paragraph" w:customStyle="1" w:styleId="Pargrafosimples">
    <w:name w:val="Parágrafo simples"/>
    <w:basedOn w:val="Normal"/>
    <w:rsid w:val="00284034"/>
    <w:pPr>
      <w:jc w:val="both"/>
    </w:pPr>
    <w:rPr>
      <w:szCs w:val="20"/>
    </w:rPr>
  </w:style>
  <w:style w:type="paragraph" w:customStyle="1" w:styleId="Normal1">
    <w:name w:val="Normal1"/>
    <w:basedOn w:val="Normal"/>
    <w:rsid w:val="00284034"/>
    <w:pPr>
      <w:spacing w:before="280" w:after="280"/>
    </w:pPr>
  </w:style>
  <w:style w:type="paragraph" w:styleId="BalloonText">
    <w:name w:val="Balloon Text"/>
    <w:basedOn w:val="Normal"/>
    <w:rsid w:val="00284034"/>
    <w:rPr>
      <w:rFonts w:ascii="Tahoma" w:hAnsi="Tahoma" w:cs="Tahoma"/>
      <w:sz w:val="16"/>
      <w:szCs w:val="16"/>
    </w:rPr>
  </w:style>
  <w:style w:type="paragraph" w:customStyle="1" w:styleId="Contedodatabela">
    <w:name w:val="Conteúdo da tabela"/>
    <w:basedOn w:val="Normal"/>
    <w:rsid w:val="00284034"/>
    <w:pPr>
      <w:suppressLineNumbers/>
    </w:pPr>
  </w:style>
  <w:style w:type="paragraph" w:customStyle="1" w:styleId="Ttulodatabela">
    <w:name w:val="Título da tabela"/>
    <w:basedOn w:val="Contedodatabela"/>
    <w:rsid w:val="00284034"/>
    <w:pPr>
      <w:jc w:val="center"/>
    </w:pPr>
    <w:rPr>
      <w:b/>
      <w:bCs/>
    </w:rPr>
  </w:style>
  <w:style w:type="paragraph" w:customStyle="1" w:styleId="Ttulo10">
    <w:name w:val="Título 10"/>
    <w:basedOn w:val="Captulo"/>
    <w:next w:val="BodyText"/>
    <w:rsid w:val="00284034"/>
    <w:pPr>
      <w:tabs>
        <w:tab w:val="num" w:pos="432"/>
      </w:tabs>
      <w:ind w:left="432" w:hanging="432"/>
    </w:pPr>
    <w:rPr>
      <w:b/>
      <w:bCs/>
      <w:sz w:val="21"/>
      <w:szCs w:val="21"/>
    </w:rPr>
  </w:style>
  <w:style w:type="table" w:styleId="TableGrid">
    <w:name w:val="Table Grid"/>
    <w:basedOn w:val="TableNormal"/>
    <w:uiPriority w:val="59"/>
    <w:rsid w:val="00F23FCE"/>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B86E63"/>
    <w:rPr>
      <w:sz w:val="16"/>
      <w:szCs w:val="16"/>
    </w:rPr>
  </w:style>
  <w:style w:type="paragraph" w:styleId="CommentText">
    <w:name w:val="annotation text"/>
    <w:basedOn w:val="Normal"/>
    <w:link w:val="CommentTextChar"/>
    <w:rsid w:val="00B86E63"/>
    <w:rPr>
      <w:sz w:val="20"/>
      <w:szCs w:val="20"/>
    </w:rPr>
  </w:style>
  <w:style w:type="character" w:customStyle="1" w:styleId="CommentTextChar">
    <w:name w:val="Comment Text Char"/>
    <w:basedOn w:val="DefaultParagraphFont"/>
    <w:link w:val="CommentText"/>
    <w:rsid w:val="00B86E63"/>
    <w:rPr>
      <w:lang w:eastAsia="ar-SA"/>
    </w:rPr>
  </w:style>
  <w:style w:type="paragraph" w:styleId="CommentSubject">
    <w:name w:val="annotation subject"/>
    <w:basedOn w:val="CommentText"/>
    <w:next w:val="CommentText"/>
    <w:link w:val="CommentSubjectChar"/>
    <w:rsid w:val="00B86E63"/>
    <w:rPr>
      <w:b/>
      <w:bCs/>
    </w:rPr>
  </w:style>
  <w:style w:type="character" w:customStyle="1" w:styleId="CommentSubjectChar">
    <w:name w:val="Comment Subject Char"/>
    <w:basedOn w:val="CommentTextChar"/>
    <w:link w:val="CommentSubject"/>
    <w:rsid w:val="00B86E63"/>
    <w:rPr>
      <w:b/>
      <w:bCs/>
      <w:lang w:eastAsia="ar-SA"/>
    </w:rPr>
  </w:style>
  <w:style w:type="paragraph" w:customStyle="1" w:styleId="DecimalAligned">
    <w:name w:val="Decimal Aligned"/>
    <w:basedOn w:val="Normal"/>
    <w:uiPriority w:val="40"/>
    <w:qFormat/>
    <w:rsid w:val="00F76582"/>
    <w:pPr>
      <w:tabs>
        <w:tab w:val="decimal" w:pos="360"/>
      </w:tabs>
      <w:suppressAutoHyphens w:val="0"/>
      <w:spacing w:after="200" w:line="276" w:lineRule="auto"/>
    </w:pPr>
    <w:rPr>
      <w:rFonts w:ascii="Calibri" w:hAnsi="Calibri"/>
      <w:sz w:val="22"/>
      <w:szCs w:val="22"/>
      <w:lang w:eastAsia="en-US"/>
    </w:rPr>
  </w:style>
  <w:style w:type="paragraph" w:styleId="FootnoteText">
    <w:name w:val="footnote text"/>
    <w:basedOn w:val="Normal"/>
    <w:link w:val="FootnoteTextChar"/>
    <w:uiPriority w:val="99"/>
    <w:unhideWhenUsed/>
    <w:rsid w:val="00F76582"/>
    <w:pPr>
      <w:suppressAutoHyphens w:val="0"/>
    </w:pPr>
    <w:rPr>
      <w:rFonts w:ascii="Calibri" w:hAnsi="Calibri"/>
      <w:sz w:val="20"/>
      <w:szCs w:val="20"/>
      <w:lang w:eastAsia="en-US"/>
    </w:rPr>
  </w:style>
  <w:style w:type="character" w:customStyle="1" w:styleId="FootnoteTextChar">
    <w:name w:val="Footnote Text Char"/>
    <w:basedOn w:val="DefaultParagraphFont"/>
    <w:link w:val="FootnoteText"/>
    <w:uiPriority w:val="99"/>
    <w:rsid w:val="00F76582"/>
    <w:rPr>
      <w:rFonts w:ascii="Calibri" w:eastAsia="Times New Roman" w:hAnsi="Calibri" w:cs="Times New Roman"/>
      <w:lang w:eastAsia="en-US"/>
    </w:rPr>
  </w:style>
  <w:style w:type="character" w:styleId="SubtleEmphasis">
    <w:name w:val="Subtle Emphasis"/>
    <w:basedOn w:val="DefaultParagraphFont"/>
    <w:uiPriority w:val="19"/>
    <w:qFormat/>
    <w:rsid w:val="00F76582"/>
    <w:rPr>
      <w:rFonts w:eastAsia="Times New Roman" w:cs="Times New Roman"/>
      <w:bCs w:val="0"/>
      <w:i/>
      <w:iCs/>
      <w:color w:val="808080"/>
      <w:szCs w:val="22"/>
      <w:lang w:val="pt-BR"/>
    </w:rPr>
  </w:style>
  <w:style w:type="table" w:customStyle="1" w:styleId="SombreamentoClaro-nfase11">
    <w:name w:val="Sombreamento Claro - Ênfase 11"/>
    <w:basedOn w:val="TableNormal"/>
    <w:uiPriority w:val="60"/>
    <w:rsid w:val="00F76582"/>
    <w:rPr>
      <w:rFonts w:ascii="Calibri" w:hAnsi="Calibri"/>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D845C4"/>
    <w:pPr>
      <w:ind w:left="708"/>
    </w:pPr>
  </w:style>
  <w:style w:type="paragraph" w:styleId="TOCHeading">
    <w:name w:val="TOC Heading"/>
    <w:basedOn w:val="Heading1"/>
    <w:next w:val="Normal"/>
    <w:uiPriority w:val="39"/>
    <w:semiHidden/>
    <w:unhideWhenUsed/>
    <w:qFormat/>
    <w:rsid w:val="00366418"/>
    <w:pPr>
      <w:keepLines/>
      <w:numPr>
        <w:numId w:val="0"/>
      </w:numPr>
      <w:suppressAutoHyphens w:val="0"/>
      <w:autoSpaceDE/>
      <w:spacing w:after="0" w:line="276" w:lineRule="auto"/>
      <w:jc w:val="left"/>
      <w:outlineLvl w:val="9"/>
    </w:pPr>
    <w:rPr>
      <w:rFonts w:ascii="Cambria" w:hAnsi="Cambria"/>
      <w:color w:val="365F91"/>
      <w:kern w:val="0"/>
      <w:lang w:eastAsia="en-US"/>
    </w:rPr>
  </w:style>
  <w:style w:type="paragraph" w:styleId="TOC2">
    <w:name w:val="toc 2"/>
    <w:basedOn w:val="Normal"/>
    <w:next w:val="Normal"/>
    <w:autoRedefine/>
    <w:uiPriority w:val="39"/>
    <w:rsid w:val="00366418"/>
    <w:pPr>
      <w:ind w:left="240"/>
    </w:pPr>
  </w:style>
  <w:style w:type="paragraph" w:styleId="Title">
    <w:name w:val="Title"/>
    <w:basedOn w:val="Normal"/>
    <w:next w:val="Normal"/>
    <w:link w:val="TitleChar"/>
    <w:qFormat/>
    <w:rsid w:val="0036641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66418"/>
    <w:rPr>
      <w:rFonts w:ascii="Cambria" w:eastAsia="Times New Roman" w:hAnsi="Cambria" w:cs="Times New Roman"/>
      <w:b/>
      <w:bCs/>
      <w:kern w:val="28"/>
      <w:sz w:val="32"/>
      <w:szCs w:val="32"/>
      <w:lang w:eastAsia="ar-SA"/>
    </w:rPr>
  </w:style>
  <w:style w:type="character" w:customStyle="1" w:styleId="link">
    <w:name w:val="link"/>
    <w:basedOn w:val="DefaultParagraphFont"/>
    <w:rsid w:val="003D2305"/>
  </w:style>
  <w:style w:type="table" w:styleId="LightList">
    <w:name w:val="Light List"/>
    <w:basedOn w:val="TableNormal"/>
    <w:uiPriority w:val="61"/>
    <w:rsid w:val="00C721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234037">
      <w:bodyDiv w:val="1"/>
      <w:marLeft w:val="0"/>
      <w:marRight w:val="0"/>
      <w:marTop w:val="0"/>
      <w:marBottom w:val="0"/>
      <w:divBdr>
        <w:top w:val="none" w:sz="0" w:space="0" w:color="auto"/>
        <w:left w:val="none" w:sz="0" w:space="0" w:color="auto"/>
        <w:bottom w:val="none" w:sz="0" w:space="0" w:color="auto"/>
        <w:right w:val="none" w:sz="0" w:space="0" w:color="auto"/>
      </w:divBdr>
    </w:div>
    <w:div w:id="1837188318">
      <w:bodyDiv w:val="1"/>
      <w:marLeft w:val="0"/>
      <w:marRight w:val="0"/>
      <w:marTop w:val="0"/>
      <w:marBottom w:val="0"/>
      <w:divBdr>
        <w:top w:val="none" w:sz="0" w:space="0" w:color="auto"/>
        <w:left w:val="none" w:sz="0" w:space="0" w:color="auto"/>
        <w:bottom w:val="none" w:sz="0" w:space="0" w:color="auto"/>
        <w:right w:val="none" w:sz="0" w:space="0" w:color="auto"/>
      </w:divBdr>
    </w:div>
    <w:div w:id="188941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BCFBC-AFA9-1841-BC49-BFBAC64C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756</Words>
  <Characters>4312</Characters>
  <Application>Microsoft Macintosh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CURSO SUPERIOR DE TECNOLOGIA EM SISTEMAS DE INFORMAÇÃO:</vt:lpstr>
    </vt:vector>
  </TitlesOfParts>
  <Company>Microsoft</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SUPERIOR DE TECNOLOGIA EM SISTEMAS DE INFORMAÇÃO:</dc:title>
  <dc:creator>Imagem</dc:creator>
  <cp:lastModifiedBy>Rafael Jeffman</cp:lastModifiedBy>
  <cp:revision>6</cp:revision>
  <cp:lastPrinted>2010-08-09T00:07:00Z</cp:lastPrinted>
  <dcterms:created xsi:type="dcterms:W3CDTF">2014-10-01T14:40:00Z</dcterms:created>
  <dcterms:modified xsi:type="dcterms:W3CDTF">2014-10-02T21:27:00Z</dcterms:modified>
</cp:coreProperties>
</file>