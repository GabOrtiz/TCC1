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24"/>
        <w:gridCol w:w="2163"/>
        <w:gridCol w:w="4111"/>
      </w:tblGrid>
      <w:tr w:rsidR="00D845C4" w:rsidRPr="00CC01E8" w:rsidTr="006D04C8">
        <w:trPr>
          <w:trHeight w:val="688"/>
        </w:trPr>
        <w:tc>
          <w:tcPr>
            <w:tcW w:w="648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D845C4" w:rsidRPr="00D83656" w:rsidRDefault="00650AB1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Faculdade </w:t>
            </w:r>
            <w:proofErr w:type="gramStart"/>
            <w:r w:rsidR="00D46B3E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AB188A">
              <w:rPr>
                <w:rFonts w:ascii="Arial" w:hAnsi="Arial" w:cs="Arial"/>
                <w:b/>
                <w:bCs/>
                <w:sz w:val="20"/>
                <w:szCs w:val="20"/>
              </w:rPr>
              <w:t>enac</w:t>
            </w:r>
            <w:proofErr w:type="gramEnd"/>
            <w:r w:rsidR="00387C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Porto Alegre</w:t>
            </w:r>
            <w:r w:rsidR="00D845C4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D845C4" w:rsidRPr="00D83656" w:rsidRDefault="00D845C4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Curso de Tecnologia em Análise e Desenvolvimento de Sistemas</w:t>
            </w:r>
          </w:p>
        </w:tc>
        <w:tc>
          <w:tcPr>
            <w:tcW w:w="4111" w:type="dxa"/>
            <w:tcBorders>
              <w:left w:val="nil"/>
              <w:bottom w:val="single" w:sz="4" w:space="0" w:color="auto"/>
            </w:tcBorders>
            <w:vAlign w:val="center"/>
          </w:tcPr>
          <w:p w:rsidR="00D845C4" w:rsidRPr="00CC01E8" w:rsidRDefault="00387CD2" w:rsidP="00D836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87CD2">
              <w:rPr>
                <w:noProof/>
                <w:lang w:eastAsia="pt-BR"/>
              </w:rPr>
              <w:drawing>
                <wp:inline distT="0" distB="0" distL="0" distR="0">
                  <wp:extent cx="2194891" cy="509632"/>
                  <wp:effectExtent l="19050" t="0" r="0" b="0"/>
                  <wp:docPr id="2" name="Imagem 1" descr="log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07" cy="51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C4" w:rsidRPr="00F76582" w:rsidTr="006D04C8">
        <w:trPr>
          <w:trHeight w:val="490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vAlign w:val="center"/>
          </w:tcPr>
          <w:p w:rsidR="00D845C4" w:rsidRPr="00D83656" w:rsidRDefault="005474A4" w:rsidP="0077416D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D83656">
              <w:rPr>
                <w:rFonts w:ascii="Arial" w:hAnsi="Arial" w:cs="Arial"/>
                <w:b/>
                <w:i/>
              </w:rPr>
              <w:t>PARECER</w:t>
            </w:r>
            <w:r w:rsidR="00D845C4" w:rsidRPr="00D83656">
              <w:rPr>
                <w:rFonts w:ascii="Arial" w:hAnsi="Arial" w:cs="Arial"/>
                <w:b/>
                <w:i/>
              </w:rPr>
              <w:t xml:space="preserve"> DO </w:t>
            </w:r>
            <w:r w:rsidR="0077416D">
              <w:rPr>
                <w:rFonts w:ascii="Arial" w:hAnsi="Arial" w:cs="Arial"/>
                <w:b/>
                <w:i/>
              </w:rPr>
              <w:t>SEMINÁRIO DE ANDAMENTO</w:t>
            </w:r>
          </w:p>
        </w:tc>
      </w:tr>
      <w:tr w:rsidR="006B2D8F" w:rsidRPr="00F76582" w:rsidTr="006D04C8">
        <w:tc>
          <w:tcPr>
            <w:tcW w:w="4324" w:type="dxa"/>
            <w:vAlign w:val="center"/>
          </w:tcPr>
          <w:p w:rsidR="006B2D8F" w:rsidRPr="00D83656" w:rsidRDefault="006B2D8F" w:rsidP="006337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Aluno:</w:t>
            </w:r>
            <w:r w:rsidR="00EC3D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F6CDF">
              <w:rPr>
                <w:rFonts w:ascii="Arial" w:hAnsi="Arial" w:cs="Arial"/>
                <w:b/>
                <w:sz w:val="20"/>
                <w:szCs w:val="20"/>
              </w:rPr>
              <w:t>Gabriel Ortiz de Fraga</w:t>
            </w:r>
          </w:p>
        </w:tc>
        <w:tc>
          <w:tcPr>
            <w:tcW w:w="6274" w:type="dxa"/>
            <w:gridSpan w:val="2"/>
            <w:tcBorders>
              <w:left w:val="nil"/>
            </w:tcBorders>
            <w:vAlign w:val="center"/>
          </w:tcPr>
          <w:p w:rsidR="006B2D8F" w:rsidRPr="00D83656" w:rsidRDefault="006B2D8F" w:rsidP="006337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Avaliador</w:t>
            </w:r>
            <w:r w:rsidRPr="00D83656">
              <w:rPr>
                <w:rFonts w:ascii="Arial" w:hAnsi="Arial" w:cs="Arial"/>
                <w:b/>
                <w:sz w:val="20"/>
                <w:szCs w:val="20"/>
              </w:rPr>
              <w:t>:</w:t>
            </w:r>
            <w:proofErr w:type="gramStart"/>
            <w:r w:rsidR="00463F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34E5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End"/>
            <w:r w:rsidR="00934E57">
              <w:rPr>
                <w:rFonts w:ascii="Arial" w:hAnsi="Arial" w:cs="Arial"/>
                <w:b/>
                <w:sz w:val="20"/>
                <w:szCs w:val="20"/>
              </w:rPr>
              <w:t>Ivonei</w:t>
            </w:r>
            <w:proofErr w:type="spellEnd"/>
            <w:r w:rsidR="00934E57">
              <w:rPr>
                <w:rFonts w:ascii="Arial" w:hAnsi="Arial" w:cs="Arial"/>
                <w:b/>
                <w:sz w:val="20"/>
                <w:szCs w:val="20"/>
              </w:rPr>
              <w:t xml:space="preserve"> Marques</w:t>
            </w:r>
          </w:p>
        </w:tc>
      </w:tr>
      <w:tr w:rsidR="00A36F91" w:rsidRPr="00707BD0" w:rsidTr="006D04C8">
        <w:tc>
          <w:tcPr>
            <w:tcW w:w="10598" w:type="dxa"/>
            <w:gridSpan w:val="3"/>
            <w:vAlign w:val="center"/>
          </w:tcPr>
          <w:p w:rsidR="00C7218D" w:rsidRPr="006740D4" w:rsidRDefault="00A36F91" w:rsidP="001F6CDF">
            <w:pPr>
              <w:spacing w:line="360" w:lineRule="auto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Título do Projeto:</w:t>
            </w:r>
            <w:r w:rsidR="006740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F6CDF">
              <w:rPr>
                <w:rFonts w:ascii="Arial" w:hAnsi="Arial" w:cs="Arial"/>
                <w:b/>
                <w:sz w:val="20"/>
                <w:szCs w:val="20"/>
              </w:rPr>
              <w:t xml:space="preserve">Automação Residencial utilizando </w:t>
            </w:r>
            <w:proofErr w:type="spellStart"/>
            <w:r w:rsidR="001F6CDF">
              <w:rPr>
                <w:rFonts w:ascii="Arial" w:hAnsi="Arial" w:cs="Arial"/>
                <w:b/>
                <w:sz w:val="20"/>
                <w:szCs w:val="20"/>
              </w:rPr>
              <w:t>Arduino</w:t>
            </w:r>
            <w:proofErr w:type="spellEnd"/>
            <w:r w:rsidR="001F6CDF">
              <w:rPr>
                <w:rFonts w:ascii="Arial" w:hAnsi="Arial" w:cs="Arial"/>
                <w:b/>
                <w:sz w:val="20"/>
                <w:szCs w:val="20"/>
              </w:rPr>
              <w:t xml:space="preserve"> e Java Web</w:t>
            </w:r>
          </w:p>
        </w:tc>
      </w:tr>
    </w:tbl>
    <w:p w:rsidR="00A36F91" w:rsidRDefault="00A36F91" w:rsidP="00A36F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Sobre os itens obrigatórios</w:t>
      </w:r>
      <w:r w:rsidR="00387CD2">
        <w:rPr>
          <w:rFonts w:ascii="Arial" w:hAnsi="Arial" w:cs="Arial"/>
          <w:i/>
          <w:sz w:val="20"/>
          <w:szCs w:val="20"/>
        </w:rPr>
        <w:t>: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40"/>
        <w:gridCol w:w="523"/>
        <w:gridCol w:w="7435"/>
      </w:tblGrid>
      <w:tr w:rsidR="00D83656" w:rsidTr="00C7218D">
        <w:trPr>
          <w:cnfStyle w:val="100000000000"/>
        </w:trPr>
        <w:tc>
          <w:tcPr>
            <w:cnfStyle w:val="001000000000"/>
            <w:tcW w:w="2640" w:type="dxa"/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Tópico</w:t>
            </w:r>
          </w:p>
        </w:tc>
        <w:tc>
          <w:tcPr>
            <w:tcW w:w="523" w:type="dxa"/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OK</w:t>
            </w:r>
          </w:p>
        </w:tc>
        <w:tc>
          <w:tcPr>
            <w:tcW w:w="7435" w:type="dxa"/>
          </w:tcPr>
          <w:p w:rsidR="00D83656" w:rsidRPr="004240A4" w:rsidRDefault="00C7218D" w:rsidP="00A36F91">
            <w:pPr>
              <w:pStyle w:val="PargrafodaLista"/>
              <w:spacing w:line="360" w:lineRule="auto"/>
              <w:ind w:left="0"/>
              <w:jc w:val="both"/>
              <w:cnfStyle w:val="10000000000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Problemas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Título do Projeto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934E57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X</w:t>
            </w: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  <w:tr w:rsidR="00D83656" w:rsidTr="00C7218D">
        <w:tc>
          <w:tcPr>
            <w:cnfStyle w:val="00100000000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Apresentação Geral do Projeto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245867" w:rsidRDefault="00CD24AC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Rever expressões do tipo “periféricos domésticos”.</w:t>
            </w:r>
          </w:p>
          <w:p w:rsidR="00CD24AC" w:rsidRDefault="00CD24AC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Falta referencial bibliográfico para o primeiro parágrafo.</w:t>
            </w:r>
          </w:p>
          <w:p w:rsidR="005D6969" w:rsidRPr="006740D4" w:rsidRDefault="005D6969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Explorar um pouco mais o assunto explicando o </w:t>
            </w:r>
            <w:proofErr w:type="gram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por que</w:t>
            </w:r>
            <w:proofErr w:type="gram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da escolha deste tema e qual a importância o trabalho.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Definição do Problema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85C6B" w:rsidRDefault="005D6969" w:rsidP="005D6969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No terceiro parágrafo há uma afirmação forte </w:t>
            </w:r>
            <w:proofErr w:type="gram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“...</w:t>
            </w:r>
            <w:proofErr w:type="gram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acabar com o problema de energia...” sugiro trocar por ‘minimizar’.</w:t>
            </w:r>
          </w:p>
          <w:p w:rsidR="005D6969" w:rsidRDefault="005D6969" w:rsidP="005D6969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No último parágrafo da pág. 8, o aluno faz uma afirmação </w:t>
            </w:r>
            <w:r w:rsidR="00CC4E8B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e não explora mais o assunto. Ficando a frase ‘solta’. </w:t>
            </w:r>
          </w:p>
          <w:p w:rsidR="00CC4E8B" w:rsidRPr="006740D4" w:rsidRDefault="00CC4E8B" w:rsidP="005D6969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Após existe uma tabela. Sugiro explicar melhor as aplicações encontradas, explicando também porque as características colocadas na tabela.</w:t>
            </w:r>
          </w:p>
        </w:tc>
      </w:tr>
      <w:tr w:rsidR="00D83656" w:rsidTr="00C7218D">
        <w:tc>
          <w:tcPr>
            <w:cnfStyle w:val="00100000000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Objetivos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CC4E8B" w:rsidRDefault="00CC4E8B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Penso que o objetivo geral está errado.</w:t>
            </w:r>
          </w:p>
          <w:p w:rsidR="009508A5" w:rsidRDefault="009508A5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Apenas uma sugestão:</w:t>
            </w:r>
          </w:p>
          <w:p w:rsidR="00CC4E8B" w:rsidRDefault="00CC4E8B" w:rsidP="00CC4E8B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Desenvolver um sistema Web</w:t>
            </w:r>
            <w:r w:rsidR="009508A5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utilizando </w:t>
            </w:r>
            <w:proofErr w:type="spellStart"/>
            <w:proofErr w:type="gramStart"/>
            <w:r w:rsidR="009508A5">
              <w:rPr>
                <w:rFonts w:ascii="Arial" w:hAnsi="Arial" w:cs="Arial"/>
                <w:i/>
                <w:color w:val="0070C0"/>
                <w:sz w:val="20"/>
                <w:szCs w:val="20"/>
              </w:rPr>
              <w:t>java</w:t>
            </w:r>
            <w:proofErr w:type="spellEnd"/>
            <w:proofErr w:type="gramEnd"/>
            <w:r w:rsidR="009508A5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que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, através do</w:t>
            </w:r>
            <w:r w:rsidR="009508A5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uso do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microcontrolador </w:t>
            </w:r>
            <w:proofErr w:type="spell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</w:t>
            </w:r>
            <w:r w:rsidR="009508A5">
              <w:rPr>
                <w:rFonts w:ascii="Arial" w:hAnsi="Arial" w:cs="Arial"/>
                <w:i/>
                <w:color w:val="0070C0"/>
                <w:sz w:val="20"/>
                <w:szCs w:val="20"/>
              </w:rPr>
              <w:t>proporciona o controle de itens domésticos.</w:t>
            </w:r>
          </w:p>
          <w:p w:rsidR="009508A5" w:rsidRDefault="009508A5" w:rsidP="00CC4E8B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Quanto aos </w:t>
            </w:r>
            <w:proofErr w:type="gram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objetivos específico</w:t>
            </w:r>
            <w:proofErr w:type="gram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, sugiro revê-los. Não concordo com os apresentados.</w:t>
            </w:r>
          </w:p>
          <w:p w:rsidR="009508A5" w:rsidRPr="006740D4" w:rsidRDefault="009508A5" w:rsidP="009508A5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Objetivo específicos são ações que devem ser  desenvolvidas para poder alcançar o objetivo principal.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Análise de Tecnologias/Ferramentas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85C6B" w:rsidRPr="006740D4" w:rsidRDefault="009508A5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O 3º parágrafo que fala do </w:t>
            </w:r>
            <w:proofErr w:type="spell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NetBeans</w:t>
            </w:r>
            <w:proofErr w:type="spell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está correto, mas os outros viraram apenas citações. Falta o motivo do uso destas tecnologias.</w:t>
            </w:r>
          </w:p>
        </w:tc>
      </w:tr>
      <w:tr w:rsidR="00D83656" w:rsidTr="00C7218D">
        <w:tc>
          <w:tcPr>
            <w:cnfStyle w:val="00100000000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Descrição da Solução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794820" w:rsidRDefault="00303E4B" w:rsidP="00794820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Refazer. Sugiro explicar a solução com exemplos, descrevendo as etapas de solução. </w:t>
            </w:r>
          </w:p>
          <w:p w:rsidR="00303E4B" w:rsidRPr="006B2D8F" w:rsidRDefault="00303E4B" w:rsidP="00794820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Se vincular aos problemas descritos no capítulo 2, talvez facilite.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Abordagem de Desenvolvimento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F0F94" w:rsidRDefault="007B1835" w:rsidP="00AF0F94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O aluno fala sobre o </w:t>
            </w:r>
            <w:proofErr w:type="spell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OpenUP</w:t>
            </w:r>
            <w:proofErr w:type="spell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, mas não percebo a relação com o desenvolvido até agora no sistema. Ficou “solto”.</w:t>
            </w:r>
          </w:p>
          <w:p w:rsidR="007B1835" w:rsidRPr="006740D4" w:rsidRDefault="007B1835" w:rsidP="00AF0F94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  <w:tr w:rsidR="00D83656" w:rsidTr="00C7218D">
        <w:tc>
          <w:tcPr>
            <w:cnfStyle w:val="00100000000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Arquitetura do Sistema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1F5ABA" w:rsidRDefault="007B1835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Talvez a Figura4 fique melhor explicada na descrição da solução.</w:t>
            </w:r>
          </w:p>
          <w:p w:rsidR="007B1835" w:rsidRDefault="007B1835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Modelagem funcional. Rever!</w:t>
            </w:r>
          </w:p>
          <w:p w:rsidR="007B1835" w:rsidRPr="006740D4" w:rsidRDefault="007B1835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No item 7.4 explicar melhor as figuras. Exemplo a Figura 9, “como é feita a ligação de m </w:t>
            </w:r>
            <w:proofErr w:type="spell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led</w:t>
            </w:r>
            <w:proofErr w:type="spell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no receptor infravermelho.” Porque isto é importante para o sistema? Parece apenas um exemplo de como ligar um </w:t>
            </w:r>
            <w:proofErr w:type="spell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led</w:t>
            </w:r>
            <w:proofErr w:type="spell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! Sem relação com o trabalho.</w:t>
            </w:r>
          </w:p>
        </w:tc>
      </w:tr>
      <w:tr w:rsidR="00C7218D" w:rsidTr="00C7218D">
        <w:trPr>
          <w:cnfStyle w:val="000000100000"/>
        </w:trPr>
        <w:tc>
          <w:tcPr>
            <w:cnfStyle w:val="001000000000"/>
            <w:tcW w:w="2640" w:type="dxa"/>
            <w:vAlign w:val="center"/>
          </w:tcPr>
          <w:p w:rsidR="00C7218D" w:rsidRPr="00C7218D" w:rsidRDefault="00C7218D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C7218D">
              <w:rPr>
                <w:rFonts w:ascii="Arial" w:hAnsi="Arial" w:cs="Arial"/>
                <w:b w:val="0"/>
                <w:sz w:val="16"/>
                <w:szCs w:val="16"/>
              </w:rPr>
              <w:t>Funcionamento do Sistema</w:t>
            </w:r>
          </w:p>
        </w:tc>
        <w:tc>
          <w:tcPr>
            <w:tcW w:w="523" w:type="dxa"/>
          </w:tcPr>
          <w:p w:rsidR="00C7218D" w:rsidRPr="006740D4" w:rsidRDefault="00C7218D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245867" w:rsidRPr="006B2D8F" w:rsidRDefault="007B1835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Não está de</w:t>
            </w:r>
            <w:r w:rsidR="00D93F7D">
              <w:rPr>
                <w:rFonts w:ascii="Arial" w:hAnsi="Arial" w:cs="Arial"/>
                <w:i/>
                <w:color w:val="0070C0"/>
                <w:sz w:val="20"/>
                <w:szCs w:val="20"/>
              </w:rPr>
              <w:t>scrito no texto. Não apresentou a aplicação.</w:t>
            </w:r>
          </w:p>
        </w:tc>
      </w:tr>
      <w:tr w:rsidR="00125643" w:rsidTr="000F709C">
        <w:tc>
          <w:tcPr>
            <w:cnfStyle w:val="001000000000"/>
            <w:tcW w:w="2640" w:type="dxa"/>
            <w:vAlign w:val="center"/>
          </w:tcPr>
          <w:p w:rsidR="00125643" w:rsidRPr="004240A4" w:rsidRDefault="00125643" w:rsidP="000F709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Validação - Estratégia</w:t>
            </w:r>
          </w:p>
        </w:tc>
        <w:tc>
          <w:tcPr>
            <w:tcW w:w="523" w:type="dxa"/>
          </w:tcPr>
          <w:p w:rsidR="00125643" w:rsidRPr="006740D4" w:rsidRDefault="00125643" w:rsidP="000F709C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125643" w:rsidRPr="006740D4" w:rsidRDefault="00D93F7D" w:rsidP="000F709C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Apenas aqui o aluno fala nas diretivas de </w:t>
            </w:r>
            <w:proofErr w:type="spell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Nielsn</w:t>
            </w:r>
            <w:proofErr w:type="spell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, Porque validar isto se 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lastRenderedPageBreak/>
              <w:t>usabilidade não é um objetivo?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C7218D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lastRenderedPageBreak/>
              <w:t>Cronograma (</w:t>
            </w:r>
            <w:r w:rsidR="00D83656" w:rsidRPr="004240A4">
              <w:rPr>
                <w:rFonts w:ascii="Arial" w:hAnsi="Arial" w:cs="Arial"/>
                <w:b w:val="0"/>
                <w:sz w:val="16"/>
                <w:szCs w:val="16"/>
              </w:rPr>
              <w:t>TCCII)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6740D4" w:rsidRDefault="00D93F7D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Não descreve adequadamente as etapas e o que foi feito.</w:t>
            </w:r>
          </w:p>
        </w:tc>
      </w:tr>
    </w:tbl>
    <w:p w:rsidR="00C7218D" w:rsidRDefault="00C7218D" w:rsidP="00C7218D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i/>
          <w:szCs w:val="20"/>
        </w:rPr>
      </w:pPr>
    </w:p>
    <w:p w:rsidR="00C7218D" w:rsidRPr="00267286" w:rsidRDefault="00C7218D" w:rsidP="00C7218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i/>
          <w:szCs w:val="20"/>
        </w:rPr>
      </w:pPr>
      <w:r w:rsidRPr="00267286">
        <w:rPr>
          <w:rFonts w:ascii="Arial" w:hAnsi="Arial" w:cs="Arial"/>
          <w:b/>
          <w:i/>
          <w:szCs w:val="20"/>
        </w:rPr>
        <w:t>Sobre a apresentação:</w:t>
      </w:r>
    </w:p>
    <w:tbl>
      <w:tblPr>
        <w:tblStyle w:val="Tabelacomgrade"/>
        <w:tblW w:w="10632" w:type="dxa"/>
        <w:tblInd w:w="-34" w:type="dxa"/>
        <w:tblLook w:val="04A0"/>
      </w:tblPr>
      <w:tblGrid>
        <w:gridCol w:w="5316"/>
        <w:gridCol w:w="5316"/>
      </w:tblGrid>
      <w:tr w:rsidR="00C7218D" w:rsidTr="00E11AD9">
        <w:tc>
          <w:tcPr>
            <w:tcW w:w="5316" w:type="dxa"/>
          </w:tcPr>
          <w:p w:rsidR="00C7218D" w:rsidRPr="00267286" w:rsidRDefault="00C7218D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286">
              <w:rPr>
                <w:rFonts w:ascii="Arial" w:hAnsi="Arial" w:cs="Arial"/>
                <w:b/>
                <w:bCs/>
                <w:sz w:val="20"/>
                <w:szCs w:val="20"/>
              </w:rPr>
              <w:t>Observações quanto à apresentação:</w:t>
            </w:r>
          </w:p>
        </w:tc>
        <w:tc>
          <w:tcPr>
            <w:tcW w:w="5316" w:type="dxa"/>
          </w:tcPr>
          <w:p w:rsidR="00C7218D" w:rsidRPr="00267286" w:rsidRDefault="00C7218D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286">
              <w:rPr>
                <w:rFonts w:ascii="Arial" w:hAnsi="Arial" w:cs="Arial"/>
                <w:b/>
                <w:bCs/>
                <w:sz w:val="20"/>
                <w:szCs w:val="20"/>
              </w:rPr>
              <w:t>Observações quanto aos questionamentos:</w:t>
            </w:r>
          </w:p>
        </w:tc>
      </w:tr>
      <w:tr w:rsidR="00C7218D" w:rsidTr="00E11AD9">
        <w:tc>
          <w:tcPr>
            <w:tcW w:w="5316" w:type="dxa"/>
          </w:tcPr>
          <w:p w:rsidR="00245867" w:rsidRPr="006740D4" w:rsidRDefault="00D93F7D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Não </w:t>
            </w:r>
            <w:r w:rsidR="000C0B06">
              <w:rPr>
                <w:rFonts w:ascii="Arial" w:hAnsi="Arial" w:cs="Arial"/>
                <w:i/>
                <w:color w:val="0070C0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presentou o sistema. Apresentou o </w:t>
            </w:r>
            <w:proofErr w:type="spell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funcionando.</w:t>
            </w:r>
            <w:bookmarkStart w:id="0" w:name="_GoBack"/>
            <w:bookmarkEnd w:id="0"/>
          </w:p>
        </w:tc>
        <w:tc>
          <w:tcPr>
            <w:tcW w:w="5316" w:type="dxa"/>
          </w:tcPr>
          <w:p w:rsidR="00C7218D" w:rsidRPr="006740D4" w:rsidRDefault="00D93F7D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Estava seguro quanto ao trabalho e respondeu com tranquilidade.</w:t>
            </w:r>
          </w:p>
        </w:tc>
      </w:tr>
    </w:tbl>
    <w:p w:rsidR="00C7218D" w:rsidRPr="00362B69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7218D" w:rsidRPr="00267286" w:rsidRDefault="00C7218D" w:rsidP="00C7218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i/>
          <w:szCs w:val="20"/>
        </w:rPr>
      </w:pPr>
      <w:r w:rsidRPr="00267286">
        <w:rPr>
          <w:rFonts w:ascii="Arial" w:hAnsi="Arial" w:cs="Arial"/>
          <w:b/>
          <w:i/>
          <w:szCs w:val="20"/>
        </w:rPr>
        <w:t>Parecer geral:</w:t>
      </w: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Pelo </w:t>
      </w:r>
      <w:r w:rsidR="002F4F57">
        <w:rPr>
          <w:rFonts w:ascii="Arial" w:hAnsi="Arial" w:cs="Arial"/>
          <w:sz w:val="20"/>
          <w:szCs w:val="20"/>
        </w:rPr>
        <w:t>relatório</w:t>
      </w:r>
      <w:r>
        <w:rPr>
          <w:rFonts w:ascii="Arial" w:hAnsi="Arial" w:cs="Arial"/>
          <w:sz w:val="20"/>
          <w:szCs w:val="20"/>
        </w:rPr>
        <w:t xml:space="preserve"> e apresentação, há evidências de condições de participar da Banca Final:        </w:t>
      </w: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r w:rsidR="00D46B3E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) SIM </w:t>
      </w:r>
      <w:r>
        <w:rPr>
          <w:rFonts w:ascii="Arial" w:hAnsi="Arial" w:cs="Arial"/>
          <w:sz w:val="20"/>
          <w:szCs w:val="20"/>
        </w:rPr>
        <w:tab/>
        <w:t xml:space="preserve">( </w:t>
      </w:r>
      <w:r w:rsidR="00287A1E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 ) NÃO</w:t>
      </w:r>
    </w:p>
    <w:p w:rsidR="00287A1E" w:rsidRDefault="00D93F7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Penso que faltam muitas </w:t>
      </w:r>
      <w:r w:rsidR="00E4321A">
        <w:rPr>
          <w:rFonts w:ascii="Arial" w:hAnsi="Arial" w:cs="Arial"/>
          <w:sz w:val="20"/>
          <w:szCs w:val="20"/>
        </w:rPr>
        <w:t>coisas para alterar no texto e c</w:t>
      </w:r>
      <w:r>
        <w:rPr>
          <w:rFonts w:ascii="Arial" w:hAnsi="Arial" w:cs="Arial"/>
          <w:sz w:val="20"/>
          <w:szCs w:val="20"/>
        </w:rPr>
        <w:t>omo o aluno não apresentou o sistema, sugiro continuar trabalhando, mas não ir à banca final.</w:t>
      </w: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87264" w:rsidRPr="00C7218D" w:rsidRDefault="00C87264" w:rsidP="00C7218D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sectPr w:rsidR="00C87264" w:rsidRPr="00C7218D" w:rsidSect="004240A4">
      <w:headerReference w:type="default" r:id="rId9"/>
      <w:footerReference w:type="default" r:id="rId10"/>
      <w:footnotePr>
        <w:pos w:val="beneathText"/>
      </w:footnotePr>
      <w:pgSz w:w="11905" w:h="16837"/>
      <w:pgMar w:top="720" w:right="720" w:bottom="720" w:left="720" w:header="709" w:footer="38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407" w:rsidRDefault="00141407">
      <w:r>
        <w:separator/>
      </w:r>
    </w:p>
  </w:endnote>
  <w:endnote w:type="continuationSeparator" w:id="0">
    <w:p w:rsidR="00141407" w:rsidRDefault="00141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05" w:rsidRDefault="00DC5805" w:rsidP="00771198">
    <w:pPr>
      <w:pStyle w:val="Rodap"/>
      <w:pBdr>
        <w:top w:val="single" w:sz="4" w:space="1" w:color="000000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407" w:rsidRDefault="00141407">
      <w:r>
        <w:separator/>
      </w:r>
    </w:p>
  </w:footnote>
  <w:footnote w:type="continuationSeparator" w:id="0">
    <w:p w:rsidR="00141407" w:rsidRDefault="00141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05" w:rsidRDefault="00DC5805">
    <w:pPr>
      <w:pStyle w:val="Cabealho"/>
      <w:jc w:val="right"/>
      <w:rPr>
        <w:i/>
        <w:i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2582DA8"/>
    <w:lvl w:ilvl="0">
      <w:start w:val="2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6"/>
        </w:tabs>
        <w:ind w:left="-112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i w:val="0"/>
        <w:iCs w:val="0"/>
        <w:sz w:val="28"/>
        <w:szCs w:val="2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Letter"/>
      <w:lvlText w:val="Anexo %1"/>
      <w:lvlJc w:val="left"/>
      <w:pPr>
        <w:tabs>
          <w:tab w:val="num" w:pos="1247"/>
        </w:tabs>
        <w:ind w:left="1247" w:hanging="1247"/>
      </w:pPr>
      <w:rPr>
        <w:b/>
        <w:bCs/>
        <w:i w:val="0"/>
        <w:iCs w:val="0"/>
        <w:sz w:val="28"/>
        <w:szCs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A3B1A4A"/>
    <w:multiLevelType w:val="hybridMultilevel"/>
    <w:tmpl w:val="E45C437E"/>
    <w:lvl w:ilvl="0" w:tplc="F86E59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7927C4"/>
    <w:multiLevelType w:val="hybridMultilevel"/>
    <w:tmpl w:val="6AAA840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C58161F"/>
    <w:multiLevelType w:val="hybridMultilevel"/>
    <w:tmpl w:val="A2620A2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F040971"/>
    <w:multiLevelType w:val="hybridMultilevel"/>
    <w:tmpl w:val="5ECAE5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7C0AC8"/>
    <w:multiLevelType w:val="hybridMultilevel"/>
    <w:tmpl w:val="451E0A84"/>
    <w:lvl w:ilvl="0" w:tplc="00000007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A3A87"/>
    <w:multiLevelType w:val="hybridMultilevel"/>
    <w:tmpl w:val="CDF4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55EF"/>
    <w:multiLevelType w:val="hybridMultilevel"/>
    <w:tmpl w:val="D9FC1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07045"/>
    <w:multiLevelType w:val="hybridMultilevel"/>
    <w:tmpl w:val="8F24D8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2174B6"/>
    <w:multiLevelType w:val="hybridMultilevel"/>
    <w:tmpl w:val="6554D1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D746F3"/>
    <w:multiLevelType w:val="hybridMultilevel"/>
    <w:tmpl w:val="E018A2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D6007D"/>
    <w:multiLevelType w:val="hybridMultilevel"/>
    <w:tmpl w:val="C1BA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82834"/>
    <w:multiLevelType w:val="hybridMultilevel"/>
    <w:tmpl w:val="214A8BD2"/>
    <w:lvl w:ilvl="0" w:tplc="00000007">
      <w:start w:val="1"/>
      <w:numFmt w:val="bullet"/>
      <w:lvlText w:val=""/>
      <w:lvlJc w:val="left"/>
      <w:pPr>
        <w:tabs>
          <w:tab w:val="num" w:pos="1759"/>
        </w:tabs>
        <w:ind w:left="1759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4">
    <w:nsid w:val="5AC8073A"/>
    <w:multiLevelType w:val="hybridMultilevel"/>
    <w:tmpl w:val="B31CB314"/>
    <w:lvl w:ilvl="0" w:tplc="0416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5">
    <w:nsid w:val="5D5305BC"/>
    <w:multiLevelType w:val="hybridMultilevel"/>
    <w:tmpl w:val="64FA2C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3305C"/>
    <w:multiLevelType w:val="hybridMultilevel"/>
    <w:tmpl w:val="D46A956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9C2078"/>
    <w:multiLevelType w:val="hybridMultilevel"/>
    <w:tmpl w:val="8B269F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D1E99"/>
    <w:multiLevelType w:val="hybridMultilevel"/>
    <w:tmpl w:val="7C763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EB13F0"/>
    <w:multiLevelType w:val="hybridMultilevel"/>
    <w:tmpl w:val="104A6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18"/>
  </w:num>
  <w:num w:numId="15">
    <w:abstractNumId w:val="16"/>
  </w:num>
  <w:num w:numId="16">
    <w:abstractNumId w:val="23"/>
  </w:num>
  <w:num w:numId="17">
    <w:abstractNumId w:val="17"/>
  </w:num>
  <w:num w:numId="18">
    <w:abstractNumId w:val="19"/>
  </w:num>
  <w:num w:numId="19">
    <w:abstractNumId w:val="20"/>
  </w:num>
  <w:num w:numId="20">
    <w:abstractNumId w:val="14"/>
  </w:num>
  <w:num w:numId="21">
    <w:abstractNumId w:val="29"/>
  </w:num>
  <w:num w:numId="22">
    <w:abstractNumId w:val="15"/>
  </w:num>
  <w:num w:numId="23">
    <w:abstractNumId w:val="21"/>
  </w:num>
  <w:num w:numId="24">
    <w:abstractNumId w:val="26"/>
  </w:num>
  <w:num w:numId="25">
    <w:abstractNumId w:val="28"/>
  </w:num>
  <w:num w:numId="26">
    <w:abstractNumId w:val="27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8F26B3"/>
    <w:rsid w:val="0000679B"/>
    <w:rsid w:val="00007006"/>
    <w:rsid w:val="000110DA"/>
    <w:rsid w:val="000173B7"/>
    <w:rsid w:val="0002143F"/>
    <w:rsid w:val="0002564C"/>
    <w:rsid w:val="000364DB"/>
    <w:rsid w:val="00044872"/>
    <w:rsid w:val="000734F8"/>
    <w:rsid w:val="00085EF2"/>
    <w:rsid w:val="00087A93"/>
    <w:rsid w:val="000B37F4"/>
    <w:rsid w:val="000B4C0A"/>
    <w:rsid w:val="000B5A2A"/>
    <w:rsid w:val="000C0B06"/>
    <w:rsid w:val="000C28D6"/>
    <w:rsid w:val="000C5523"/>
    <w:rsid w:val="000C6FA6"/>
    <w:rsid w:val="000C7969"/>
    <w:rsid w:val="000D3E2A"/>
    <w:rsid w:val="000D4DF5"/>
    <w:rsid w:val="000E360B"/>
    <w:rsid w:val="000E6712"/>
    <w:rsid w:val="000F0BB1"/>
    <w:rsid w:val="00105FF6"/>
    <w:rsid w:val="0011181B"/>
    <w:rsid w:val="001130DB"/>
    <w:rsid w:val="00116BAD"/>
    <w:rsid w:val="00117290"/>
    <w:rsid w:val="00125643"/>
    <w:rsid w:val="00125F99"/>
    <w:rsid w:val="00127260"/>
    <w:rsid w:val="00132CDA"/>
    <w:rsid w:val="00137B4A"/>
    <w:rsid w:val="00141407"/>
    <w:rsid w:val="0014142A"/>
    <w:rsid w:val="001443EC"/>
    <w:rsid w:val="00144568"/>
    <w:rsid w:val="001452D5"/>
    <w:rsid w:val="001458AD"/>
    <w:rsid w:val="001503B6"/>
    <w:rsid w:val="00152267"/>
    <w:rsid w:val="001547F7"/>
    <w:rsid w:val="00160099"/>
    <w:rsid w:val="001609F2"/>
    <w:rsid w:val="00175CAA"/>
    <w:rsid w:val="001776D6"/>
    <w:rsid w:val="00185898"/>
    <w:rsid w:val="00192F10"/>
    <w:rsid w:val="001A12AB"/>
    <w:rsid w:val="001C3853"/>
    <w:rsid w:val="001E229E"/>
    <w:rsid w:val="001E49BC"/>
    <w:rsid w:val="001E7BFB"/>
    <w:rsid w:val="001F3148"/>
    <w:rsid w:val="001F5ABA"/>
    <w:rsid w:val="001F6CDF"/>
    <w:rsid w:val="002036B2"/>
    <w:rsid w:val="002117CC"/>
    <w:rsid w:val="00212E69"/>
    <w:rsid w:val="00230DAC"/>
    <w:rsid w:val="0023394A"/>
    <w:rsid w:val="002418A3"/>
    <w:rsid w:val="00245867"/>
    <w:rsid w:val="002459EE"/>
    <w:rsid w:val="00254161"/>
    <w:rsid w:val="00254CF9"/>
    <w:rsid w:val="00254D6E"/>
    <w:rsid w:val="00263A66"/>
    <w:rsid w:val="002663E0"/>
    <w:rsid w:val="00281671"/>
    <w:rsid w:val="00284034"/>
    <w:rsid w:val="00287A1E"/>
    <w:rsid w:val="00296E82"/>
    <w:rsid w:val="00297FEF"/>
    <w:rsid w:val="002A2D39"/>
    <w:rsid w:val="002B145F"/>
    <w:rsid w:val="002B1AF6"/>
    <w:rsid w:val="002C51B9"/>
    <w:rsid w:val="002C67D8"/>
    <w:rsid w:val="002C74B6"/>
    <w:rsid w:val="002C7F15"/>
    <w:rsid w:val="002F018F"/>
    <w:rsid w:val="002F0E9B"/>
    <w:rsid w:val="002F19B8"/>
    <w:rsid w:val="002F4F57"/>
    <w:rsid w:val="002F760D"/>
    <w:rsid w:val="00302B9C"/>
    <w:rsid w:val="003035E3"/>
    <w:rsid w:val="003039E0"/>
    <w:rsid w:val="00303E4B"/>
    <w:rsid w:val="00305368"/>
    <w:rsid w:val="00326509"/>
    <w:rsid w:val="003275B2"/>
    <w:rsid w:val="00344080"/>
    <w:rsid w:val="00363B69"/>
    <w:rsid w:val="00366418"/>
    <w:rsid w:val="00375221"/>
    <w:rsid w:val="00380240"/>
    <w:rsid w:val="00385DF0"/>
    <w:rsid w:val="00387CD2"/>
    <w:rsid w:val="003906F9"/>
    <w:rsid w:val="0039616F"/>
    <w:rsid w:val="0039660C"/>
    <w:rsid w:val="003A20FE"/>
    <w:rsid w:val="003A24B2"/>
    <w:rsid w:val="003A37AC"/>
    <w:rsid w:val="003A6D09"/>
    <w:rsid w:val="003B0C99"/>
    <w:rsid w:val="003B2980"/>
    <w:rsid w:val="003B4F19"/>
    <w:rsid w:val="003C1464"/>
    <w:rsid w:val="003C216B"/>
    <w:rsid w:val="003C27E6"/>
    <w:rsid w:val="003D0195"/>
    <w:rsid w:val="003D0CF1"/>
    <w:rsid w:val="003D2305"/>
    <w:rsid w:val="003E18B7"/>
    <w:rsid w:val="003E3037"/>
    <w:rsid w:val="003E494B"/>
    <w:rsid w:val="003F4E51"/>
    <w:rsid w:val="00405F50"/>
    <w:rsid w:val="00407991"/>
    <w:rsid w:val="0041487C"/>
    <w:rsid w:val="00420673"/>
    <w:rsid w:val="00420C92"/>
    <w:rsid w:val="004240A4"/>
    <w:rsid w:val="00431ACA"/>
    <w:rsid w:val="00432140"/>
    <w:rsid w:val="004551E1"/>
    <w:rsid w:val="00455C5C"/>
    <w:rsid w:val="00463F10"/>
    <w:rsid w:val="0046748C"/>
    <w:rsid w:val="004678C1"/>
    <w:rsid w:val="004728B1"/>
    <w:rsid w:val="00482DAC"/>
    <w:rsid w:val="00482E19"/>
    <w:rsid w:val="00486606"/>
    <w:rsid w:val="004966AE"/>
    <w:rsid w:val="00497BCC"/>
    <w:rsid w:val="004A0730"/>
    <w:rsid w:val="004A656D"/>
    <w:rsid w:val="004B0B30"/>
    <w:rsid w:val="004F4FA6"/>
    <w:rsid w:val="00517A14"/>
    <w:rsid w:val="00531671"/>
    <w:rsid w:val="005347C0"/>
    <w:rsid w:val="00534A33"/>
    <w:rsid w:val="005458DC"/>
    <w:rsid w:val="005474A4"/>
    <w:rsid w:val="00552854"/>
    <w:rsid w:val="00562937"/>
    <w:rsid w:val="0057011F"/>
    <w:rsid w:val="0057310C"/>
    <w:rsid w:val="005735B3"/>
    <w:rsid w:val="0057401C"/>
    <w:rsid w:val="00581826"/>
    <w:rsid w:val="00585C63"/>
    <w:rsid w:val="00592D97"/>
    <w:rsid w:val="00597847"/>
    <w:rsid w:val="005A233A"/>
    <w:rsid w:val="005A39AE"/>
    <w:rsid w:val="005B33BE"/>
    <w:rsid w:val="005B6760"/>
    <w:rsid w:val="005B7DBD"/>
    <w:rsid w:val="005C7F3E"/>
    <w:rsid w:val="005D1E95"/>
    <w:rsid w:val="005D3AFB"/>
    <w:rsid w:val="005D46C8"/>
    <w:rsid w:val="005D6969"/>
    <w:rsid w:val="005F0130"/>
    <w:rsid w:val="005F0341"/>
    <w:rsid w:val="005F3374"/>
    <w:rsid w:val="00600AA3"/>
    <w:rsid w:val="006027B1"/>
    <w:rsid w:val="00611639"/>
    <w:rsid w:val="00615B4A"/>
    <w:rsid w:val="00627F0F"/>
    <w:rsid w:val="0063372F"/>
    <w:rsid w:val="0063586C"/>
    <w:rsid w:val="00642942"/>
    <w:rsid w:val="00642FFB"/>
    <w:rsid w:val="0064551B"/>
    <w:rsid w:val="00650AB1"/>
    <w:rsid w:val="0065297B"/>
    <w:rsid w:val="00664A9F"/>
    <w:rsid w:val="0067068F"/>
    <w:rsid w:val="006740D4"/>
    <w:rsid w:val="006760CC"/>
    <w:rsid w:val="0068595C"/>
    <w:rsid w:val="006948B3"/>
    <w:rsid w:val="00694E80"/>
    <w:rsid w:val="006955EC"/>
    <w:rsid w:val="006965EF"/>
    <w:rsid w:val="006A51FB"/>
    <w:rsid w:val="006A726F"/>
    <w:rsid w:val="006B0E69"/>
    <w:rsid w:val="006B1439"/>
    <w:rsid w:val="006B2D8F"/>
    <w:rsid w:val="006B4354"/>
    <w:rsid w:val="006B5D89"/>
    <w:rsid w:val="006B6263"/>
    <w:rsid w:val="006C29C8"/>
    <w:rsid w:val="006C63C3"/>
    <w:rsid w:val="006C7824"/>
    <w:rsid w:val="006D04C8"/>
    <w:rsid w:val="006D3CF2"/>
    <w:rsid w:val="006E3B5C"/>
    <w:rsid w:val="006F600C"/>
    <w:rsid w:val="00700316"/>
    <w:rsid w:val="00707BD0"/>
    <w:rsid w:val="0072567B"/>
    <w:rsid w:val="00734CD5"/>
    <w:rsid w:val="00743F6A"/>
    <w:rsid w:val="00744954"/>
    <w:rsid w:val="00747640"/>
    <w:rsid w:val="00752627"/>
    <w:rsid w:val="00760A99"/>
    <w:rsid w:val="00771198"/>
    <w:rsid w:val="007739E6"/>
    <w:rsid w:val="0077416D"/>
    <w:rsid w:val="007923E5"/>
    <w:rsid w:val="007925B8"/>
    <w:rsid w:val="00794820"/>
    <w:rsid w:val="00794E29"/>
    <w:rsid w:val="0079685E"/>
    <w:rsid w:val="007B1835"/>
    <w:rsid w:val="007B504D"/>
    <w:rsid w:val="007C3355"/>
    <w:rsid w:val="007E4FF4"/>
    <w:rsid w:val="00801988"/>
    <w:rsid w:val="00807122"/>
    <w:rsid w:val="008076D1"/>
    <w:rsid w:val="0080787D"/>
    <w:rsid w:val="00810026"/>
    <w:rsid w:val="008136E4"/>
    <w:rsid w:val="0081572E"/>
    <w:rsid w:val="008200F2"/>
    <w:rsid w:val="00821D69"/>
    <w:rsid w:val="0083560E"/>
    <w:rsid w:val="00835A9D"/>
    <w:rsid w:val="00837881"/>
    <w:rsid w:val="00845C9E"/>
    <w:rsid w:val="008461A1"/>
    <w:rsid w:val="00847196"/>
    <w:rsid w:val="0085421E"/>
    <w:rsid w:val="008577A6"/>
    <w:rsid w:val="008622ED"/>
    <w:rsid w:val="008623F3"/>
    <w:rsid w:val="0087307F"/>
    <w:rsid w:val="00883828"/>
    <w:rsid w:val="00886C9A"/>
    <w:rsid w:val="00892A57"/>
    <w:rsid w:val="00892F02"/>
    <w:rsid w:val="0089551D"/>
    <w:rsid w:val="008A2DD4"/>
    <w:rsid w:val="008A3896"/>
    <w:rsid w:val="008A3BF9"/>
    <w:rsid w:val="008A53A6"/>
    <w:rsid w:val="008C647E"/>
    <w:rsid w:val="008C7656"/>
    <w:rsid w:val="008D0AB4"/>
    <w:rsid w:val="008D5C2B"/>
    <w:rsid w:val="008E2C1A"/>
    <w:rsid w:val="008F26B3"/>
    <w:rsid w:val="008F3DE9"/>
    <w:rsid w:val="008F4762"/>
    <w:rsid w:val="00906454"/>
    <w:rsid w:val="00911552"/>
    <w:rsid w:val="0092102C"/>
    <w:rsid w:val="00924C86"/>
    <w:rsid w:val="00925CE7"/>
    <w:rsid w:val="00927509"/>
    <w:rsid w:val="00934E57"/>
    <w:rsid w:val="00940648"/>
    <w:rsid w:val="009448E7"/>
    <w:rsid w:val="00945016"/>
    <w:rsid w:val="009508A5"/>
    <w:rsid w:val="0096493A"/>
    <w:rsid w:val="0097286A"/>
    <w:rsid w:val="0097382D"/>
    <w:rsid w:val="00985881"/>
    <w:rsid w:val="00992BC3"/>
    <w:rsid w:val="009A01A3"/>
    <w:rsid w:val="009A2326"/>
    <w:rsid w:val="009A308E"/>
    <w:rsid w:val="009A5959"/>
    <w:rsid w:val="009A7777"/>
    <w:rsid w:val="009B33B3"/>
    <w:rsid w:val="009B722D"/>
    <w:rsid w:val="009C4901"/>
    <w:rsid w:val="009E1CE4"/>
    <w:rsid w:val="009E2FB8"/>
    <w:rsid w:val="009F5173"/>
    <w:rsid w:val="009F5E3C"/>
    <w:rsid w:val="00A0297C"/>
    <w:rsid w:val="00A03574"/>
    <w:rsid w:val="00A12347"/>
    <w:rsid w:val="00A138F0"/>
    <w:rsid w:val="00A236F8"/>
    <w:rsid w:val="00A25B0B"/>
    <w:rsid w:val="00A30D05"/>
    <w:rsid w:val="00A30D14"/>
    <w:rsid w:val="00A36F91"/>
    <w:rsid w:val="00A377D6"/>
    <w:rsid w:val="00A405E3"/>
    <w:rsid w:val="00A52B99"/>
    <w:rsid w:val="00A5718E"/>
    <w:rsid w:val="00A57715"/>
    <w:rsid w:val="00A63B92"/>
    <w:rsid w:val="00A63EE4"/>
    <w:rsid w:val="00A75E8C"/>
    <w:rsid w:val="00A8129C"/>
    <w:rsid w:val="00AA1ABE"/>
    <w:rsid w:val="00AA3BA4"/>
    <w:rsid w:val="00AA3FB9"/>
    <w:rsid w:val="00AB188A"/>
    <w:rsid w:val="00AB38AE"/>
    <w:rsid w:val="00AB5971"/>
    <w:rsid w:val="00AB6F51"/>
    <w:rsid w:val="00AB6F92"/>
    <w:rsid w:val="00AB75A1"/>
    <w:rsid w:val="00AC5F3B"/>
    <w:rsid w:val="00AC7C83"/>
    <w:rsid w:val="00AD5C7C"/>
    <w:rsid w:val="00AD7F11"/>
    <w:rsid w:val="00AE15B7"/>
    <w:rsid w:val="00AE2445"/>
    <w:rsid w:val="00AE2CBD"/>
    <w:rsid w:val="00AE463C"/>
    <w:rsid w:val="00AE7A34"/>
    <w:rsid w:val="00AF0798"/>
    <w:rsid w:val="00AF0F94"/>
    <w:rsid w:val="00B25480"/>
    <w:rsid w:val="00B30683"/>
    <w:rsid w:val="00B33AC8"/>
    <w:rsid w:val="00B46D6F"/>
    <w:rsid w:val="00B515B9"/>
    <w:rsid w:val="00B60674"/>
    <w:rsid w:val="00B631E9"/>
    <w:rsid w:val="00B65A8B"/>
    <w:rsid w:val="00B66D2E"/>
    <w:rsid w:val="00B74B25"/>
    <w:rsid w:val="00B77945"/>
    <w:rsid w:val="00B852C2"/>
    <w:rsid w:val="00B8534C"/>
    <w:rsid w:val="00B86A91"/>
    <w:rsid w:val="00B86E63"/>
    <w:rsid w:val="00B91314"/>
    <w:rsid w:val="00B9205C"/>
    <w:rsid w:val="00B93767"/>
    <w:rsid w:val="00B95973"/>
    <w:rsid w:val="00BA08D9"/>
    <w:rsid w:val="00BA235A"/>
    <w:rsid w:val="00BC2AEC"/>
    <w:rsid w:val="00BC49E9"/>
    <w:rsid w:val="00BC4A6D"/>
    <w:rsid w:val="00BC4C39"/>
    <w:rsid w:val="00BE1704"/>
    <w:rsid w:val="00BE6F9E"/>
    <w:rsid w:val="00BF5C02"/>
    <w:rsid w:val="00C04C6A"/>
    <w:rsid w:val="00C06136"/>
    <w:rsid w:val="00C100BE"/>
    <w:rsid w:val="00C15C18"/>
    <w:rsid w:val="00C176DB"/>
    <w:rsid w:val="00C25C19"/>
    <w:rsid w:val="00C301E2"/>
    <w:rsid w:val="00C31127"/>
    <w:rsid w:val="00C331D3"/>
    <w:rsid w:val="00C336DA"/>
    <w:rsid w:val="00C360DD"/>
    <w:rsid w:val="00C366BA"/>
    <w:rsid w:val="00C501E4"/>
    <w:rsid w:val="00C51114"/>
    <w:rsid w:val="00C51878"/>
    <w:rsid w:val="00C60226"/>
    <w:rsid w:val="00C7218D"/>
    <w:rsid w:val="00C768DD"/>
    <w:rsid w:val="00C81A1A"/>
    <w:rsid w:val="00C843E2"/>
    <w:rsid w:val="00C85C6B"/>
    <w:rsid w:val="00C87264"/>
    <w:rsid w:val="00C879F7"/>
    <w:rsid w:val="00C9275D"/>
    <w:rsid w:val="00CA5809"/>
    <w:rsid w:val="00CB2819"/>
    <w:rsid w:val="00CB3A8C"/>
    <w:rsid w:val="00CC01E8"/>
    <w:rsid w:val="00CC3486"/>
    <w:rsid w:val="00CC4E8B"/>
    <w:rsid w:val="00CD2283"/>
    <w:rsid w:val="00CD24AC"/>
    <w:rsid w:val="00CD259F"/>
    <w:rsid w:val="00CE0B1D"/>
    <w:rsid w:val="00CF0FBF"/>
    <w:rsid w:val="00D14268"/>
    <w:rsid w:val="00D35981"/>
    <w:rsid w:val="00D37A78"/>
    <w:rsid w:val="00D45DA9"/>
    <w:rsid w:val="00D46B3E"/>
    <w:rsid w:val="00D51C1F"/>
    <w:rsid w:val="00D523E0"/>
    <w:rsid w:val="00D57469"/>
    <w:rsid w:val="00D60FE3"/>
    <w:rsid w:val="00D614C7"/>
    <w:rsid w:val="00D62B5C"/>
    <w:rsid w:val="00D65698"/>
    <w:rsid w:val="00D7239F"/>
    <w:rsid w:val="00D73B6A"/>
    <w:rsid w:val="00D74C70"/>
    <w:rsid w:val="00D763E2"/>
    <w:rsid w:val="00D77BCF"/>
    <w:rsid w:val="00D83656"/>
    <w:rsid w:val="00D845C4"/>
    <w:rsid w:val="00D9126E"/>
    <w:rsid w:val="00D912C6"/>
    <w:rsid w:val="00D92289"/>
    <w:rsid w:val="00D928F9"/>
    <w:rsid w:val="00D93F7D"/>
    <w:rsid w:val="00DA12C4"/>
    <w:rsid w:val="00DA25B5"/>
    <w:rsid w:val="00DA567B"/>
    <w:rsid w:val="00DA706D"/>
    <w:rsid w:val="00DB025F"/>
    <w:rsid w:val="00DC55C4"/>
    <w:rsid w:val="00DC5805"/>
    <w:rsid w:val="00DD4D31"/>
    <w:rsid w:val="00DE11F6"/>
    <w:rsid w:val="00DE487F"/>
    <w:rsid w:val="00DE54C5"/>
    <w:rsid w:val="00E06285"/>
    <w:rsid w:val="00E106A0"/>
    <w:rsid w:val="00E4321A"/>
    <w:rsid w:val="00E556F4"/>
    <w:rsid w:val="00E73E67"/>
    <w:rsid w:val="00E759DD"/>
    <w:rsid w:val="00E832C0"/>
    <w:rsid w:val="00E83DB8"/>
    <w:rsid w:val="00E86C12"/>
    <w:rsid w:val="00E87B9C"/>
    <w:rsid w:val="00E913F4"/>
    <w:rsid w:val="00EA2BF2"/>
    <w:rsid w:val="00EB632E"/>
    <w:rsid w:val="00EC3DC8"/>
    <w:rsid w:val="00EC6929"/>
    <w:rsid w:val="00ED3AFC"/>
    <w:rsid w:val="00EE0EFA"/>
    <w:rsid w:val="00EE3497"/>
    <w:rsid w:val="00EE4796"/>
    <w:rsid w:val="00EE65F1"/>
    <w:rsid w:val="00EF4D21"/>
    <w:rsid w:val="00EF5752"/>
    <w:rsid w:val="00EF5EBC"/>
    <w:rsid w:val="00F057DC"/>
    <w:rsid w:val="00F103D9"/>
    <w:rsid w:val="00F1242E"/>
    <w:rsid w:val="00F179DB"/>
    <w:rsid w:val="00F23FCE"/>
    <w:rsid w:val="00F44593"/>
    <w:rsid w:val="00F47670"/>
    <w:rsid w:val="00F47F7F"/>
    <w:rsid w:val="00F52F1A"/>
    <w:rsid w:val="00F53BC9"/>
    <w:rsid w:val="00F57CFC"/>
    <w:rsid w:val="00F60B7C"/>
    <w:rsid w:val="00F612EA"/>
    <w:rsid w:val="00F61621"/>
    <w:rsid w:val="00F6280B"/>
    <w:rsid w:val="00F66EBF"/>
    <w:rsid w:val="00F718EC"/>
    <w:rsid w:val="00F76582"/>
    <w:rsid w:val="00F91A8C"/>
    <w:rsid w:val="00F91A8D"/>
    <w:rsid w:val="00F91D81"/>
    <w:rsid w:val="00F9596B"/>
    <w:rsid w:val="00F97867"/>
    <w:rsid w:val="00FA3391"/>
    <w:rsid w:val="00FA7917"/>
    <w:rsid w:val="00FB0B83"/>
    <w:rsid w:val="00FB1559"/>
    <w:rsid w:val="00FB3AC1"/>
    <w:rsid w:val="00FB7653"/>
    <w:rsid w:val="00FB7BEA"/>
    <w:rsid w:val="00FD08A4"/>
    <w:rsid w:val="00FD098F"/>
    <w:rsid w:val="00FD2642"/>
    <w:rsid w:val="00FE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ListaClara">
    <w:name w:val="Light List"/>
    <w:basedOn w:val="Tabelanormal"/>
    <w:uiPriority w:val="61"/>
    <w:rsid w:val="00C721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ListaClara">
    <w:name w:val="Light List"/>
    <w:basedOn w:val="Tabelanormal"/>
    <w:uiPriority w:val="61"/>
    <w:rsid w:val="00C721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90446-5F82-4B9C-BA96-9BD4B626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SUPERIOR DE TECNOLOGIA EM SISTEMAS DE INFORMAÇÃO:</vt:lpstr>
    </vt:vector>
  </TitlesOfParts>
  <Company>Microsoft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SUPERIOR DE TECNOLOGIA EM SISTEMAS DE INFORMAÇÃO:</dc:title>
  <dc:creator>Imagem</dc:creator>
  <cp:lastModifiedBy>sirlei</cp:lastModifiedBy>
  <cp:revision>7</cp:revision>
  <cp:lastPrinted>2010-08-09T00:07:00Z</cp:lastPrinted>
  <dcterms:created xsi:type="dcterms:W3CDTF">2014-10-01T14:40:00Z</dcterms:created>
  <dcterms:modified xsi:type="dcterms:W3CDTF">2014-10-03T20:02:00Z</dcterms:modified>
</cp:coreProperties>
</file>