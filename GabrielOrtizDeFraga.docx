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24"/>
        <w:gridCol w:w="2163"/>
        <w:gridCol w:w="4111"/>
      </w:tblGrid>
      <w:tr w:rsidR="00D845C4" w:rsidRPr="00CC01E8" w:rsidTr="006D04C8">
        <w:trPr>
          <w:trHeight w:val="688"/>
        </w:trPr>
        <w:tc>
          <w:tcPr>
            <w:tcW w:w="648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D845C4" w:rsidRPr="00D83656" w:rsidRDefault="00650AB1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Faculdade </w:t>
            </w:r>
            <w:proofErr w:type="spellStart"/>
            <w:proofErr w:type="gramStart"/>
            <w:r w:rsidR="00D46B3E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AB188A">
              <w:rPr>
                <w:rFonts w:ascii="Arial" w:hAnsi="Arial" w:cs="Arial"/>
                <w:b/>
                <w:bCs/>
                <w:sz w:val="20"/>
                <w:szCs w:val="20"/>
              </w:rPr>
              <w:t>enac</w:t>
            </w:r>
            <w:proofErr w:type="spellEnd"/>
            <w:proofErr w:type="gramEnd"/>
            <w:r w:rsidR="00387C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Porto Alegre</w:t>
            </w:r>
            <w:r w:rsidR="00D845C4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D845C4" w:rsidRPr="00D83656" w:rsidRDefault="00D845C4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Curso de Tecnologia em Análise e Desenvolvimento de Sistemas</w:t>
            </w:r>
          </w:p>
        </w:tc>
        <w:tc>
          <w:tcPr>
            <w:tcW w:w="4111" w:type="dxa"/>
            <w:tcBorders>
              <w:left w:val="nil"/>
              <w:bottom w:val="single" w:sz="4" w:space="0" w:color="auto"/>
            </w:tcBorders>
            <w:vAlign w:val="center"/>
          </w:tcPr>
          <w:p w:rsidR="00D845C4" w:rsidRPr="00CC01E8" w:rsidRDefault="00387CD2" w:rsidP="00D836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87CD2">
              <w:rPr>
                <w:noProof/>
                <w:lang w:eastAsia="pt-BR"/>
              </w:rPr>
              <w:drawing>
                <wp:inline distT="0" distB="0" distL="0" distR="0">
                  <wp:extent cx="2194891" cy="509632"/>
                  <wp:effectExtent l="19050" t="0" r="0" b="0"/>
                  <wp:docPr id="2" name="Imagem 1" descr="lo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07" cy="51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845C4" w:rsidRPr="00F76582" w:rsidTr="006D04C8">
        <w:trPr>
          <w:trHeight w:val="490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vAlign w:val="center"/>
          </w:tcPr>
          <w:p w:rsidR="00D845C4" w:rsidRPr="00D83656" w:rsidRDefault="005474A4" w:rsidP="0077416D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D83656">
              <w:rPr>
                <w:rFonts w:ascii="Arial" w:hAnsi="Arial" w:cs="Arial"/>
                <w:b/>
                <w:i/>
              </w:rPr>
              <w:t>PARECER</w:t>
            </w:r>
            <w:r w:rsidR="00D845C4" w:rsidRPr="00D83656">
              <w:rPr>
                <w:rFonts w:ascii="Arial" w:hAnsi="Arial" w:cs="Arial"/>
                <w:b/>
                <w:i/>
              </w:rPr>
              <w:t xml:space="preserve"> DO </w:t>
            </w:r>
            <w:r w:rsidR="0077416D">
              <w:rPr>
                <w:rFonts w:ascii="Arial" w:hAnsi="Arial" w:cs="Arial"/>
                <w:b/>
                <w:i/>
              </w:rPr>
              <w:t>SEMINÁRIO DE ANDAMENTO</w:t>
            </w:r>
          </w:p>
        </w:tc>
      </w:tr>
      <w:tr w:rsidR="006B2D8F" w:rsidRPr="00F76582" w:rsidTr="006D04C8">
        <w:tc>
          <w:tcPr>
            <w:tcW w:w="4324" w:type="dxa"/>
            <w:vAlign w:val="center"/>
          </w:tcPr>
          <w:p w:rsidR="006B2D8F" w:rsidRPr="00D83656" w:rsidRDefault="006B2D8F" w:rsidP="006337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Aluno:</w:t>
            </w:r>
            <w:r w:rsidR="00EC3D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C6E11">
              <w:rPr>
                <w:rFonts w:ascii="Arial" w:hAnsi="Arial" w:cs="Arial"/>
                <w:b/>
                <w:sz w:val="20"/>
                <w:szCs w:val="20"/>
              </w:rPr>
              <w:t>Gabriel Ortiz de Fraga</w:t>
            </w:r>
          </w:p>
        </w:tc>
        <w:tc>
          <w:tcPr>
            <w:tcW w:w="6274" w:type="dxa"/>
            <w:gridSpan w:val="2"/>
            <w:tcBorders>
              <w:left w:val="nil"/>
            </w:tcBorders>
            <w:vAlign w:val="center"/>
          </w:tcPr>
          <w:p w:rsidR="006B2D8F" w:rsidRPr="00D83656" w:rsidRDefault="006B2D8F" w:rsidP="006337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Avaliador</w:t>
            </w:r>
            <w:r w:rsidRPr="00D836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63F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C6E11">
              <w:rPr>
                <w:rFonts w:ascii="Arial" w:hAnsi="Arial" w:cs="Arial"/>
                <w:b/>
                <w:sz w:val="20"/>
                <w:szCs w:val="20"/>
              </w:rPr>
              <w:t xml:space="preserve">Sirlei Inês </w:t>
            </w:r>
            <w:proofErr w:type="spellStart"/>
            <w:r w:rsidR="00AC6E11">
              <w:rPr>
                <w:rFonts w:ascii="Arial" w:hAnsi="Arial" w:cs="Arial"/>
                <w:b/>
                <w:sz w:val="20"/>
                <w:szCs w:val="20"/>
              </w:rPr>
              <w:t>Sulzbach</w:t>
            </w:r>
            <w:proofErr w:type="spellEnd"/>
            <w:r w:rsidR="00AC6E1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AC6E11">
              <w:rPr>
                <w:rFonts w:ascii="Arial" w:hAnsi="Arial" w:cs="Arial"/>
                <w:b/>
                <w:sz w:val="20"/>
                <w:szCs w:val="20"/>
              </w:rPr>
              <w:t>Isaia</w:t>
            </w:r>
            <w:proofErr w:type="spellEnd"/>
          </w:p>
        </w:tc>
      </w:tr>
      <w:tr w:rsidR="00A36F91" w:rsidRPr="00707BD0" w:rsidTr="006D04C8">
        <w:tc>
          <w:tcPr>
            <w:tcW w:w="10598" w:type="dxa"/>
            <w:gridSpan w:val="3"/>
            <w:vAlign w:val="center"/>
          </w:tcPr>
          <w:p w:rsidR="00C7218D" w:rsidRPr="006740D4" w:rsidRDefault="00A36F91" w:rsidP="0063372F">
            <w:pPr>
              <w:spacing w:line="360" w:lineRule="auto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Título do Projeto:</w:t>
            </w:r>
            <w:r w:rsidR="006740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44B66">
              <w:rPr>
                <w:rFonts w:ascii="Arial" w:hAnsi="Arial" w:cs="Arial"/>
                <w:b/>
                <w:sz w:val="20"/>
                <w:szCs w:val="20"/>
              </w:rPr>
              <w:t>Automação industrial u</w:t>
            </w:r>
            <w:r w:rsidR="00AC6E11">
              <w:rPr>
                <w:rFonts w:ascii="Arial" w:hAnsi="Arial" w:cs="Arial"/>
                <w:b/>
                <w:sz w:val="20"/>
                <w:szCs w:val="20"/>
              </w:rPr>
              <w:t xml:space="preserve">tilizando </w:t>
            </w:r>
            <w:proofErr w:type="spellStart"/>
            <w:r w:rsidR="00AC6E11">
              <w:rPr>
                <w:rFonts w:ascii="Arial" w:hAnsi="Arial" w:cs="Arial"/>
                <w:b/>
                <w:sz w:val="20"/>
                <w:szCs w:val="20"/>
              </w:rPr>
              <w:t>Arduino</w:t>
            </w:r>
            <w:proofErr w:type="spellEnd"/>
            <w:r w:rsidR="00AC6E11">
              <w:rPr>
                <w:rFonts w:ascii="Arial" w:hAnsi="Arial" w:cs="Arial"/>
                <w:b/>
                <w:sz w:val="20"/>
                <w:szCs w:val="20"/>
              </w:rPr>
              <w:t xml:space="preserve"> e Java Web</w:t>
            </w:r>
          </w:p>
        </w:tc>
      </w:tr>
    </w:tbl>
    <w:p w:rsidR="00A36F91" w:rsidRDefault="00A36F91" w:rsidP="00A36F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Sobre os itens obrigatórios</w:t>
      </w:r>
      <w:r w:rsidR="00387CD2">
        <w:rPr>
          <w:rFonts w:ascii="Arial" w:hAnsi="Arial" w:cs="Arial"/>
          <w:i/>
          <w:sz w:val="20"/>
          <w:szCs w:val="20"/>
        </w:rPr>
        <w:t>: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40"/>
        <w:gridCol w:w="523"/>
        <w:gridCol w:w="7435"/>
      </w:tblGrid>
      <w:tr w:rsidR="00D83656" w:rsidTr="00C7218D">
        <w:trPr>
          <w:cnfStyle w:val="100000000000"/>
        </w:trPr>
        <w:tc>
          <w:tcPr>
            <w:cnfStyle w:val="001000000000"/>
            <w:tcW w:w="2640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Tópico</w:t>
            </w:r>
          </w:p>
        </w:tc>
        <w:tc>
          <w:tcPr>
            <w:tcW w:w="523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OK</w:t>
            </w:r>
          </w:p>
        </w:tc>
        <w:tc>
          <w:tcPr>
            <w:tcW w:w="7435" w:type="dxa"/>
          </w:tcPr>
          <w:p w:rsidR="00D83656" w:rsidRPr="004240A4" w:rsidRDefault="00C7218D" w:rsidP="00A36F91">
            <w:pPr>
              <w:pStyle w:val="PargrafodaLista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Problemas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Título do Projeto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6740D4" w:rsidRDefault="00AC6E11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Incorporar o aspecto da segurança.</w:t>
            </w: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Apresentação Geral do Projeto</w:t>
            </w:r>
          </w:p>
        </w:tc>
        <w:tc>
          <w:tcPr>
            <w:tcW w:w="523" w:type="dxa"/>
          </w:tcPr>
          <w:p w:rsidR="00D83656" w:rsidRPr="006740D4" w:rsidRDefault="00AC6E11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Ok</w:t>
            </w:r>
          </w:p>
        </w:tc>
        <w:tc>
          <w:tcPr>
            <w:tcW w:w="7435" w:type="dxa"/>
          </w:tcPr>
          <w:p w:rsidR="00245867" w:rsidRPr="006740D4" w:rsidRDefault="00245867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Definição do Problema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Default="00AC6E11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Fazer um parágrafo para cada sistema semelhante, que apresente características dos mesmos.</w:t>
            </w:r>
          </w:p>
          <w:p w:rsidR="008263F8" w:rsidRDefault="008263F8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Fazer parágrafo de fechamento do capítulo, apresentando a proposta a ser desenvolvida no trabalho.</w:t>
            </w:r>
          </w:p>
          <w:p w:rsidR="007965E1" w:rsidRPr="006740D4" w:rsidRDefault="007965E1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Por que controle de TV e controle de chuveiro não serão contemplados?</w:t>
            </w: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Objetivos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245867" w:rsidRPr="006740D4" w:rsidRDefault="00FF0452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E segurança? E para deficiente físico (como comentado em trechos do texto)</w:t>
            </w:r>
            <w:r w:rsidR="00A4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?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Análise de Tecnologias/Ferramentas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45867" w:rsidRPr="006740D4" w:rsidRDefault="00A43B7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E ferramentas para modelagem? Faltam referências bibliográficas. Falta justificativa de uso de cada tecnologia/ferramenta.</w:t>
            </w: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Descrição da Solução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D83656" w:rsidRPr="006B2D8F" w:rsidRDefault="00987A07" w:rsidP="00987A07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Incompleta! Explicar a figura 1. Como as operações efetivamente acontecerão? Quem faz “o que”? Deficiente físico? Segurança? Acesso? A figura 2 é relevante para explicar a solução?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Abordagem de Desenvolvimento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6740D4" w:rsidRDefault="00B52375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Faltam referências.</w:t>
            </w:r>
            <w:r w:rsidR="00B7375F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Faltou fechamento acerca dos elementos da abordagem de desenvolvimento realmente aplicados no trabalho.</w:t>
            </w:r>
          </w:p>
        </w:tc>
      </w:tr>
      <w:tr w:rsidR="00D83656" w:rsidTr="00C7218D">
        <w:tc>
          <w:tcPr>
            <w:cnfStyle w:val="00100000000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Arquitetura do Sistema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D83656" w:rsidRPr="006740D4" w:rsidRDefault="00F54BAA" w:rsidP="00A36F91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Há trechos que parecem da descrição da solução (sugiro mover para o capítulo de descrição da solução).</w:t>
            </w:r>
            <w:r w:rsidR="00E82869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É preciso apresentar os diagramas de use case. A modelagem de dados parece incompleta. Como o aspecto ergonômico será atendido? Modelagem de interface gráfica do usuário é </w:t>
            </w:r>
            <w:proofErr w:type="spellStart"/>
            <w:r w:rsidR="00E82869">
              <w:rPr>
                <w:rFonts w:ascii="Arial" w:hAnsi="Arial" w:cs="Arial"/>
                <w:i/>
                <w:color w:val="0070C0"/>
                <w:sz w:val="20"/>
                <w:szCs w:val="20"/>
              </w:rPr>
              <w:t>wireframe</w:t>
            </w:r>
            <w:proofErr w:type="spellEnd"/>
            <w:r w:rsidR="00E82869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(e não tela realmente </w:t>
            </w:r>
            <w:proofErr w:type="gramStart"/>
            <w:r w:rsidR="00E82869">
              <w:rPr>
                <w:rFonts w:ascii="Arial" w:hAnsi="Arial" w:cs="Arial"/>
                <w:i/>
                <w:color w:val="0070C0"/>
                <w:sz w:val="20"/>
                <w:szCs w:val="20"/>
              </w:rPr>
              <w:t>implementada</w:t>
            </w:r>
            <w:proofErr w:type="gramEnd"/>
            <w:r w:rsidR="00E82869">
              <w:rPr>
                <w:rFonts w:ascii="Arial" w:hAnsi="Arial" w:cs="Arial"/>
                <w:i/>
                <w:color w:val="0070C0"/>
                <w:sz w:val="20"/>
                <w:szCs w:val="20"/>
              </w:rPr>
              <w:t>).</w:t>
            </w:r>
          </w:p>
        </w:tc>
      </w:tr>
      <w:tr w:rsidR="00C7218D" w:rsidTr="00C7218D">
        <w:trPr>
          <w:cnfStyle w:val="000000100000"/>
        </w:trPr>
        <w:tc>
          <w:tcPr>
            <w:cnfStyle w:val="001000000000"/>
            <w:tcW w:w="2640" w:type="dxa"/>
            <w:vAlign w:val="center"/>
          </w:tcPr>
          <w:p w:rsidR="00C7218D" w:rsidRPr="00C7218D" w:rsidRDefault="00C7218D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C7218D">
              <w:rPr>
                <w:rFonts w:ascii="Arial" w:hAnsi="Arial" w:cs="Arial"/>
                <w:b w:val="0"/>
                <w:sz w:val="16"/>
                <w:szCs w:val="16"/>
              </w:rPr>
              <w:t>Funcionamento do Sistema</w:t>
            </w:r>
          </w:p>
        </w:tc>
        <w:tc>
          <w:tcPr>
            <w:tcW w:w="523" w:type="dxa"/>
          </w:tcPr>
          <w:p w:rsidR="00C7218D" w:rsidRPr="006740D4" w:rsidRDefault="00C7218D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245867" w:rsidRPr="006B2D8F" w:rsidRDefault="00011354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Não consta!</w:t>
            </w:r>
          </w:p>
        </w:tc>
      </w:tr>
      <w:tr w:rsidR="00125643" w:rsidTr="000F709C">
        <w:tc>
          <w:tcPr>
            <w:cnfStyle w:val="001000000000"/>
            <w:tcW w:w="2640" w:type="dxa"/>
            <w:vAlign w:val="center"/>
          </w:tcPr>
          <w:p w:rsidR="00125643" w:rsidRPr="004240A4" w:rsidRDefault="00125643" w:rsidP="000F709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Validação - Estratégia</w:t>
            </w:r>
          </w:p>
        </w:tc>
        <w:tc>
          <w:tcPr>
            <w:tcW w:w="523" w:type="dxa"/>
          </w:tcPr>
          <w:p w:rsidR="00125643" w:rsidRPr="006740D4" w:rsidRDefault="00125643" w:rsidP="000F709C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125643" w:rsidRPr="006740D4" w:rsidRDefault="00011354" w:rsidP="000F709C">
            <w:pPr>
              <w:pStyle w:val="PargrafodaLista"/>
              <w:spacing w:line="360" w:lineRule="auto"/>
              <w:ind w:left="0"/>
              <w:jc w:val="both"/>
              <w:cnfStyle w:val="0000000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E para deficientes físicos? No que os elementos da validação foram baseados? As perguntas propostas para o questionário parecem muito abrangentes, sugiro especificar/direcionar mais</w:t>
            </w:r>
            <w:r w:rsidR="00CD139D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ao público alvo e à proposta do sistema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.</w:t>
            </w:r>
          </w:p>
        </w:tc>
      </w:tr>
      <w:tr w:rsidR="00D83656" w:rsidTr="00C7218D">
        <w:trPr>
          <w:cnfStyle w:val="000000100000"/>
        </w:trPr>
        <w:tc>
          <w:tcPr>
            <w:cnfStyle w:val="00100000000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83656" w:rsidRPr="004240A4" w:rsidRDefault="00C7218D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Cronograma (</w:t>
            </w:r>
            <w:r w:rsidR="00D83656" w:rsidRPr="004240A4">
              <w:rPr>
                <w:rFonts w:ascii="Arial" w:hAnsi="Arial" w:cs="Arial"/>
                <w:b w:val="0"/>
                <w:sz w:val="16"/>
                <w:szCs w:val="16"/>
              </w:rPr>
              <w:t>TCCII)</w:t>
            </w:r>
          </w:p>
        </w:tc>
        <w:tc>
          <w:tcPr>
            <w:tcW w:w="523" w:type="dxa"/>
            <w:tcBorders>
              <w:top w:val="none" w:sz="0" w:space="0" w:color="auto"/>
              <w:bottom w:val="none" w:sz="0" w:space="0" w:color="auto"/>
            </w:tcBorders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6740D4" w:rsidRDefault="00CD139D" w:rsidP="00A36F91">
            <w:pPr>
              <w:pStyle w:val="PargrafodaLista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Desatualizado!</w:t>
            </w:r>
          </w:p>
        </w:tc>
      </w:tr>
    </w:tbl>
    <w:p w:rsidR="00CD139D" w:rsidRDefault="00CD139D" w:rsidP="00C7218D">
      <w:pPr>
        <w:pStyle w:val="PargrafodaLista"/>
        <w:spacing w:line="360" w:lineRule="auto"/>
        <w:ind w:left="360"/>
        <w:jc w:val="both"/>
        <w:rPr>
          <w:rFonts w:ascii="Arial" w:hAnsi="Arial" w:cs="Arial"/>
          <w:i/>
          <w:szCs w:val="20"/>
        </w:rPr>
      </w:pPr>
    </w:p>
    <w:p w:rsidR="00C7218D" w:rsidRPr="00CD139D" w:rsidRDefault="00CD139D" w:rsidP="00C7218D">
      <w:pPr>
        <w:pStyle w:val="PargrafodaLista"/>
        <w:spacing w:line="360" w:lineRule="auto"/>
        <w:ind w:left="360"/>
        <w:jc w:val="both"/>
        <w:rPr>
          <w:rFonts w:ascii="Arial" w:hAnsi="Arial" w:cs="Arial"/>
          <w:i/>
          <w:szCs w:val="20"/>
        </w:rPr>
      </w:pPr>
      <w:r w:rsidRPr="00CD139D">
        <w:rPr>
          <w:rFonts w:ascii="Arial" w:hAnsi="Arial" w:cs="Arial"/>
          <w:i/>
          <w:szCs w:val="20"/>
        </w:rPr>
        <w:t>Onde os apênd</w:t>
      </w:r>
      <w:r>
        <w:rPr>
          <w:rFonts w:ascii="Arial" w:hAnsi="Arial" w:cs="Arial"/>
          <w:i/>
          <w:szCs w:val="20"/>
        </w:rPr>
        <w:t xml:space="preserve">ices são apresentados ao longo </w:t>
      </w:r>
      <w:r w:rsidRPr="00CD139D">
        <w:rPr>
          <w:rFonts w:ascii="Arial" w:hAnsi="Arial" w:cs="Arial"/>
          <w:i/>
          <w:szCs w:val="20"/>
        </w:rPr>
        <w:t>d</w:t>
      </w:r>
      <w:r>
        <w:rPr>
          <w:rFonts w:ascii="Arial" w:hAnsi="Arial" w:cs="Arial"/>
          <w:i/>
          <w:szCs w:val="20"/>
        </w:rPr>
        <w:t>o</w:t>
      </w:r>
      <w:r w:rsidRPr="00CD139D">
        <w:rPr>
          <w:rFonts w:ascii="Arial" w:hAnsi="Arial" w:cs="Arial"/>
          <w:i/>
          <w:szCs w:val="20"/>
        </w:rPr>
        <w:t xml:space="preserve"> texto do relatório?</w:t>
      </w:r>
    </w:p>
    <w:p w:rsidR="00CD139D" w:rsidRPr="00CD139D" w:rsidRDefault="00CD139D" w:rsidP="00C7218D">
      <w:pPr>
        <w:pStyle w:val="PargrafodaLista"/>
        <w:spacing w:line="360" w:lineRule="auto"/>
        <w:ind w:left="360"/>
        <w:jc w:val="both"/>
        <w:rPr>
          <w:rFonts w:ascii="Arial" w:hAnsi="Arial" w:cs="Arial"/>
          <w:i/>
          <w:szCs w:val="20"/>
        </w:rPr>
      </w:pPr>
      <w:r w:rsidRPr="00CD139D">
        <w:rPr>
          <w:rFonts w:ascii="Arial" w:hAnsi="Arial" w:cs="Arial"/>
          <w:i/>
          <w:szCs w:val="20"/>
        </w:rPr>
        <w:t>O trabalho parece um tanto desconexo entre “o que vai fazer” e “como vai fazer”.</w:t>
      </w:r>
    </w:p>
    <w:p w:rsidR="00C7218D" w:rsidRPr="00267286" w:rsidRDefault="00C7218D" w:rsidP="00C7218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i/>
          <w:szCs w:val="20"/>
        </w:rPr>
      </w:pPr>
      <w:r w:rsidRPr="00267286">
        <w:rPr>
          <w:rFonts w:ascii="Arial" w:hAnsi="Arial" w:cs="Arial"/>
          <w:b/>
          <w:i/>
          <w:szCs w:val="20"/>
        </w:rPr>
        <w:t>Sobre a apresentação:</w:t>
      </w:r>
    </w:p>
    <w:tbl>
      <w:tblPr>
        <w:tblStyle w:val="Tabelacomgrade"/>
        <w:tblW w:w="10632" w:type="dxa"/>
        <w:tblInd w:w="-34" w:type="dxa"/>
        <w:tblLook w:val="04A0"/>
      </w:tblPr>
      <w:tblGrid>
        <w:gridCol w:w="5316"/>
        <w:gridCol w:w="5316"/>
      </w:tblGrid>
      <w:tr w:rsidR="00C7218D" w:rsidTr="00E11AD9">
        <w:tc>
          <w:tcPr>
            <w:tcW w:w="5316" w:type="dxa"/>
          </w:tcPr>
          <w:p w:rsidR="00C7218D" w:rsidRPr="00267286" w:rsidRDefault="00C7218D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286">
              <w:rPr>
                <w:rFonts w:ascii="Arial" w:hAnsi="Arial" w:cs="Arial"/>
                <w:b/>
                <w:bCs/>
                <w:sz w:val="20"/>
                <w:szCs w:val="20"/>
              </w:rPr>
              <w:t>Observações quanto à apresentação:</w:t>
            </w:r>
          </w:p>
        </w:tc>
        <w:tc>
          <w:tcPr>
            <w:tcW w:w="5316" w:type="dxa"/>
          </w:tcPr>
          <w:p w:rsidR="00C7218D" w:rsidRPr="00267286" w:rsidRDefault="00C7218D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286">
              <w:rPr>
                <w:rFonts w:ascii="Arial" w:hAnsi="Arial" w:cs="Arial"/>
                <w:b/>
                <w:bCs/>
                <w:sz w:val="20"/>
                <w:szCs w:val="20"/>
              </w:rPr>
              <w:t>Observações quanto aos questionamentos:</w:t>
            </w:r>
          </w:p>
        </w:tc>
      </w:tr>
      <w:tr w:rsidR="00C7218D" w:rsidTr="00E11AD9">
        <w:tc>
          <w:tcPr>
            <w:tcW w:w="5316" w:type="dxa"/>
          </w:tcPr>
          <w:p w:rsidR="00245867" w:rsidRDefault="00AC6E11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Para a banca final deixar o equipamento pronto (instalado) antes da apresentação.</w:t>
            </w:r>
          </w:p>
          <w:p w:rsidR="00AC6E11" w:rsidRPr="006740D4" w:rsidRDefault="00AC6E11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Falar mais alto.</w:t>
            </w:r>
          </w:p>
        </w:tc>
        <w:tc>
          <w:tcPr>
            <w:tcW w:w="5316" w:type="dxa"/>
          </w:tcPr>
          <w:p w:rsidR="00C7218D" w:rsidRPr="006740D4" w:rsidRDefault="00AC6E11" w:rsidP="00E11AD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Respondeu aos questionamentos.</w:t>
            </w:r>
          </w:p>
        </w:tc>
      </w:tr>
    </w:tbl>
    <w:p w:rsidR="00C7218D" w:rsidRPr="00362B69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7218D" w:rsidRPr="00267286" w:rsidRDefault="00C7218D" w:rsidP="00C7218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i/>
          <w:szCs w:val="20"/>
        </w:rPr>
      </w:pPr>
      <w:r w:rsidRPr="00267286">
        <w:rPr>
          <w:rFonts w:ascii="Arial" w:hAnsi="Arial" w:cs="Arial"/>
          <w:b/>
          <w:i/>
          <w:szCs w:val="20"/>
        </w:rPr>
        <w:lastRenderedPageBreak/>
        <w:t>Parecer geral: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Pelo </w:t>
      </w:r>
      <w:r w:rsidR="002F4F57">
        <w:rPr>
          <w:rFonts w:ascii="Arial" w:hAnsi="Arial" w:cs="Arial"/>
          <w:sz w:val="20"/>
          <w:szCs w:val="20"/>
        </w:rPr>
        <w:t>relatório</w:t>
      </w:r>
      <w:r>
        <w:rPr>
          <w:rFonts w:ascii="Arial" w:hAnsi="Arial" w:cs="Arial"/>
          <w:sz w:val="20"/>
          <w:szCs w:val="20"/>
        </w:rPr>
        <w:t xml:space="preserve"> e apresentação, há evidências de condições de participar da Banca Final:        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r w:rsidR="00D46B3E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) SIM </w:t>
      </w:r>
      <w:r>
        <w:rPr>
          <w:rFonts w:ascii="Arial" w:hAnsi="Arial" w:cs="Arial"/>
          <w:sz w:val="20"/>
          <w:szCs w:val="20"/>
        </w:rPr>
        <w:tab/>
        <w:t xml:space="preserve">( </w:t>
      </w:r>
      <w:r w:rsidR="00AC6E11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NÃO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87264" w:rsidRPr="00C7218D" w:rsidRDefault="00C87264" w:rsidP="00C7218D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sectPr w:rsidR="00C87264" w:rsidRPr="00C7218D" w:rsidSect="004240A4">
      <w:headerReference w:type="default" r:id="rId9"/>
      <w:footerReference w:type="default" r:id="rId10"/>
      <w:footnotePr>
        <w:pos w:val="beneathText"/>
      </w:footnotePr>
      <w:pgSz w:w="11905" w:h="16837"/>
      <w:pgMar w:top="720" w:right="720" w:bottom="720" w:left="720" w:header="709" w:footer="38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A92" w:rsidRDefault="00FE5A92">
      <w:r>
        <w:separator/>
      </w:r>
    </w:p>
  </w:endnote>
  <w:endnote w:type="continuationSeparator" w:id="0">
    <w:p w:rsidR="00FE5A92" w:rsidRDefault="00FE5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05" w:rsidRDefault="00DC5805" w:rsidP="00771198">
    <w:pPr>
      <w:pStyle w:val="Rodap"/>
      <w:pBdr>
        <w:top w:val="single" w:sz="4" w:space="1" w:color="000000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A92" w:rsidRDefault="00FE5A92">
      <w:r>
        <w:separator/>
      </w:r>
    </w:p>
  </w:footnote>
  <w:footnote w:type="continuationSeparator" w:id="0">
    <w:p w:rsidR="00FE5A92" w:rsidRDefault="00FE5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05" w:rsidRDefault="00DC5805">
    <w:pPr>
      <w:pStyle w:val="Cabealho"/>
      <w:jc w:val="right"/>
      <w:rPr>
        <w:i/>
        <w:i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i w:val="0"/>
        <w:iCs w:val="0"/>
        <w:sz w:val="28"/>
        <w:szCs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Letter"/>
      <w:lvlText w:val="Anexo %1"/>
      <w:lvlJc w:val="left"/>
      <w:pPr>
        <w:tabs>
          <w:tab w:val="num" w:pos="1247"/>
        </w:tabs>
        <w:ind w:left="1247" w:hanging="1247"/>
      </w:pPr>
      <w:rPr>
        <w:b/>
        <w:bCs/>
        <w:i w:val="0"/>
        <w:iCs w:val="0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A3B1A4A"/>
    <w:multiLevelType w:val="hybridMultilevel"/>
    <w:tmpl w:val="E45C437E"/>
    <w:lvl w:ilvl="0" w:tplc="F86E5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7927C4"/>
    <w:multiLevelType w:val="hybridMultilevel"/>
    <w:tmpl w:val="6AAA840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C58161F"/>
    <w:multiLevelType w:val="hybridMultilevel"/>
    <w:tmpl w:val="A2620A2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F040971"/>
    <w:multiLevelType w:val="hybridMultilevel"/>
    <w:tmpl w:val="5ECAE5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C0AC8"/>
    <w:multiLevelType w:val="hybridMultilevel"/>
    <w:tmpl w:val="451E0A84"/>
    <w:lvl w:ilvl="0" w:tplc="00000007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A3A87"/>
    <w:multiLevelType w:val="hybridMultilevel"/>
    <w:tmpl w:val="CDF4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55EF"/>
    <w:multiLevelType w:val="hybridMultilevel"/>
    <w:tmpl w:val="D9FC1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07045"/>
    <w:multiLevelType w:val="hybridMultilevel"/>
    <w:tmpl w:val="8F24D8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174B6"/>
    <w:multiLevelType w:val="hybridMultilevel"/>
    <w:tmpl w:val="6554D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D746F3"/>
    <w:multiLevelType w:val="hybridMultilevel"/>
    <w:tmpl w:val="E018A2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D6007D"/>
    <w:multiLevelType w:val="hybridMultilevel"/>
    <w:tmpl w:val="C1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2834"/>
    <w:multiLevelType w:val="hybridMultilevel"/>
    <w:tmpl w:val="214A8BD2"/>
    <w:lvl w:ilvl="0" w:tplc="00000007">
      <w:start w:val="1"/>
      <w:numFmt w:val="bullet"/>
      <w:lvlText w:val=""/>
      <w:lvlJc w:val="left"/>
      <w:pPr>
        <w:tabs>
          <w:tab w:val="num" w:pos="1759"/>
        </w:tabs>
        <w:ind w:left="1759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4">
    <w:nsid w:val="5AC8073A"/>
    <w:multiLevelType w:val="hybridMultilevel"/>
    <w:tmpl w:val="B31CB314"/>
    <w:lvl w:ilvl="0" w:tplc="0416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5">
    <w:nsid w:val="5D5305BC"/>
    <w:multiLevelType w:val="hybridMultilevel"/>
    <w:tmpl w:val="64FA2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3305C"/>
    <w:multiLevelType w:val="hybridMultilevel"/>
    <w:tmpl w:val="D46A956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9C2078"/>
    <w:multiLevelType w:val="hybridMultilevel"/>
    <w:tmpl w:val="8B269F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D1E99"/>
    <w:multiLevelType w:val="hybridMultilevel"/>
    <w:tmpl w:val="7C76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B13F0"/>
    <w:multiLevelType w:val="hybridMultilevel"/>
    <w:tmpl w:val="104A6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8"/>
  </w:num>
  <w:num w:numId="15">
    <w:abstractNumId w:val="16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14"/>
  </w:num>
  <w:num w:numId="21">
    <w:abstractNumId w:val="29"/>
  </w:num>
  <w:num w:numId="22">
    <w:abstractNumId w:val="15"/>
  </w:num>
  <w:num w:numId="23">
    <w:abstractNumId w:val="21"/>
  </w:num>
  <w:num w:numId="24">
    <w:abstractNumId w:val="26"/>
  </w:num>
  <w:num w:numId="25">
    <w:abstractNumId w:val="28"/>
  </w:num>
  <w:num w:numId="26">
    <w:abstractNumId w:val="27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8F26B3"/>
    <w:rsid w:val="0000679B"/>
    <w:rsid w:val="00007006"/>
    <w:rsid w:val="000110DA"/>
    <w:rsid w:val="00011354"/>
    <w:rsid w:val="000173B7"/>
    <w:rsid w:val="0002143F"/>
    <w:rsid w:val="0002564C"/>
    <w:rsid w:val="000364DB"/>
    <w:rsid w:val="00044724"/>
    <w:rsid w:val="00044872"/>
    <w:rsid w:val="000734F8"/>
    <w:rsid w:val="00085EF2"/>
    <w:rsid w:val="000B37F4"/>
    <w:rsid w:val="000B4C0A"/>
    <w:rsid w:val="000B5A2A"/>
    <w:rsid w:val="000C28D6"/>
    <w:rsid w:val="000C5523"/>
    <w:rsid w:val="000C6FA6"/>
    <w:rsid w:val="000C7969"/>
    <w:rsid w:val="000D3E2A"/>
    <w:rsid w:val="000D4DF5"/>
    <w:rsid w:val="000E360B"/>
    <w:rsid w:val="000E6712"/>
    <w:rsid w:val="000F0BB1"/>
    <w:rsid w:val="00105FF6"/>
    <w:rsid w:val="0011181B"/>
    <w:rsid w:val="001130DB"/>
    <w:rsid w:val="00116BAD"/>
    <w:rsid w:val="00117290"/>
    <w:rsid w:val="00125643"/>
    <w:rsid w:val="00125F99"/>
    <w:rsid w:val="00127260"/>
    <w:rsid w:val="00132CDA"/>
    <w:rsid w:val="00137B4A"/>
    <w:rsid w:val="0014142A"/>
    <w:rsid w:val="001443EC"/>
    <w:rsid w:val="00144568"/>
    <w:rsid w:val="001452D5"/>
    <w:rsid w:val="001458AD"/>
    <w:rsid w:val="001503B6"/>
    <w:rsid w:val="00152267"/>
    <w:rsid w:val="001547F7"/>
    <w:rsid w:val="00160099"/>
    <w:rsid w:val="001609F2"/>
    <w:rsid w:val="00175CAA"/>
    <w:rsid w:val="001776D6"/>
    <w:rsid w:val="00185898"/>
    <w:rsid w:val="00192F10"/>
    <w:rsid w:val="001A12AB"/>
    <w:rsid w:val="001C3853"/>
    <w:rsid w:val="001E229E"/>
    <w:rsid w:val="001E49BC"/>
    <w:rsid w:val="001E7BFB"/>
    <w:rsid w:val="001F3148"/>
    <w:rsid w:val="002036B2"/>
    <w:rsid w:val="002117CC"/>
    <w:rsid w:val="00212E69"/>
    <w:rsid w:val="00230DAC"/>
    <w:rsid w:val="0023394A"/>
    <w:rsid w:val="002418A3"/>
    <w:rsid w:val="00245867"/>
    <w:rsid w:val="002459EE"/>
    <w:rsid w:val="00254161"/>
    <w:rsid w:val="00254CF9"/>
    <w:rsid w:val="00254D6E"/>
    <w:rsid w:val="00263A66"/>
    <w:rsid w:val="002663E0"/>
    <w:rsid w:val="00281671"/>
    <w:rsid w:val="00284034"/>
    <w:rsid w:val="00296E82"/>
    <w:rsid w:val="00297FEF"/>
    <w:rsid w:val="002A2D39"/>
    <w:rsid w:val="002B145F"/>
    <w:rsid w:val="002B1AF6"/>
    <w:rsid w:val="002C51B9"/>
    <w:rsid w:val="002C67D8"/>
    <w:rsid w:val="002C74B6"/>
    <w:rsid w:val="002C7F15"/>
    <w:rsid w:val="002F018F"/>
    <w:rsid w:val="002F0E9B"/>
    <w:rsid w:val="002F19B8"/>
    <w:rsid w:val="002F4F57"/>
    <w:rsid w:val="002F760D"/>
    <w:rsid w:val="00302B9C"/>
    <w:rsid w:val="003035E3"/>
    <w:rsid w:val="003039E0"/>
    <w:rsid w:val="00305368"/>
    <w:rsid w:val="00310BAA"/>
    <w:rsid w:val="00326509"/>
    <w:rsid w:val="003275B2"/>
    <w:rsid w:val="00344080"/>
    <w:rsid w:val="00363B69"/>
    <w:rsid w:val="00366418"/>
    <w:rsid w:val="00375221"/>
    <w:rsid w:val="00380240"/>
    <w:rsid w:val="00385DF0"/>
    <w:rsid w:val="00387CD2"/>
    <w:rsid w:val="003906F9"/>
    <w:rsid w:val="0039616F"/>
    <w:rsid w:val="0039660C"/>
    <w:rsid w:val="003A20FE"/>
    <w:rsid w:val="003A24B2"/>
    <w:rsid w:val="003A37AC"/>
    <w:rsid w:val="003A6D09"/>
    <w:rsid w:val="003B0C99"/>
    <w:rsid w:val="003B2980"/>
    <w:rsid w:val="003B4F19"/>
    <w:rsid w:val="003C1464"/>
    <w:rsid w:val="003C216B"/>
    <w:rsid w:val="003C27E6"/>
    <w:rsid w:val="003D0195"/>
    <w:rsid w:val="003D0CF1"/>
    <w:rsid w:val="003D2305"/>
    <w:rsid w:val="003E18B7"/>
    <w:rsid w:val="003E3037"/>
    <w:rsid w:val="003E494B"/>
    <w:rsid w:val="003F4E51"/>
    <w:rsid w:val="00405F50"/>
    <w:rsid w:val="00407991"/>
    <w:rsid w:val="0041487C"/>
    <w:rsid w:val="00420673"/>
    <w:rsid w:val="00420C92"/>
    <w:rsid w:val="004240A4"/>
    <w:rsid w:val="00432140"/>
    <w:rsid w:val="004551E1"/>
    <w:rsid w:val="00455C5C"/>
    <w:rsid w:val="00463F10"/>
    <w:rsid w:val="0046748C"/>
    <w:rsid w:val="004678C1"/>
    <w:rsid w:val="00482DAC"/>
    <w:rsid w:val="00482E19"/>
    <w:rsid w:val="00486606"/>
    <w:rsid w:val="004966AE"/>
    <w:rsid w:val="00497BCC"/>
    <w:rsid w:val="004A0730"/>
    <w:rsid w:val="004A656D"/>
    <w:rsid w:val="004B0B30"/>
    <w:rsid w:val="004F4FA6"/>
    <w:rsid w:val="00517A14"/>
    <w:rsid w:val="00531671"/>
    <w:rsid w:val="005347C0"/>
    <w:rsid w:val="00534A33"/>
    <w:rsid w:val="005458DC"/>
    <w:rsid w:val="005474A4"/>
    <w:rsid w:val="00552854"/>
    <w:rsid w:val="00562937"/>
    <w:rsid w:val="0057011F"/>
    <w:rsid w:val="0057310C"/>
    <w:rsid w:val="005735B3"/>
    <w:rsid w:val="0057401C"/>
    <w:rsid w:val="00581826"/>
    <w:rsid w:val="00585C63"/>
    <w:rsid w:val="00592D97"/>
    <w:rsid w:val="00597847"/>
    <w:rsid w:val="005A233A"/>
    <w:rsid w:val="005A39AE"/>
    <w:rsid w:val="005B6760"/>
    <w:rsid w:val="005B7DBD"/>
    <w:rsid w:val="005C7F3E"/>
    <w:rsid w:val="005D1E95"/>
    <w:rsid w:val="005D3AFB"/>
    <w:rsid w:val="005D46C8"/>
    <w:rsid w:val="005F0130"/>
    <w:rsid w:val="005F0341"/>
    <w:rsid w:val="005F3374"/>
    <w:rsid w:val="00600AA3"/>
    <w:rsid w:val="006027B1"/>
    <w:rsid w:val="00611639"/>
    <w:rsid w:val="00627F0F"/>
    <w:rsid w:val="0063372F"/>
    <w:rsid w:val="0063586C"/>
    <w:rsid w:val="00642942"/>
    <w:rsid w:val="00642FFB"/>
    <w:rsid w:val="0064551B"/>
    <w:rsid w:val="00650AB1"/>
    <w:rsid w:val="0065297B"/>
    <w:rsid w:val="00664A9F"/>
    <w:rsid w:val="0067068F"/>
    <w:rsid w:val="006740D4"/>
    <w:rsid w:val="006760CC"/>
    <w:rsid w:val="0068595C"/>
    <w:rsid w:val="006948B3"/>
    <w:rsid w:val="00694E80"/>
    <w:rsid w:val="006965EF"/>
    <w:rsid w:val="006A51FB"/>
    <w:rsid w:val="006A726F"/>
    <w:rsid w:val="006B0E69"/>
    <w:rsid w:val="006B1439"/>
    <w:rsid w:val="006B2D8F"/>
    <w:rsid w:val="006B4354"/>
    <w:rsid w:val="006B5D89"/>
    <w:rsid w:val="006B6263"/>
    <w:rsid w:val="006C29C8"/>
    <w:rsid w:val="006C63C3"/>
    <w:rsid w:val="006C7824"/>
    <w:rsid w:val="006D04C8"/>
    <w:rsid w:val="006D3CF2"/>
    <w:rsid w:val="006E3B5C"/>
    <w:rsid w:val="006F600C"/>
    <w:rsid w:val="00700316"/>
    <w:rsid w:val="00707BD0"/>
    <w:rsid w:val="0072567B"/>
    <w:rsid w:val="00734CD5"/>
    <w:rsid w:val="00743F6A"/>
    <w:rsid w:val="00744954"/>
    <w:rsid w:val="00747640"/>
    <w:rsid w:val="00752627"/>
    <w:rsid w:val="00760A99"/>
    <w:rsid w:val="00771198"/>
    <w:rsid w:val="007739E6"/>
    <w:rsid w:val="0077416D"/>
    <w:rsid w:val="007923E5"/>
    <w:rsid w:val="007925B8"/>
    <w:rsid w:val="00794E29"/>
    <w:rsid w:val="007965E1"/>
    <w:rsid w:val="0079685E"/>
    <w:rsid w:val="007B504D"/>
    <w:rsid w:val="007C3355"/>
    <w:rsid w:val="007E4FF4"/>
    <w:rsid w:val="00801988"/>
    <w:rsid w:val="00807122"/>
    <w:rsid w:val="008076D1"/>
    <w:rsid w:val="0080787D"/>
    <w:rsid w:val="00810026"/>
    <w:rsid w:val="008136E4"/>
    <w:rsid w:val="0081572E"/>
    <w:rsid w:val="008200F2"/>
    <w:rsid w:val="00821D69"/>
    <w:rsid w:val="008263F8"/>
    <w:rsid w:val="0083560E"/>
    <w:rsid w:val="00835A9D"/>
    <w:rsid w:val="00837881"/>
    <w:rsid w:val="00845C9E"/>
    <w:rsid w:val="008461A1"/>
    <w:rsid w:val="00847196"/>
    <w:rsid w:val="0085421E"/>
    <w:rsid w:val="008577A6"/>
    <w:rsid w:val="008622ED"/>
    <w:rsid w:val="008623F3"/>
    <w:rsid w:val="0087307F"/>
    <w:rsid w:val="00883828"/>
    <w:rsid w:val="00886C9A"/>
    <w:rsid w:val="00892A57"/>
    <w:rsid w:val="00892F02"/>
    <w:rsid w:val="0089551D"/>
    <w:rsid w:val="008A2DD4"/>
    <w:rsid w:val="008A3896"/>
    <w:rsid w:val="008A3BF9"/>
    <w:rsid w:val="008A53A6"/>
    <w:rsid w:val="008C7656"/>
    <w:rsid w:val="008D0AB4"/>
    <w:rsid w:val="008D5C2B"/>
    <w:rsid w:val="008E2C1A"/>
    <w:rsid w:val="008F26B3"/>
    <w:rsid w:val="008F3DE9"/>
    <w:rsid w:val="008F4762"/>
    <w:rsid w:val="00906454"/>
    <w:rsid w:val="00911552"/>
    <w:rsid w:val="0092102C"/>
    <w:rsid w:val="00924C86"/>
    <w:rsid w:val="00925CE7"/>
    <w:rsid w:val="00927509"/>
    <w:rsid w:val="00940648"/>
    <w:rsid w:val="009448E7"/>
    <w:rsid w:val="00945016"/>
    <w:rsid w:val="0096493A"/>
    <w:rsid w:val="0097286A"/>
    <w:rsid w:val="0097382D"/>
    <w:rsid w:val="00985881"/>
    <w:rsid w:val="00987A07"/>
    <w:rsid w:val="00992BC3"/>
    <w:rsid w:val="009A01A3"/>
    <w:rsid w:val="009A2326"/>
    <w:rsid w:val="009A308E"/>
    <w:rsid w:val="009A5959"/>
    <w:rsid w:val="009A7777"/>
    <w:rsid w:val="009B33B3"/>
    <w:rsid w:val="009B722D"/>
    <w:rsid w:val="009C4901"/>
    <w:rsid w:val="009E1CE4"/>
    <w:rsid w:val="009E2FB8"/>
    <w:rsid w:val="009F5173"/>
    <w:rsid w:val="009F5E3C"/>
    <w:rsid w:val="00A0297C"/>
    <w:rsid w:val="00A03574"/>
    <w:rsid w:val="00A12347"/>
    <w:rsid w:val="00A138F0"/>
    <w:rsid w:val="00A236F8"/>
    <w:rsid w:val="00A25B0B"/>
    <w:rsid w:val="00A30D05"/>
    <w:rsid w:val="00A30D14"/>
    <w:rsid w:val="00A36F91"/>
    <w:rsid w:val="00A377D6"/>
    <w:rsid w:val="00A405E3"/>
    <w:rsid w:val="00A43B76"/>
    <w:rsid w:val="00A52B99"/>
    <w:rsid w:val="00A5718E"/>
    <w:rsid w:val="00A57715"/>
    <w:rsid w:val="00A63B92"/>
    <w:rsid w:val="00A63EE4"/>
    <w:rsid w:val="00A75E8C"/>
    <w:rsid w:val="00A8129C"/>
    <w:rsid w:val="00AA1ABE"/>
    <w:rsid w:val="00AA3BA4"/>
    <w:rsid w:val="00AA3FB9"/>
    <w:rsid w:val="00AB188A"/>
    <w:rsid w:val="00AB38AE"/>
    <w:rsid w:val="00AB5971"/>
    <w:rsid w:val="00AB6F51"/>
    <w:rsid w:val="00AB6F92"/>
    <w:rsid w:val="00AB75A1"/>
    <w:rsid w:val="00AC5F3B"/>
    <w:rsid w:val="00AC6E11"/>
    <w:rsid w:val="00AC7C83"/>
    <w:rsid w:val="00AD5C7C"/>
    <w:rsid w:val="00AD7F11"/>
    <w:rsid w:val="00AE15B7"/>
    <w:rsid w:val="00AE2445"/>
    <w:rsid w:val="00AE2CBD"/>
    <w:rsid w:val="00AE463C"/>
    <w:rsid w:val="00AE7A34"/>
    <w:rsid w:val="00AF0798"/>
    <w:rsid w:val="00B25480"/>
    <w:rsid w:val="00B30683"/>
    <w:rsid w:val="00B33AC8"/>
    <w:rsid w:val="00B46D6F"/>
    <w:rsid w:val="00B515B9"/>
    <w:rsid w:val="00B52375"/>
    <w:rsid w:val="00B60674"/>
    <w:rsid w:val="00B631E9"/>
    <w:rsid w:val="00B65A8B"/>
    <w:rsid w:val="00B66D2E"/>
    <w:rsid w:val="00B7375F"/>
    <w:rsid w:val="00B74B25"/>
    <w:rsid w:val="00B77945"/>
    <w:rsid w:val="00B852C2"/>
    <w:rsid w:val="00B8534C"/>
    <w:rsid w:val="00B86A91"/>
    <w:rsid w:val="00B86E63"/>
    <w:rsid w:val="00B91314"/>
    <w:rsid w:val="00B9205C"/>
    <w:rsid w:val="00B93767"/>
    <w:rsid w:val="00B95973"/>
    <w:rsid w:val="00BA08D9"/>
    <w:rsid w:val="00BA235A"/>
    <w:rsid w:val="00BC2AEC"/>
    <w:rsid w:val="00BC49E9"/>
    <w:rsid w:val="00BC4A6D"/>
    <w:rsid w:val="00BC4C39"/>
    <w:rsid w:val="00BE1704"/>
    <w:rsid w:val="00BE6F9E"/>
    <w:rsid w:val="00BF5C02"/>
    <w:rsid w:val="00C04C6A"/>
    <w:rsid w:val="00C06136"/>
    <w:rsid w:val="00C100BE"/>
    <w:rsid w:val="00C15C18"/>
    <w:rsid w:val="00C176DB"/>
    <w:rsid w:val="00C259B0"/>
    <w:rsid w:val="00C25C19"/>
    <w:rsid w:val="00C301E2"/>
    <w:rsid w:val="00C31127"/>
    <w:rsid w:val="00C331D3"/>
    <w:rsid w:val="00C336DA"/>
    <w:rsid w:val="00C360DD"/>
    <w:rsid w:val="00C366BA"/>
    <w:rsid w:val="00C501E4"/>
    <w:rsid w:val="00C51114"/>
    <w:rsid w:val="00C51878"/>
    <w:rsid w:val="00C60226"/>
    <w:rsid w:val="00C7218D"/>
    <w:rsid w:val="00C768DD"/>
    <w:rsid w:val="00C81A1A"/>
    <w:rsid w:val="00C843E2"/>
    <w:rsid w:val="00C87264"/>
    <w:rsid w:val="00C879F7"/>
    <w:rsid w:val="00C9275D"/>
    <w:rsid w:val="00CA5809"/>
    <w:rsid w:val="00CB2819"/>
    <w:rsid w:val="00CB3A8C"/>
    <w:rsid w:val="00CC01E8"/>
    <w:rsid w:val="00CC3486"/>
    <w:rsid w:val="00CD139D"/>
    <w:rsid w:val="00CD2283"/>
    <w:rsid w:val="00CD259F"/>
    <w:rsid w:val="00CD6077"/>
    <w:rsid w:val="00CE0B1D"/>
    <w:rsid w:val="00CF0FBF"/>
    <w:rsid w:val="00D14268"/>
    <w:rsid w:val="00D35981"/>
    <w:rsid w:val="00D37A78"/>
    <w:rsid w:val="00D45DA9"/>
    <w:rsid w:val="00D46B3E"/>
    <w:rsid w:val="00D51C1F"/>
    <w:rsid w:val="00D523E0"/>
    <w:rsid w:val="00D57469"/>
    <w:rsid w:val="00D60FE3"/>
    <w:rsid w:val="00D614C7"/>
    <w:rsid w:val="00D62B5C"/>
    <w:rsid w:val="00D65698"/>
    <w:rsid w:val="00D7239F"/>
    <w:rsid w:val="00D73B6A"/>
    <w:rsid w:val="00D74C70"/>
    <w:rsid w:val="00D763E2"/>
    <w:rsid w:val="00D77BCF"/>
    <w:rsid w:val="00D83656"/>
    <w:rsid w:val="00D845C4"/>
    <w:rsid w:val="00D9126E"/>
    <w:rsid w:val="00D912C6"/>
    <w:rsid w:val="00D92289"/>
    <w:rsid w:val="00D928F9"/>
    <w:rsid w:val="00DA12C4"/>
    <w:rsid w:val="00DA25B5"/>
    <w:rsid w:val="00DA567B"/>
    <w:rsid w:val="00DA706D"/>
    <w:rsid w:val="00DB025F"/>
    <w:rsid w:val="00DC55C4"/>
    <w:rsid w:val="00DC5805"/>
    <w:rsid w:val="00DD4D31"/>
    <w:rsid w:val="00DE11F6"/>
    <w:rsid w:val="00DE487F"/>
    <w:rsid w:val="00DE54C5"/>
    <w:rsid w:val="00E06285"/>
    <w:rsid w:val="00E106A0"/>
    <w:rsid w:val="00E44B66"/>
    <w:rsid w:val="00E556F4"/>
    <w:rsid w:val="00E73E67"/>
    <w:rsid w:val="00E759DD"/>
    <w:rsid w:val="00E82869"/>
    <w:rsid w:val="00E832C0"/>
    <w:rsid w:val="00E83DB8"/>
    <w:rsid w:val="00E86C12"/>
    <w:rsid w:val="00E87B9C"/>
    <w:rsid w:val="00E913F4"/>
    <w:rsid w:val="00EA2BF2"/>
    <w:rsid w:val="00EB632E"/>
    <w:rsid w:val="00EC3921"/>
    <w:rsid w:val="00EC3DC8"/>
    <w:rsid w:val="00EC6929"/>
    <w:rsid w:val="00ED3AFC"/>
    <w:rsid w:val="00EE0EFA"/>
    <w:rsid w:val="00EE3497"/>
    <w:rsid w:val="00EE4796"/>
    <w:rsid w:val="00EE65F1"/>
    <w:rsid w:val="00EF4D21"/>
    <w:rsid w:val="00EF5752"/>
    <w:rsid w:val="00EF5EBC"/>
    <w:rsid w:val="00F057DC"/>
    <w:rsid w:val="00F103D9"/>
    <w:rsid w:val="00F1242E"/>
    <w:rsid w:val="00F179DB"/>
    <w:rsid w:val="00F219FF"/>
    <w:rsid w:val="00F23FCE"/>
    <w:rsid w:val="00F44593"/>
    <w:rsid w:val="00F47670"/>
    <w:rsid w:val="00F47F7F"/>
    <w:rsid w:val="00F52F1A"/>
    <w:rsid w:val="00F53BC9"/>
    <w:rsid w:val="00F54BAA"/>
    <w:rsid w:val="00F57CFC"/>
    <w:rsid w:val="00F60B7C"/>
    <w:rsid w:val="00F61621"/>
    <w:rsid w:val="00F6280B"/>
    <w:rsid w:val="00F66EBF"/>
    <w:rsid w:val="00F718EC"/>
    <w:rsid w:val="00F76582"/>
    <w:rsid w:val="00F91A8C"/>
    <w:rsid w:val="00F91A8D"/>
    <w:rsid w:val="00F91D81"/>
    <w:rsid w:val="00F9596B"/>
    <w:rsid w:val="00F97867"/>
    <w:rsid w:val="00FA3391"/>
    <w:rsid w:val="00FA7917"/>
    <w:rsid w:val="00FB0B83"/>
    <w:rsid w:val="00FB1559"/>
    <w:rsid w:val="00FB3AC1"/>
    <w:rsid w:val="00FB7653"/>
    <w:rsid w:val="00FB7BEA"/>
    <w:rsid w:val="00FD08A4"/>
    <w:rsid w:val="00FD098F"/>
    <w:rsid w:val="00FD2642"/>
    <w:rsid w:val="00FE3766"/>
    <w:rsid w:val="00FE5A92"/>
    <w:rsid w:val="00FF0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ListaClara">
    <w:name w:val="Light List"/>
    <w:basedOn w:val="Tabelanormal"/>
    <w:uiPriority w:val="61"/>
    <w:rsid w:val="00C721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ListaClara">
    <w:name w:val="Light List"/>
    <w:basedOn w:val="Tabelanormal"/>
    <w:uiPriority w:val="61"/>
    <w:rsid w:val="00C721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3DDBB-44A0-4F8D-A3F1-2CC0C644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SUPERIOR DE TECNOLOGIA EM SISTEMAS DE INFORMAÇÃO:</vt:lpstr>
    </vt:vector>
  </TitlesOfParts>
  <Company>Microsoft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SUPERIOR DE TECNOLOGIA EM SISTEMAS DE INFORMAÇÃO:</dc:title>
  <dc:creator>Imagem</dc:creator>
  <cp:lastModifiedBy>sirlei</cp:lastModifiedBy>
  <cp:revision>14</cp:revision>
  <cp:lastPrinted>2010-08-09T00:07:00Z</cp:lastPrinted>
  <dcterms:created xsi:type="dcterms:W3CDTF">2015-04-20T13:21:00Z</dcterms:created>
  <dcterms:modified xsi:type="dcterms:W3CDTF">2015-04-20T13:42:00Z</dcterms:modified>
</cp:coreProperties>
</file>