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4"/>
        <w:gridCol w:w="2163"/>
        <w:gridCol w:w="4111"/>
      </w:tblGrid>
      <w:tr w:rsidR="00D845C4" w:rsidRPr="00CC01E8" w:rsidTr="006D04C8">
        <w:trPr>
          <w:trHeight w:val="688"/>
        </w:trPr>
        <w:tc>
          <w:tcPr>
            <w:tcW w:w="648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D845C4" w:rsidRPr="00D83656" w:rsidRDefault="00650AB1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Faculdade </w:t>
            </w:r>
            <w:proofErr w:type="gramStart"/>
            <w:r w:rsidR="00D46B3E" w:rsidRPr="00D83656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AB188A">
              <w:rPr>
                <w:rFonts w:ascii="Arial" w:hAnsi="Arial" w:cs="Arial"/>
                <w:b/>
                <w:bCs/>
                <w:sz w:val="20"/>
                <w:szCs w:val="20"/>
              </w:rPr>
              <w:t>enac</w:t>
            </w:r>
            <w:proofErr w:type="gramEnd"/>
            <w:r w:rsidR="00387C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Porto Alegre</w:t>
            </w:r>
            <w:r w:rsidR="00D845C4" w:rsidRPr="00D8365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  <w:p w:rsidR="00D845C4" w:rsidRPr="00D83656" w:rsidRDefault="00D845C4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bCs/>
                <w:sz w:val="20"/>
                <w:szCs w:val="20"/>
              </w:rPr>
              <w:t>Curso de Tecnologia em Análise e Desenvolvimento de Sistemas</w:t>
            </w:r>
          </w:p>
        </w:tc>
        <w:tc>
          <w:tcPr>
            <w:tcW w:w="4111" w:type="dxa"/>
            <w:tcBorders>
              <w:left w:val="nil"/>
              <w:bottom w:val="single" w:sz="4" w:space="0" w:color="auto"/>
            </w:tcBorders>
            <w:vAlign w:val="center"/>
          </w:tcPr>
          <w:p w:rsidR="00D845C4" w:rsidRPr="00CC01E8" w:rsidRDefault="00387CD2" w:rsidP="00D836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87CD2">
              <w:rPr>
                <w:noProof/>
                <w:lang w:eastAsia="pt-BR"/>
              </w:rPr>
              <w:drawing>
                <wp:inline distT="0" distB="0" distL="0" distR="0">
                  <wp:extent cx="2194891" cy="509632"/>
                  <wp:effectExtent l="19050" t="0" r="0" b="0"/>
                  <wp:docPr id="2" name="Imagem 1" descr="log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07" cy="51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C4" w:rsidRPr="00F76582" w:rsidTr="006D04C8">
        <w:trPr>
          <w:trHeight w:val="490"/>
        </w:trPr>
        <w:tc>
          <w:tcPr>
            <w:tcW w:w="10598" w:type="dxa"/>
            <w:gridSpan w:val="3"/>
            <w:tcBorders>
              <w:bottom w:val="single" w:sz="4" w:space="0" w:color="auto"/>
            </w:tcBorders>
            <w:vAlign w:val="center"/>
          </w:tcPr>
          <w:p w:rsidR="00D845C4" w:rsidRPr="00D83656" w:rsidRDefault="005474A4" w:rsidP="0077416D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D83656">
              <w:rPr>
                <w:rFonts w:ascii="Arial" w:hAnsi="Arial" w:cs="Arial"/>
                <w:b/>
                <w:i/>
              </w:rPr>
              <w:t>PARECER</w:t>
            </w:r>
            <w:r w:rsidR="00D845C4" w:rsidRPr="00D83656">
              <w:rPr>
                <w:rFonts w:ascii="Arial" w:hAnsi="Arial" w:cs="Arial"/>
                <w:b/>
                <w:i/>
              </w:rPr>
              <w:t xml:space="preserve"> DO </w:t>
            </w:r>
            <w:r w:rsidR="0077416D">
              <w:rPr>
                <w:rFonts w:ascii="Arial" w:hAnsi="Arial" w:cs="Arial"/>
                <w:b/>
                <w:i/>
              </w:rPr>
              <w:t>SEMINÁRIO DE ANDAMENTO</w:t>
            </w:r>
          </w:p>
        </w:tc>
      </w:tr>
      <w:tr w:rsidR="006B2D8F" w:rsidRPr="00F76582" w:rsidTr="006D04C8">
        <w:tc>
          <w:tcPr>
            <w:tcW w:w="4324" w:type="dxa"/>
            <w:vAlign w:val="center"/>
          </w:tcPr>
          <w:p w:rsidR="006B2D8F" w:rsidRPr="00D83656" w:rsidRDefault="006B2D8F" w:rsidP="00BD220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Aluno:</w:t>
            </w:r>
            <w:r w:rsidR="00EC3D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2203">
              <w:rPr>
                <w:rFonts w:ascii="Arial" w:hAnsi="Arial" w:cs="Arial"/>
                <w:b/>
                <w:sz w:val="20"/>
                <w:szCs w:val="20"/>
              </w:rPr>
              <w:t>Gabriel Ortiz de Fraga</w:t>
            </w:r>
          </w:p>
        </w:tc>
        <w:tc>
          <w:tcPr>
            <w:tcW w:w="6274" w:type="dxa"/>
            <w:gridSpan w:val="2"/>
            <w:tcBorders>
              <w:left w:val="nil"/>
            </w:tcBorders>
            <w:vAlign w:val="center"/>
          </w:tcPr>
          <w:p w:rsidR="006B2D8F" w:rsidRPr="00D83656" w:rsidRDefault="006B2D8F" w:rsidP="006337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Avaliador</w:t>
            </w:r>
            <w:r w:rsidRPr="00D8365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63F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4442C9">
              <w:rPr>
                <w:rFonts w:ascii="Arial" w:hAnsi="Arial" w:cs="Arial"/>
                <w:b/>
                <w:sz w:val="20"/>
                <w:szCs w:val="20"/>
              </w:rPr>
              <w:t>Ivonei</w:t>
            </w:r>
            <w:proofErr w:type="spellEnd"/>
            <w:r w:rsidR="004442C9">
              <w:rPr>
                <w:rFonts w:ascii="Arial" w:hAnsi="Arial" w:cs="Arial"/>
                <w:b/>
                <w:sz w:val="20"/>
                <w:szCs w:val="20"/>
              </w:rPr>
              <w:t xml:space="preserve"> Marques</w:t>
            </w:r>
          </w:p>
        </w:tc>
      </w:tr>
      <w:tr w:rsidR="00A36F91" w:rsidRPr="00707BD0" w:rsidTr="006D04C8">
        <w:tc>
          <w:tcPr>
            <w:tcW w:w="10598" w:type="dxa"/>
            <w:gridSpan w:val="3"/>
            <w:vAlign w:val="center"/>
          </w:tcPr>
          <w:p w:rsidR="00C7218D" w:rsidRPr="006740D4" w:rsidRDefault="00A36F91" w:rsidP="00BD2203">
            <w:pPr>
              <w:spacing w:line="360" w:lineRule="auto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Título do Projeto:</w:t>
            </w:r>
            <w:r w:rsidR="006740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2203">
              <w:rPr>
                <w:rFonts w:ascii="Arial" w:hAnsi="Arial" w:cs="Arial"/>
                <w:b/>
                <w:sz w:val="20"/>
                <w:szCs w:val="20"/>
              </w:rPr>
              <w:t xml:space="preserve">Automação Residencial utilizando </w:t>
            </w:r>
            <w:proofErr w:type="spellStart"/>
            <w:r w:rsidR="00BD2203">
              <w:rPr>
                <w:rFonts w:ascii="Arial" w:hAnsi="Arial" w:cs="Arial"/>
                <w:b/>
                <w:sz w:val="20"/>
                <w:szCs w:val="20"/>
              </w:rPr>
              <w:t>Arduino</w:t>
            </w:r>
            <w:proofErr w:type="spellEnd"/>
            <w:r w:rsidR="00BD2203">
              <w:rPr>
                <w:rFonts w:ascii="Arial" w:hAnsi="Arial" w:cs="Arial"/>
                <w:b/>
                <w:sz w:val="20"/>
                <w:szCs w:val="20"/>
              </w:rPr>
              <w:t xml:space="preserve"> e Java Web</w:t>
            </w:r>
          </w:p>
        </w:tc>
      </w:tr>
    </w:tbl>
    <w:p w:rsidR="00A36F91" w:rsidRDefault="00A36F91" w:rsidP="00A36F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Sobre os itens obrigatórios</w:t>
      </w:r>
      <w:r w:rsidR="00387CD2">
        <w:rPr>
          <w:rFonts w:ascii="Arial" w:hAnsi="Arial" w:cs="Arial"/>
          <w:i/>
          <w:sz w:val="20"/>
          <w:szCs w:val="20"/>
        </w:rPr>
        <w:t>: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523"/>
        <w:gridCol w:w="7435"/>
      </w:tblGrid>
      <w:tr w:rsidR="00D83656" w:rsidTr="00C72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Tópico</w:t>
            </w:r>
          </w:p>
        </w:tc>
        <w:tc>
          <w:tcPr>
            <w:tcW w:w="523" w:type="dxa"/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OK</w:t>
            </w:r>
          </w:p>
        </w:tc>
        <w:tc>
          <w:tcPr>
            <w:tcW w:w="7435" w:type="dxa"/>
          </w:tcPr>
          <w:p w:rsidR="00D83656" w:rsidRPr="004240A4" w:rsidRDefault="00C7218D" w:rsidP="00A36F91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Problemas</w:t>
            </w:r>
          </w:p>
        </w:tc>
      </w:tr>
      <w:tr w:rsidR="00D83656" w:rsidTr="00C7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sz w:val="16"/>
                <w:szCs w:val="16"/>
              </w:rPr>
              <w:t>Título do Projeto</w:t>
            </w:r>
          </w:p>
        </w:tc>
        <w:tc>
          <w:tcPr>
            <w:tcW w:w="523" w:type="dxa"/>
          </w:tcPr>
          <w:p w:rsidR="00D83656" w:rsidRPr="006740D4" w:rsidRDefault="00BD2203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X</w:t>
            </w:r>
          </w:p>
        </w:tc>
        <w:tc>
          <w:tcPr>
            <w:tcW w:w="7435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</w:tr>
      <w:tr w:rsidR="00D83656" w:rsidTr="00C7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sz w:val="16"/>
                <w:szCs w:val="16"/>
              </w:rPr>
              <w:t>Apresentação Geral do Projeto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BD2203" w:rsidRDefault="00BD2203" w:rsidP="007C509E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Falta contextualizar melhor. Como esta o mercado neste sentido. </w:t>
            </w:r>
          </w:p>
          <w:p w:rsidR="00976BD8" w:rsidRPr="006740D4" w:rsidRDefault="00BD2203" w:rsidP="007C509E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Apresentar bibliografias que sustentem o projeto.</w:t>
            </w:r>
          </w:p>
        </w:tc>
      </w:tr>
      <w:tr w:rsidR="00D83656" w:rsidTr="00C7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sz w:val="16"/>
                <w:szCs w:val="16"/>
              </w:rPr>
              <w:t>Definição do Problema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BD2203" w:rsidRDefault="00BD2203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Descrever situações que evidenciem os problemas apresentados. Por exemplo, justificativa para o desperdício de energia.</w:t>
            </w:r>
          </w:p>
          <w:p w:rsidR="00BD2203" w:rsidRDefault="00BD2203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3º parágrafo. Tempo para manipular os controle e afins no período de um ano? Justifique isto. Como medir para saber se teu sistema foi eficaz?</w:t>
            </w:r>
          </w:p>
          <w:p w:rsidR="00BD2203" w:rsidRDefault="00BD2203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Ultimo parágrafo. Justifique o </w:t>
            </w:r>
            <w:proofErr w:type="gram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por que</w:t>
            </w:r>
            <w:proofErr w:type="gram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?</w:t>
            </w:r>
          </w:p>
          <w:p w:rsidR="00BD2203" w:rsidRDefault="00BD2203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Explicar melhor a tabela1. Porque comparar estas características?</w:t>
            </w:r>
          </w:p>
          <w:p w:rsidR="00BD2203" w:rsidRDefault="00BD2203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Porque teu sistema não vai controlar </w:t>
            </w:r>
            <w:proofErr w:type="spellStart"/>
            <w:proofErr w:type="gram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tv</w:t>
            </w:r>
            <w:proofErr w:type="spellEnd"/>
            <w:proofErr w:type="gram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nem chuveiro?</w:t>
            </w:r>
          </w:p>
          <w:p w:rsidR="00230CAF" w:rsidRPr="006740D4" w:rsidRDefault="00230CAF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Qual a diferença entre a longa distância e execução em smartphones?</w:t>
            </w:r>
          </w:p>
        </w:tc>
      </w:tr>
      <w:tr w:rsidR="00D83656" w:rsidTr="00C7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sz w:val="16"/>
                <w:szCs w:val="16"/>
              </w:rPr>
              <w:t>Objetivos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4127BA" w:rsidRPr="006740D4" w:rsidRDefault="00230CAF" w:rsidP="002A3CEA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Rever o último parágrafo dos objetivos. Porque isto é um objetivo?</w:t>
            </w:r>
          </w:p>
        </w:tc>
      </w:tr>
      <w:tr w:rsidR="00D83656" w:rsidTr="00C7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sz w:val="16"/>
                <w:szCs w:val="16"/>
              </w:rPr>
              <w:t>Análise de Tecnologias/Ferramentas</w:t>
            </w:r>
          </w:p>
        </w:tc>
        <w:tc>
          <w:tcPr>
            <w:tcW w:w="523" w:type="dxa"/>
          </w:tcPr>
          <w:p w:rsidR="00D83656" w:rsidRPr="006740D4" w:rsidRDefault="00960712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x</w:t>
            </w:r>
          </w:p>
        </w:tc>
        <w:tc>
          <w:tcPr>
            <w:tcW w:w="7435" w:type="dxa"/>
          </w:tcPr>
          <w:p w:rsidR="000B64C5" w:rsidRPr="006740D4" w:rsidRDefault="000B64C5" w:rsidP="00B66BE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</w:tr>
      <w:tr w:rsidR="00D83656" w:rsidTr="00C7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sz w:val="16"/>
                <w:szCs w:val="16"/>
              </w:rPr>
              <w:t>Descrição da Solução</w:t>
            </w:r>
          </w:p>
        </w:tc>
        <w:tc>
          <w:tcPr>
            <w:tcW w:w="523" w:type="dxa"/>
          </w:tcPr>
          <w:p w:rsidR="00D83656" w:rsidRPr="006740D4" w:rsidRDefault="000B64C5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X</w:t>
            </w:r>
          </w:p>
        </w:tc>
        <w:tc>
          <w:tcPr>
            <w:tcW w:w="7435" w:type="dxa"/>
          </w:tcPr>
          <w:p w:rsidR="00A651F5" w:rsidRDefault="00230CAF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Apenas um parágrafo para descrever a solução é muito pouco.</w:t>
            </w:r>
          </w:p>
          <w:p w:rsidR="00230CAF" w:rsidRDefault="00230CAF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Dá a impressão que o aluno não sabe como sua aplicação irá funcionar.</w:t>
            </w:r>
          </w:p>
          <w:p w:rsidR="00230CAF" w:rsidRDefault="00230CAF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Detalhar mais, bem mais, muito mais, bastante.</w:t>
            </w:r>
          </w:p>
          <w:p w:rsidR="00230CAF" w:rsidRDefault="00230CAF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A figura1 está solta no trabalho. Falta texto explicando o propósito da figura.</w:t>
            </w:r>
          </w:p>
          <w:p w:rsidR="00230CAF" w:rsidRPr="006B2D8F" w:rsidRDefault="00230CAF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Idem para a figura2. Porque esta placa? Pode ser outra? O que ela faz na sua solução? Qual importância disto?</w:t>
            </w:r>
          </w:p>
        </w:tc>
      </w:tr>
      <w:tr w:rsidR="00D83656" w:rsidTr="00C7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sz w:val="16"/>
                <w:szCs w:val="16"/>
              </w:rPr>
              <w:t>Abordagem de Desenvolvimento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2A3CEA" w:rsidRPr="006740D4" w:rsidRDefault="00230CAF" w:rsidP="002A3CEA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Pergunta? Neste caso não seria melhor usar prototipagem?</w:t>
            </w:r>
          </w:p>
        </w:tc>
      </w:tr>
      <w:tr w:rsidR="00D83656" w:rsidTr="00C7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sz w:val="16"/>
                <w:szCs w:val="16"/>
              </w:rPr>
              <w:t>Arquitetura do Sistema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7525E6" w:rsidRDefault="000B339F" w:rsidP="000B339F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Da forma como apresentado o modelo funcional não explica nada.</w:t>
            </w:r>
          </w:p>
          <w:p w:rsidR="000B339F" w:rsidRDefault="000B339F" w:rsidP="000B339F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O modelo de dados também está solto. Porque um id para a tabela chuva?</w:t>
            </w:r>
          </w:p>
          <w:p w:rsidR="000B339F" w:rsidRDefault="000B339F" w:rsidP="000B339F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O modelo não parece consistente.</w:t>
            </w:r>
          </w:p>
          <w:p w:rsidR="000B339F" w:rsidRDefault="000B339F" w:rsidP="000B339F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Explicar mais sobre as figuras do item 7.4</w:t>
            </w:r>
          </w:p>
          <w:p w:rsidR="000B339F" w:rsidRDefault="000B339F" w:rsidP="000B339F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Página 26. Os itens apresentados, não ficaram </w:t>
            </w:r>
            <w:proofErr w:type="gram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claro</w:t>
            </w:r>
            <w:proofErr w:type="gram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qual a relação com o trabalho?</w:t>
            </w:r>
          </w:p>
          <w:p w:rsidR="000B339F" w:rsidRPr="006740D4" w:rsidRDefault="000B339F" w:rsidP="000B339F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Sugiro descrever melhor este tópico. </w:t>
            </w:r>
          </w:p>
        </w:tc>
      </w:tr>
      <w:tr w:rsidR="00C7218D" w:rsidTr="00C7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C7218D" w:rsidRPr="00C7218D" w:rsidRDefault="00C7218D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C7218D">
              <w:rPr>
                <w:rFonts w:ascii="Arial" w:hAnsi="Arial" w:cs="Arial"/>
                <w:sz w:val="16"/>
                <w:szCs w:val="16"/>
              </w:rPr>
              <w:t>Funcionamento do Sistema</w:t>
            </w:r>
          </w:p>
        </w:tc>
        <w:tc>
          <w:tcPr>
            <w:tcW w:w="523" w:type="dxa"/>
          </w:tcPr>
          <w:p w:rsidR="00C7218D" w:rsidRPr="006740D4" w:rsidRDefault="00C7218D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ED4F18" w:rsidRPr="006B2D8F" w:rsidRDefault="000B339F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Inexistente com tópico. Percebe-se uma tentativa de descrever o funcionamento no item anterior.</w:t>
            </w:r>
          </w:p>
        </w:tc>
      </w:tr>
      <w:tr w:rsidR="00125643" w:rsidTr="0044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125643" w:rsidRPr="004240A4" w:rsidRDefault="00125643" w:rsidP="004442C9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sz w:val="16"/>
                <w:szCs w:val="16"/>
              </w:rPr>
              <w:t>Validação - Estratégia</w:t>
            </w:r>
          </w:p>
        </w:tc>
        <w:tc>
          <w:tcPr>
            <w:tcW w:w="523" w:type="dxa"/>
          </w:tcPr>
          <w:p w:rsidR="00125643" w:rsidRPr="006740D4" w:rsidRDefault="00125643" w:rsidP="004442C9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  <w:tc>
          <w:tcPr>
            <w:tcW w:w="7435" w:type="dxa"/>
          </w:tcPr>
          <w:p w:rsidR="00DC5BB8" w:rsidRDefault="000B339F" w:rsidP="00DC5BB8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Inexistente e não compatível com seminário em andamento.</w:t>
            </w:r>
          </w:p>
          <w:p w:rsidR="00B8214C" w:rsidRPr="006740D4" w:rsidRDefault="00B8214C" w:rsidP="00DC5BB8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Não percebo ligação na estratégia com os objetivos do trabalho.</w:t>
            </w:r>
          </w:p>
        </w:tc>
      </w:tr>
      <w:tr w:rsidR="00D83656" w:rsidTr="00C7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C7218D" w:rsidP="00C7218D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Cronograma (</w:t>
            </w:r>
            <w:r w:rsidR="00D83656" w:rsidRPr="004240A4">
              <w:rPr>
                <w:rFonts w:ascii="Arial" w:hAnsi="Arial" w:cs="Arial"/>
                <w:sz w:val="16"/>
                <w:szCs w:val="16"/>
              </w:rPr>
              <w:t>TCCII)</w:t>
            </w:r>
          </w:p>
        </w:tc>
        <w:tc>
          <w:tcPr>
            <w:tcW w:w="523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435" w:type="dxa"/>
          </w:tcPr>
          <w:p w:rsidR="00D83656" w:rsidRPr="006740D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</w:tr>
    </w:tbl>
    <w:p w:rsidR="00C7218D" w:rsidRDefault="00C7218D" w:rsidP="00C7218D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i/>
          <w:szCs w:val="20"/>
        </w:rPr>
      </w:pPr>
    </w:p>
    <w:p w:rsidR="00C7218D" w:rsidRPr="00267286" w:rsidRDefault="00C7218D" w:rsidP="00C7218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i/>
          <w:szCs w:val="20"/>
        </w:rPr>
      </w:pPr>
      <w:r w:rsidRPr="00267286">
        <w:rPr>
          <w:rFonts w:ascii="Arial" w:hAnsi="Arial" w:cs="Arial"/>
          <w:b/>
          <w:i/>
          <w:szCs w:val="20"/>
        </w:rPr>
        <w:lastRenderedPageBreak/>
        <w:t>Sobre a apresentação:</w:t>
      </w:r>
    </w:p>
    <w:tbl>
      <w:tblPr>
        <w:tblStyle w:val="Tabelacomgrade"/>
        <w:tblW w:w="10632" w:type="dxa"/>
        <w:tblInd w:w="-34" w:type="dxa"/>
        <w:tblLook w:val="04A0" w:firstRow="1" w:lastRow="0" w:firstColumn="1" w:lastColumn="0" w:noHBand="0" w:noVBand="1"/>
      </w:tblPr>
      <w:tblGrid>
        <w:gridCol w:w="5316"/>
        <w:gridCol w:w="5316"/>
      </w:tblGrid>
      <w:tr w:rsidR="00C7218D" w:rsidTr="004442C9">
        <w:tc>
          <w:tcPr>
            <w:tcW w:w="5316" w:type="dxa"/>
          </w:tcPr>
          <w:p w:rsidR="00C7218D" w:rsidRPr="00267286" w:rsidRDefault="00C7218D" w:rsidP="004442C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286">
              <w:rPr>
                <w:rFonts w:ascii="Arial" w:hAnsi="Arial" w:cs="Arial"/>
                <w:b/>
                <w:bCs/>
                <w:sz w:val="20"/>
                <w:szCs w:val="20"/>
              </w:rPr>
              <w:t>Observações quanto à apresentação:</w:t>
            </w:r>
          </w:p>
        </w:tc>
        <w:tc>
          <w:tcPr>
            <w:tcW w:w="5316" w:type="dxa"/>
          </w:tcPr>
          <w:p w:rsidR="00C7218D" w:rsidRPr="00267286" w:rsidRDefault="00C7218D" w:rsidP="004442C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286">
              <w:rPr>
                <w:rFonts w:ascii="Arial" w:hAnsi="Arial" w:cs="Arial"/>
                <w:b/>
                <w:bCs/>
                <w:sz w:val="20"/>
                <w:szCs w:val="20"/>
              </w:rPr>
              <w:t>Observações quanto aos questionamentos:</w:t>
            </w:r>
          </w:p>
        </w:tc>
      </w:tr>
      <w:tr w:rsidR="00C7218D" w:rsidTr="004442C9">
        <w:tc>
          <w:tcPr>
            <w:tcW w:w="5316" w:type="dxa"/>
          </w:tcPr>
          <w:p w:rsidR="00245867" w:rsidRPr="006740D4" w:rsidRDefault="00B8214C" w:rsidP="004442C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O aluno pareceu seguro quanto </w:t>
            </w:r>
            <w:proofErr w:type="gramStart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parte de construção no arruíno, mas pareceu um pouco perdido em relação ao que fazer com isto funcionando.</w:t>
            </w:r>
          </w:p>
        </w:tc>
        <w:tc>
          <w:tcPr>
            <w:tcW w:w="5316" w:type="dxa"/>
          </w:tcPr>
          <w:p w:rsidR="00C7218D" w:rsidRPr="006740D4" w:rsidRDefault="00C7218D" w:rsidP="004442C9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</w:tr>
    </w:tbl>
    <w:p w:rsidR="00C7218D" w:rsidRPr="00362B69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C7218D" w:rsidRPr="00267286" w:rsidRDefault="00C7218D" w:rsidP="00C7218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i/>
          <w:szCs w:val="20"/>
        </w:rPr>
      </w:pPr>
      <w:r w:rsidRPr="00267286">
        <w:rPr>
          <w:rFonts w:ascii="Arial" w:hAnsi="Arial" w:cs="Arial"/>
          <w:b/>
          <w:i/>
          <w:szCs w:val="20"/>
        </w:rPr>
        <w:t>Parecer geral:</w:t>
      </w:r>
    </w:p>
    <w:p w:rsidR="00C7218D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Pelo </w:t>
      </w:r>
      <w:r w:rsidR="002F4F57">
        <w:rPr>
          <w:rFonts w:ascii="Arial" w:hAnsi="Arial" w:cs="Arial"/>
          <w:sz w:val="20"/>
          <w:szCs w:val="20"/>
        </w:rPr>
        <w:t>relatório</w:t>
      </w:r>
      <w:r>
        <w:rPr>
          <w:rFonts w:ascii="Arial" w:hAnsi="Arial" w:cs="Arial"/>
          <w:sz w:val="20"/>
          <w:szCs w:val="20"/>
        </w:rPr>
        <w:t xml:space="preserve"> e apresentação, há evidências de condições de participar da Banca Final:        </w:t>
      </w:r>
    </w:p>
    <w:p w:rsidR="00C7218D" w:rsidRDefault="00C7218D" w:rsidP="00C7218D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</w:t>
      </w:r>
      <w:r w:rsidR="00D46B3E"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 xml:space="preserve">) SIM </w:t>
      </w:r>
      <w:r>
        <w:rPr>
          <w:rFonts w:ascii="Arial" w:hAnsi="Arial" w:cs="Arial"/>
          <w:sz w:val="20"/>
          <w:szCs w:val="20"/>
        </w:rPr>
        <w:tab/>
        <w:t xml:space="preserve">( </w:t>
      </w:r>
      <w:r w:rsidR="00B8214C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NÃO</w:t>
      </w:r>
    </w:p>
    <w:p w:rsidR="00C87264" w:rsidRPr="00C7218D" w:rsidRDefault="00C87264" w:rsidP="00C7218D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sectPr w:rsidR="00C87264" w:rsidRPr="00C7218D" w:rsidSect="004240A4">
      <w:headerReference w:type="default" r:id="rId10"/>
      <w:footerReference w:type="default" r:id="rId11"/>
      <w:footnotePr>
        <w:pos w:val="beneathText"/>
      </w:footnotePr>
      <w:pgSz w:w="11905" w:h="16837"/>
      <w:pgMar w:top="720" w:right="720" w:bottom="720" w:left="720" w:header="709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06A" w:rsidRDefault="0056306A">
      <w:r>
        <w:separator/>
      </w:r>
    </w:p>
  </w:endnote>
  <w:endnote w:type="continuationSeparator" w:id="0">
    <w:p w:rsidR="0056306A" w:rsidRDefault="0056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2C9" w:rsidRDefault="004442C9" w:rsidP="00771198">
    <w:pPr>
      <w:pStyle w:val="Rodap"/>
      <w:pBdr>
        <w:top w:val="single" w:sz="4" w:space="1" w:color="0000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06A" w:rsidRDefault="0056306A">
      <w:r>
        <w:separator/>
      </w:r>
    </w:p>
  </w:footnote>
  <w:footnote w:type="continuationSeparator" w:id="0">
    <w:p w:rsidR="0056306A" w:rsidRDefault="00563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2C9" w:rsidRDefault="004442C9">
    <w:pPr>
      <w:pStyle w:val="Cabealho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2582DA8"/>
    <w:lvl w:ilvl="0">
      <w:start w:val="2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126"/>
        </w:tabs>
        <w:ind w:left="-112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38"/>
        </w:tabs>
        <w:ind w:left="-8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4"/>
        </w:tabs>
        <w:ind w:left="-6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50"/>
        </w:tabs>
        <w:ind w:left="-5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6"/>
        </w:tabs>
        <w:ind w:left="-4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62"/>
        </w:tabs>
        <w:ind w:left="-2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8"/>
        </w:tabs>
        <w:ind w:left="-118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i w:val="0"/>
        <w:iCs w:val="0"/>
        <w:sz w:val="28"/>
        <w:szCs w:val="28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Letter"/>
      <w:lvlText w:val="Anexo %1"/>
      <w:lvlJc w:val="left"/>
      <w:pPr>
        <w:tabs>
          <w:tab w:val="num" w:pos="1247"/>
        </w:tabs>
        <w:ind w:left="1247" w:hanging="1247"/>
      </w:pPr>
      <w:rPr>
        <w:b/>
        <w:bCs/>
        <w:i w:val="0"/>
        <w:iCs w:val="0"/>
        <w:sz w:val="28"/>
        <w:szCs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>
    <w:nsid w:val="0A3B1A4A"/>
    <w:multiLevelType w:val="hybridMultilevel"/>
    <w:tmpl w:val="E45C437E"/>
    <w:lvl w:ilvl="0" w:tplc="F86E59F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7927C4"/>
    <w:multiLevelType w:val="hybridMultilevel"/>
    <w:tmpl w:val="6AAA840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oooo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C58161F"/>
    <w:multiLevelType w:val="hybridMultilevel"/>
    <w:tmpl w:val="A2620A2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F040971"/>
    <w:multiLevelType w:val="hybridMultilevel"/>
    <w:tmpl w:val="5ECAE5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7C0AC8"/>
    <w:multiLevelType w:val="hybridMultilevel"/>
    <w:tmpl w:val="451E0A84"/>
    <w:lvl w:ilvl="0" w:tplc="00000007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A3A87"/>
    <w:multiLevelType w:val="hybridMultilevel"/>
    <w:tmpl w:val="CDF49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855EF"/>
    <w:multiLevelType w:val="hybridMultilevel"/>
    <w:tmpl w:val="D9FC1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707045"/>
    <w:multiLevelType w:val="hybridMultilevel"/>
    <w:tmpl w:val="8F24D8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2174B6"/>
    <w:multiLevelType w:val="hybridMultilevel"/>
    <w:tmpl w:val="6554D10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D746F3"/>
    <w:multiLevelType w:val="hybridMultilevel"/>
    <w:tmpl w:val="E018A2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D6007D"/>
    <w:multiLevelType w:val="hybridMultilevel"/>
    <w:tmpl w:val="C1BA7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82834"/>
    <w:multiLevelType w:val="hybridMultilevel"/>
    <w:tmpl w:val="214A8BD2"/>
    <w:lvl w:ilvl="0" w:tplc="00000007">
      <w:start w:val="1"/>
      <w:numFmt w:val="bullet"/>
      <w:lvlText w:val=""/>
      <w:lvlJc w:val="left"/>
      <w:pPr>
        <w:tabs>
          <w:tab w:val="num" w:pos="1759"/>
        </w:tabs>
        <w:ind w:left="1759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24">
    <w:nsid w:val="5AC8073A"/>
    <w:multiLevelType w:val="hybridMultilevel"/>
    <w:tmpl w:val="B31CB314"/>
    <w:lvl w:ilvl="0" w:tplc="0416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5">
    <w:nsid w:val="5D5305BC"/>
    <w:multiLevelType w:val="hybridMultilevel"/>
    <w:tmpl w:val="64FA2C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3305C"/>
    <w:multiLevelType w:val="hybridMultilevel"/>
    <w:tmpl w:val="D46A956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9C2078"/>
    <w:multiLevelType w:val="hybridMultilevel"/>
    <w:tmpl w:val="8B269F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D1E99"/>
    <w:multiLevelType w:val="hybridMultilevel"/>
    <w:tmpl w:val="7C7630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EB13F0"/>
    <w:multiLevelType w:val="hybridMultilevel"/>
    <w:tmpl w:val="104A6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18"/>
  </w:num>
  <w:num w:numId="15">
    <w:abstractNumId w:val="16"/>
  </w:num>
  <w:num w:numId="16">
    <w:abstractNumId w:val="23"/>
  </w:num>
  <w:num w:numId="17">
    <w:abstractNumId w:val="17"/>
  </w:num>
  <w:num w:numId="18">
    <w:abstractNumId w:val="19"/>
  </w:num>
  <w:num w:numId="19">
    <w:abstractNumId w:val="20"/>
  </w:num>
  <w:num w:numId="20">
    <w:abstractNumId w:val="14"/>
  </w:num>
  <w:num w:numId="21">
    <w:abstractNumId w:val="29"/>
  </w:num>
  <w:num w:numId="22">
    <w:abstractNumId w:val="15"/>
  </w:num>
  <w:num w:numId="23">
    <w:abstractNumId w:val="21"/>
  </w:num>
  <w:num w:numId="24">
    <w:abstractNumId w:val="26"/>
  </w:num>
  <w:num w:numId="25">
    <w:abstractNumId w:val="28"/>
  </w:num>
  <w:num w:numId="26">
    <w:abstractNumId w:val="27"/>
  </w:num>
  <w:num w:numId="27">
    <w:abstractNumId w:val="13"/>
  </w:num>
  <w:num w:numId="28">
    <w:abstractNumId w:val="24"/>
  </w:num>
  <w:num w:numId="29">
    <w:abstractNumId w:val="25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B3"/>
    <w:rsid w:val="000044E1"/>
    <w:rsid w:val="0000679B"/>
    <w:rsid w:val="00007006"/>
    <w:rsid w:val="000110DA"/>
    <w:rsid w:val="000173B7"/>
    <w:rsid w:val="0002143F"/>
    <w:rsid w:val="0002564C"/>
    <w:rsid w:val="000364DB"/>
    <w:rsid w:val="00044872"/>
    <w:rsid w:val="000650C1"/>
    <w:rsid w:val="000734F8"/>
    <w:rsid w:val="000774AA"/>
    <w:rsid w:val="0008165B"/>
    <w:rsid w:val="00085EF2"/>
    <w:rsid w:val="000A47F6"/>
    <w:rsid w:val="000B339F"/>
    <w:rsid w:val="000B37F4"/>
    <w:rsid w:val="000B4C0A"/>
    <w:rsid w:val="000B5A2A"/>
    <w:rsid w:val="000B64C5"/>
    <w:rsid w:val="000C28D6"/>
    <w:rsid w:val="000C5523"/>
    <w:rsid w:val="000C6FA6"/>
    <w:rsid w:val="000C7969"/>
    <w:rsid w:val="000D3E2A"/>
    <w:rsid w:val="000D4DF5"/>
    <w:rsid w:val="000E360B"/>
    <w:rsid w:val="000E6712"/>
    <w:rsid w:val="000F0BB1"/>
    <w:rsid w:val="00105FF6"/>
    <w:rsid w:val="0011181B"/>
    <w:rsid w:val="001130DB"/>
    <w:rsid w:val="00116BAD"/>
    <w:rsid w:val="00117290"/>
    <w:rsid w:val="00125643"/>
    <w:rsid w:val="00125F99"/>
    <w:rsid w:val="00127260"/>
    <w:rsid w:val="00127CDE"/>
    <w:rsid w:val="00132CDA"/>
    <w:rsid w:val="00137B4A"/>
    <w:rsid w:val="0014142A"/>
    <w:rsid w:val="001443EC"/>
    <w:rsid w:val="00144568"/>
    <w:rsid w:val="001452D5"/>
    <w:rsid w:val="001458AD"/>
    <w:rsid w:val="001503B6"/>
    <w:rsid w:val="00152267"/>
    <w:rsid w:val="001547F7"/>
    <w:rsid w:val="00160099"/>
    <w:rsid w:val="001609F2"/>
    <w:rsid w:val="00175CAA"/>
    <w:rsid w:val="001776D6"/>
    <w:rsid w:val="00185898"/>
    <w:rsid w:val="00192F10"/>
    <w:rsid w:val="001A12AB"/>
    <w:rsid w:val="001C3853"/>
    <w:rsid w:val="001E229E"/>
    <w:rsid w:val="001E49BC"/>
    <w:rsid w:val="001E7BFB"/>
    <w:rsid w:val="001F3148"/>
    <w:rsid w:val="002036B2"/>
    <w:rsid w:val="002117CC"/>
    <w:rsid w:val="00212E69"/>
    <w:rsid w:val="00221F3E"/>
    <w:rsid w:val="00230CAF"/>
    <w:rsid w:val="00230DAC"/>
    <w:rsid w:val="0023394A"/>
    <w:rsid w:val="002418A3"/>
    <w:rsid w:val="00245867"/>
    <w:rsid w:val="002459EE"/>
    <w:rsid w:val="00254161"/>
    <w:rsid w:val="00254CF9"/>
    <w:rsid w:val="00254D6E"/>
    <w:rsid w:val="00263A66"/>
    <w:rsid w:val="002663E0"/>
    <w:rsid w:val="00281671"/>
    <w:rsid w:val="00284034"/>
    <w:rsid w:val="00296E82"/>
    <w:rsid w:val="00297FEF"/>
    <w:rsid w:val="002A2D39"/>
    <w:rsid w:val="002A3CEA"/>
    <w:rsid w:val="002B145F"/>
    <w:rsid w:val="002B1AF6"/>
    <w:rsid w:val="002C51B9"/>
    <w:rsid w:val="002C67D8"/>
    <w:rsid w:val="002C74B6"/>
    <w:rsid w:val="002C7F15"/>
    <w:rsid w:val="002F018F"/>
    <w:rsid w:val="002F0E9B"/>
    <w:rsid w:val="002F19B8"/>
    <w:rsid w:val="002F4F57"/>
    <w:rsid w:val="002F760D"/>
    <w:rsid w:val="00302B9C"/>
    <w:rsid w:val="003035E3"/>
    <w:rsid w:val="003039E0"/>
    <w:rsid w:val="00305368"/>
    <w:rsid w:val="00326509"/>
    <w:rsid w:val="003275B2"/>
    <w:rsid w:val="00344080"/>
    <w:rsid w:val="00363B69"/>
    <w:rsid w:val="00366418"/>
    <w:rsid w:val="00375221"/>
    <w:rsid w:val="00380240"/>
    <w:rsid w:val="00385DF0"/>
    <w:rsid w:val="00387CD2"/>
    <w:rsid w:val="003906F9"/>
    <w:rsid w:val="0039616F"/>
    <w:rsid w:val="0039660C"/>
    <w:rsid w:val="003A20FE"/>
    <w:rsid w:val="003A24B2"/>
    <w:rsid w:val="003A37AC"/>
    <w:rsid w:val="003A6D09"/>
    <w:rsid w:val="003B0C99"/>
    <w:rsid w:val="003B2980"/>
    <w:rsid w:val="003B4F19"/>
    <w:rsid w:val="003C1464"/>
    <w:rsid w:val="003C216B"/>
    <w:rsid w:val="003C27E6"/>
    <w:rsid w:val="003D0195"/>
    <w:rsid w:val="003D0CF1"/>
    <w:rsid w:val="003D2305"/>
    <w:rsid w:val="003E18B7"/>
    <w:rsid w:val="003E3037"/>
    <w:rsid w:val="003E494B"/>
    <w:rsid w:val="003F4E51"/>
    <w:rsid w:val="00405F50"/>
    <w:rsid w:val="00407991"/>
    <w:rsid w:val="004127BA"/>
    <w:rsid w:val="0041487C"/>
    <w:rsid w:val="00420673"/>
    <w:rsid w:val="00420C92"/>
    <w:rsid w:val="004240A4"/>
    <w:rsid w:val="00432140"/>
    <w:rsid w:val="004377F8"/>
    <w:rsid w:val="0044293F"/>
    <w:rsid w:val="004442C9"/>
    <w:rsid w:val="004551E1"/>
    <w:rsid w:val="00455C5C"/>
    <w:rsid w:val="00463F10"/>
    <w:rsid w:val="0046748C"/>
    <w:rsid w:val="004678C1"/>
    <w:rsid w:val="00482DAC"/>
    <w:rsid w:val="00482E19"/>
    <w:rsid w:val="00486606"/>
    <w:rsid w:val="004966AE"/>
    <w:rsid w:val="00497BCC"/>
    <w:rsid w:val="004A0730"/>
    <w:rsid w:val="004A656D"/>
    <w:rsid w:val="004B0B30"/>
    <w:rsid w:val="004F2C1B"/>
    <w:rsid w:val="004F4FA6"/>
    <w:rsid w:val="00517A14"/>
    <w:rsid w:val="00531671"/>
    <w:rsid w:val="005347C0"/>
    <w:rsid w:val="00534A33"/>
    <w:rsid w:val="005458DC"/>
    <w:rsid w:val="005474A4"/>
    <w:rsid w:val="00552854"/>
    <w:rsid w:val="00562937"/>
    <w:rsid w:val="0056306A"/>
    <w:rsid w:val="0057011F"/>
    <w:rsid w:val="0057310C"/>
    <w:rsid w:val="005735B3"/>
    <w:rsid w:val="0057401C"/>
    <w:rsid w:val="00581826"/>
    <w:rsid w:val="00585C63"/>
    <w:rsid w:val="00592D97"/>
    <w:rsid w:val="00597847"/>
    <w:rsid w:val="005A233A"/>
    <w:rsid w:val="005A39AE"/>
    <w:rsid w:val="005B6760"/>
    <w:rsid w:val="005B7DBD"/>
    <w:rsid w:val="005C7F3E"/>
    <w:rsid w:val="005D1E95"/>
    <w:rsid w:val="005D3AFB"/>
    <w:rsid w:val="005D46C8"/>
    <w:rsid w:val="005F0130"/>
    <w:rsid w:val="005F0341"/>
    <w:rsid w:val="005F3374"/>
    <w:rsid w:val="00600AA3"/>
    <w:rsid w:val="006027B1"/>
    <w:rsid w:val="00611639"/>
    <w:rsid w:val="00627F0F"/>
    <w:rsid w:val="0063372F"/>
    <w:rsid w:val="0063586C"/>
    <w:rsid w:val="00642942"/>
    <w:rsid w:val="00642FFB"/>
    <w:rsid w:val="0064551B"/>
    <w:rsid w:val="00650AB1"/>
    <w:rsid w:val="0065297B"/>
    <w:rsid w:val="0066270F"/>
    <w:rsid w:val="00664A9F"/>
    <w:rsid w:val="0067068F"/>
    <w:rsid w:val="006740D4"/>
    <w:rsid w:val="00674EED"/>
    <w:rsid w:val="006760CC"/>
    <w:rsid w:val="0068595C"/>
    <w:rsid w:val="006948B3"/>
    <w:rsid w:val="00694E80"/>
    <w:rsid w:val="006965EF"/>
    <w:rsid w:val="006A51FB"/>
    <w:rsid w:val="006A726F"/>
    <w:rsid w:val="006B0E69"/>
    <w:rsid w:val="006B1439"/>
    <w:rsid w:val="006B2D8F"/>
    <w:rsid w:val="006B4354"/>
    <w:rsid w:val="006B5D89"/>
    <w:rsid w:val="006B6263"/>
    <w:rsid w:val="006C29C8"/>
    <w:rsid w:val="006C63C3"/>
    <w:rsid w:val="006C7824"/>
    <w:rsid w:val="006D04C8"/>
    <w:rsid w:val="006D3CF2"/>
    <w:rsid w:val="006E3B5C"/>
    <w:rsid w:val="006F600C"/>
    <w:rsid w:val="00700316"/>
    <w:rsid w:val="00707BD0"/>
    <w:rsid w:val="00723FE6"/>
    <w:rsid w:val="0072567B"/>
    <w:rsid w:val="00734CD5"/>
    <w:rsid w:val="00743F6A"/>
    <w:rsid w:val="00744954"/>
    <w:rsid w:val="00747640"/>
    <w:rsid w:val="007525E6"/>
    <w:rsid w:val="00752627"/>
    <w:rsid w:val="00760A99"/>
    <w:rsid w:val="00771198"/>
    <w:rsid w:val="007739E6"/>
    <w:rsid w:val="0077416D"/>
    <w:rsid w:val="007923E5"/>
    <w:rsid w:val="007925B8"/>
    <w:rsid w:val="00794E29"/>
    <w:rsid w:val="0079685E"/>
    <w:rsid w:val="007B504D"/>
    <w:rsid w:val="007C3355"/>
    <w:rsid w:val="007C509E"/>
    <w:rsid w:val="007E4FF4"/>
    <w:rsid w:val="00801988"/>
    <w:rsid w:val="00807122"/>
    <w:rsid w:val="008076D1"/>
    <w:rsid w:val="0080787D"/>
    <w:rsid w:val="00810026"/>
    <w:rsid w:val="008136E4"/>
    <w:rsid w:val="0081572E"/>
    <w:rsid w:val="008200F2"/>
    <w:rsid w:val="00821D69"/>
    <w:rsid w:val="0083560E"/>
    <w:rsid w:val="00835A9D"/>
    <w:rsid w:val="00837881"/>
    <w:rsid w:val="00845C9E"/>
    <w:rsid w:val="008461A1"/>
    <w:rsid w:val="00847196"/>
    <w:rsid w:val="0085421E"/>
    <w:rsid w:val="008577A6"/>
    <w:rsid w:val="008622ED"/>
    <w:rsid w:val="008623F3"/>
    <w:rsid w:val="0087307F"/>
    <w:rsid w:val="00883828"/>
    <w:rsid w:val="00886C9A"/>
    <w:rsid w:val="00892A57"/>
    <w:rsid w:val="00892F02"/>
    <w:rsid w:val="0089551D"/>
    <w:rsid w:val="008A2DD4"/>
    <w:rsid w:val="008A3896"/>
    <w:rsid w:val="008A3BF9"/>
    <w:rsid w:val="008A53A6"/>
    <w:rsid w:val="008A75AB"/>
    <w:rsid w:val="008C6EBF"/>
    <w:rsid w:val="008C7656"/>
    <w:rsid w:val="008D0AB4"/>
    <w:rsid w:val="008D5C2B"/>
    <w:rsid w:val="008E2C1A"/>
    <w:rsid w:val="008F26B3"/>
    <w:rsid w:val="008F3DE9"/>
    <w:rsid w:val="008F4762"/>
    <w:rsid w:val="00906454"/>
    <w:rsid w:val="00911552"/>
    <w:rsid w:val="0092102C"/>
    <w:rsid w:val="00924C86"/>
    <w:rsid w:val="00925CE7"/>
    <w:rsid w:val="00927509"/>
    <w:rsid w:val="00940648"/>
    <w:rsid w:val="009448E7"/>
    <w:rsid w:val="00945016"/>
    <w:rsid w:val="00960712"/>
    <w:rsid w:val="0096493A"/>
    <w:rsid w:val="0097286A"/>
    <w:rsid w:val="0097382D"/>
    <w:rsid w:val="00976BD8"/>
    <w:rsid w:val="00985881"/>
    <w:rsid w:val="00992BC3"/>
    <w:rsid w:val="009A01A3"/>
    <w:rsid w:val="009A2326"/>
    <w:rsid w:val="009A308E"/>
    <w:rsid w:val="009A5959"/>
    <w:rsid w:val="009A7777"/>
    <w:rsid w:val="009B33B3"/>
    <w:rsid w:val="009B722D"/>
    <w:rsid w:val="009C4901"/>
    <w:rsid w:val="009C7D58"/>
    <w:rsid w:val="009E1CE4"/>
    <w:rsid w:val="009E2FB8"/>
    <w:rsid w:val="009F5173"/>
    <w:rsid w:val="009F5E3C"/>
    <w:rsid w:val="00A0297C"/>
    <w:rsid w:val="00A03574"/>
    <w:rsid w:val="00A12347"/>
    <w:rsid w:val="00A138F0"/>
    <w:rsid w:val="00A236F8"/>
    <w:rsid w:val="00A25B0B"/>
    <w:rsid w:val="00A30D05"/>
    <w:rsid w:val="00A30D14"/>
    <w:rsid w:val="00A36F91"/>
    <w:rsid w:val="00A377D6"/>
    <w:rsid w:val="00A405E3"/>
    <w:rsid w:val="00A52B99"/>
    <w:rsid w:val="00A5718E"/>
    <w:rsid w:val="00A57715"/>
    <w:rsid w:val="00A63B92"/>
    <w:rsid w:val="00A63EE4"/>
    <w:rsid w:val="00A651F5"/>
    <w:rsid w:val="00A75E8C"/>
    <w:rsid w:val="00A8129C"/>
    <w:rsid w:val="00AA1ABE"/>
    <w:rsid w:val="00AA3BA4"/>
    <w:rsid w:val="00AA3FB9"/>
    <w:rsid w:val="00AB188A"/>
    <w:rsid w:val="00AB38AE"/>
    <w:rsid w:val="00AB5971"/>
    <w:rsid w:val="00AB6F51"/>
    <w:rsid w:val="00AB6F92"/>
    <w:rsid w:val="00AB75A1"/>
    <w:rsid w:val="00AC5F3B"/>
    <w:rsid w:val="00AC7C83"/>
    <w:rsid w:val="00AD27F4"/>
    <w:rsid w:val="00AD5C7C"/>
    <w:rsid w:val="00AD7F11"/>
    <w:rsid w:val="00AE15B7"/>
    <w:rsid w:val="00AE2445"/>
    <w:rsid w:val="00AE2CBD"/>
    <w:rsid w:val="00AE463C"/>
    <w:rsid w:val="00AE7A34"/>
    <w:rsid w:val="00AF0798"/>
    <w:rsid w:val="00B25480"/>
    <w:rsid w:val="00B30683"/>
    <w:rsid w:val="00B33AC8"/>
    <w:rsid w:val="00B46D6F"/>
    <w:rsid w:val="00B515B9"/>
    <w:rsid w:val="00B60674"/>
    <w:rsid w:val="00B631E9"/>
    <w:rsid w:val="00B65A8B"/>
    <w:rsid w:val="00B66BEC"/>
    <w:rsid w:val="00B66D2E"/>
    <w:rsid w:val="00B74B25"/>
    <w:rsid w:val="00B77945"/>
    <w:rsid w:val="00B8214C"/>
    <w:rsid w:val="00B852C2"/>
    <w:rsid w:val="00B8534C"/>
    <w:rsid w:val="00B86A91"/>
    <w:rsid w:val="00B86E63"/>
    <w:rsid w:val="00B91314"/>
    <w:rsid w:val="00B9205C"/>
    <w:rsid w:val="00B93767"/>
    <w:rsid w:val="00B95973"/>
    <w:rsid w:val="00BA08D9"/>
    <w:rsid w:val="00BA235A"/>
    <w:rsid w:val="00BC2AEC"/>
    <w:rsid w:val="00BC49E9"/>
    <w:rsid w:val="00BC4A6D"/>
    <w:rsid w:val="00BC4C39"/>
    <w:rsid w:val="00BD2203"/>
    <w:rsid w:val="00BE1704"/>
    <w:rsid w:val="00BE6F9E"/>
    <w:rsid w:val="00BF5C02"/>
    <w:rsid w:val="00C04C6A"/>
    <w:rsid w:val="00C06136"/>
    <w:rsid w:val="00C100BE"/>
    <w:rsid w:val="00C15C18"/>
    <w:rsid w:val="00C176DB"/>
    <w:rsid w:val="00C25C19"/>
    <w:rsid w:val="00C301E2"/>
    <w:rsid w:val="00C31127"/>
    <w:rsid w:val="00C32D1A"/>
    <w:rsid w:val="00C331D3"/>
    <w:rsid w:val="00C336DA"/>
    <w:rsid w:val="00C360DD"/>
    <w:rsid w:val="00C366BA"/>
    <w:rsid w:val="00C501E4"/>
    <w:rsid w:val="00C51114"/>
    <w:rsid w:val="00C51878"/>
    <w:rsid w:val="00C53520"/>
    <w:rsid w:val="00C60226"/>
    <w:rsid w:val="00C71C43"/>
    <w:rsid w:val="00C7218D"/>
    <w:rsid w:val="00C768DD"/>
    <w:rsid w:val="00C81A1A"/>
    <w:rsid w:val="00C843E2"/>
    <w:rsid w:val="00C87264"/>
    <w:rsid w:val="00C879F7"/>
    <w:rsid w:val="00C9275D"/>
    <w:rsid w:val="00CA5809"/>
    <w:rsid w:val="00CB2819"/>
    <w:rsid w:val="00CB3A8C"/>
    <w:rsid w:val="00CC01E8"/>
    <w:rsid w:val="00CC3486"/>
    <w:rsid w:val="00CD2283"/>
    <w:rsid w:val="00CD259F"/>
    <w:rsid w:val="00CE0B1D"/>
    <w:rsid w:val="00CF0FBF"/>
    <w:rsid w:val="00D14268"/>
    <w:rsid w:val="00D35981"/>
    <w:rsid w:val="00D37A78"/>
    <w:rsid w:val="00D45DA9"/>
    <w:rsid w:val="00D46B3E"/>
    <w:rsid w:val="00D51C1F"/>
    <w:rsid w:val="00D523E0"/>
    <w:rsid w:val="00D5335A"/>
    <w:rsid w:val="00D57469"/>
    <w:rsid w:val="00D60FE3"/>
    <w:rsid w:val="00D614C7"/>
    <w:rsid w:val="00D62B5C"/>
    <w:rsid w:val="00D65698"/>
    <w:rsid w:val="00D7239F"/>
    <w:rsid w:val="00D73B6A"/>
    <w:rsid w:val="00D74C70"/>
    <w:rsid w:val="00D763E2"/>
    <w:rsid w:val="00D77BCF"/>
    <w:rsid w:val="00D83656"/>
    <w:rsid w:val="00D845C4"/>
    <w:rsid w:val="00D9126E"/>
    <w:rsid w:val="00D912C6"/>
    <w:rsid w:val="00D92289"/>
    <w:rsid w:val="00D928F9"/>
    <w:rsid w:val="00DA12C4"/>
    <w:rsid w:val="00DA25B5"/>
    <w:rsid w:val="00DA567B"/>
    <w:rsid w:val="00DA706D"/>
    <w:rsid w:val="00DB025F"/>
    <w:rsid w:val="00DC55C4"/>
    <w:rsid w:val="00DC5805"/>
    <w:rsid w:val="00DC5BB8"/>
    <w:rsid w:val="00DD4D31"/>
    <w:rsid w:val="00DE11F6"/>
    <w:rsid w:val="00DE487F"/>
    <w:rsid w:val="00DE54C5"/>
    <w:rsid w:val="00E06285"/>
    <w:rsid w:val="00E106A0"/>
    <w:rsid w:val="00E5551D"/>
    <w:rsid w:val="00E556F4"/>
    <w:rsid w:val="00E73E67"/>
    <w:rsid w:val="00E759DD"/>
    <w:rsid w:val="00E832C0"/>
    <w:rsid w:val="00E83DB8"/>
    <w:rsid w:val="00E86C12"/>
    <w:rsid w:val="00E87B9C"/>
    <w:rsid w:val="00E913F4"/>
    <w:rsid w:val="00EA2BF2"/>
    <w:rsid w:val="00EB632E"/>
    <w:rsid w:val="00EC3DC8"/>
    <w:rsid w:val="00EC6929"/>
    <w:rsid w:val="00ED3AFC"/>
    <w:rsid w:val="00ED4F18"/>
    <w:rsid w:val="00EE0EFA"/>
    <w:rsid w:val="00EE3497"/>
    <w:rsid w:val="00EE4796"/>
    <w:rsid w:val="00EE65F1"/>
    <w:rsid w:val="00EF4D21"/>
    <w:rsid w:val="00EF5752"/>
    <w:rsid w:val="00EF5EBC"/>
    <w:rsid w:val="00F057DC"/>
    <w:rsid w:val="00F103D9"/>
    <w:rsid w:val="00F1242E"/>
    <w:rsid w:val="00F179DB"/>
    <w:rsid w:val="00F23FCE"/>
    <w:rsid w:val="00F44593"/>
    <w:rsid w:val="00F47670"/>
    <w:rsid w:val="00F47F7F"/>
    <w:rsid w:val="00F52F1A"/>
    <w:rsid w:val="00F53BC9"/>
    <w:rsid w:val="00F57CFC"/>
    <w:rsid w:val="00F60B7C"/>
    <w:rsid w:val="00F61621"/>
    <w:rsid w:val="00F6280B"/>
    <w:rsid w:val="00F66EBF"/>
    <w:rsid w:val="00F718EC"/>
    <w:rsid w:val="00F76582"/>
    <w:rsid w:val="00F91A8C"/>
    <w:rsid w:val="00F91A8D"/>
    <w:rsid w:val="00F91D81"/>
    <w:rsid w:val="00F9596B"/>
    <w:rsid w:val="00F97867"/>
    <w:rsid w:val="00FA3391"/>
    <w:rsid w:val="00FA7917"/>
    <w:rsid w:val="00FB0B83"/>
    <w:rsid w:val="00FB1559"/>
    <w:rsid w:val="00FB3AC1"/>
    <w:rsid w:val="00FB7653"/>
    <w:rsid w:val="00FB7BEA"/>
    <w:rsid w:val="00FD08A4"/>
    <w:rsid w:val="00FD098F"/>
    <w:rsid w:val="00FD2642"/>
    <w:rsid w:val="00FE3766"/>
    <w:rsid w:val="00FF1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ListaClara">
    <w:name w:val="Light List"/>
    <w:basedOn w:val="Tabelanormal"/>
    <w:uiPriority w:val="61"/>
    <w:rsid w:val="00C721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ListaClara">
    <w:name w:val="Light List"/>
    <w:basedOn w:val="Tabelanormal"/>
    <w:uiPriority w:val="61"/>
    <w:rsid w:val="00C721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2A5B1-AF61-4E9A-B220-4A3622C6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SUPERIOR DE TECNOLOGIA EM SISTEMAS DE INFORMAÇÃO:</vt:lpstr>
    </vt:vector>
  </TitlesOfParts>
  <Company>Microsoft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SUPERIOR DE TECNOLOGIA EM SISTEMAS DE INFORMAÇÃO:</dc:title>
  <dc:subject/>
  <dc:creator>Imagem</dc:creator>
  <cp:keywords/>
  <dc:description/>
  <cp:lastModifiedBy>ismarques</cp:lastModifiedBy>
  <cp:revision>5</cp:revision>
  <cp:lastPrinted>2010-08-09T00:07:00Z</cp:lastPrinted>
  <dcterms:created xsi:type="dcterms:W3CDTF">2015-04-22T19:00:00Z</dcterms:created>
  <dcterms:modified xsi:type="dcterms:W3CDTF">2015-04-22T23:28:00Z</dcterms:modified>
</cp:coreProperties>
</file>