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699"/>
        <w:gridCol w:w="1932"/>
        <w:gridCol w:w="4117"/>
      </w:tblGrid>
      <w:tr w:rsidR="00D845C4" w:rsidRPr="00CC01E8" w:rsidTr="0000581D">
        <w:trPr>
          <w:trHeight w:val="688"/>
        </w:trPr>
        <w:tc>
          <w:tcPr>
            <w:tcW w:w="6481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D845C4" w:rsidRPr="00D83656" w:rsidRDefault="0000581D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Faculdade </w:t>
            </w:r>
            <w:proofErr w:type="gramStart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6E730F">
              <w:rPr>
                <w:rFonts w:ascii="Arial" w:hAnsi="Arial" w:cs="Arial"/>
                <w:b/>
                <w:bCs/>
                <w:sz w:val="20"/>
                <w:szCs w:val="20"/>
              </w:rPr>
              <w:t>enac</w:t>
            </w:r>
            <w:proofErr w:type="gramEnd"/>
            <w:r w:rsidR="004069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Porto Alegre</w:t>
            </w:r>
            <w:r w:rsidR="00D845C4" w:rsidRPr="00D8365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  <w:p w:rsidR="00D845C4" w:rsidRPr="00D83656" w:rsidRDefault="00D845C4" w:rsidP="00D83656">
            <w:pPr>
              <w:tabs>
                <w:tab w:val="left" w:pos="5130"/>
              </w:tabs>
              <w:snapToGrid w:val="0"/>
              <w:spacing w:after="120" w:line="276" w:lineRule="auto"/>
              <w:rPr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bCs/>
                <w:sz w:val="20"/>
                <w:szCs w:val="20"/>
              </w:rPr>
              <w:t>Curso de Tecnologia em Análise e Desenvolvimento de Sistemas</w:t>
            </w:r>
            <w:r w:rsidRPr="00D836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7" w:type="dxa"/>
            <w:tcBorders>
              <w:left w:val="nil"/>
              <w:bottom w:val="single" w:sz="4" w:space="0" w:color="auto"/>
            </w:tcBorders>
            <w:vAlign w:val="center"/>
          </w:tcPr>
          <w:p w:rsidR="00D845C4" w:rsidRPr="00CC01E8" w:rsidRDefault="00BC1A01" w:rsidP="00D8365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inline distT="0" distB="0" distL="0" distR="0">
                  <wp:extent cx="2194891" cy="509632"/>
                  <wp:effectExtent l="19050" t="0" r="0" b="0"/>
                  <wp:docPr id="2" name="Imagem 1" descr="log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07" cy="51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C4" w:rsidRPr="00F76582" w:rsidTr="00D83656">
        <w:trPr>
          <w:trHeight w:val="490"/>
        </w:trPr>
        <w:tc>
          <w:tcPr>
            <w:tcW w:w="10598" w:type="dxa"/>
            <w:gridSpan w:val="4"/>
            <w:tcBorders>
              <w:bottom w:val="single" w:sz="4" w:space="0" w:color="auto"/>
            </w:tcBorders>
            <w:vAlign w:val="center"/>
          </w:tcPr>
          <w:p w:rsidR="00D845C4" w:rsidRPr="00D83656" w:rsidRDefault="005474A4" w:rsidP="000C28D6">
            <w:pPr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D83656">
              <w:rPr>
                <w:rFonts w:ascii="Arial" w:hAnsi="Arial" w:cs="Arial"/>
                <w:b/>
                <w:i/>
              </w:rPr>
              <w:t>PARECER</w:t>
            </w:r>
            <w:r w:rsidR="00D845C4" w:rsidRPr="00D83656">
              <w:rPr>
                <w:rFonts w:ascii="Arial" w:hAnsi="Arial" w:cs="Arial"/>
                <w:b/>
                <w:i/>
              </w:rPr>
              <w:t xml:space="preserve"> DO PLANO DE TRABALHO</w:t>
            </w:r>
          </w:p>
        </w:tc>
      </w:tr>
      <w:tr w:rsidR="00D845C4" w:rsidRPr="00CC01E8" w:rsidTr="00D83656">
        <w:trPr>
          <w:trHeight w:val="490"/>
        </w:trPr>
        <w:tc>
          <w:tcPr>
            <w:tcW w:w="10598" w:type="dxa"/>
            <w:gridSpan w:val="4"/>
            <w:shd w:val="pct10" w:color="auto" w:fill="auto"/>
            <w:vAlign w:val="center"/>
          </w:tcPr>
          <w:p w:rsidR="00D845C4" w:rsidRPr="00D83656" w:rsidRDefault="00D845C4" w:rsidP="000C28D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IDENTIFICAÇÃO</w:t>
            </w:r>
          </w:p>
        </w:tc>
      </w:tr>
      <w:tr w:rsidR="00D83656" w:rsidRPr="00F76582" w:rsidTr="0000581D">
        <w:tc>
          <w:tcPr>
            <w:tcW w:w="850" w:type="dxa"/>
            <w:tcBorders>
              <w:right w:val="nil"/>
            </w:tcBorders>
          </w:tcPr>
          <w:p w:rsidR="00D83656" w:rsidRPr="00D83656" w:rsidRDefault="00D83656" w:rsidP="000C28D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Aluno:</w:t>
            </w:r>
          </w:p>
        </w:tc>
        <w:tc>
          <w:tcPr>
            <w:tcW w:w="3699" w:type="dxa"/>
            <w:tcBorders>
              <w:left w:val="nil"/>
            </w:tcBorders>
          </w:tcPr>
          <w:p w:rsidR="00D83656" w:rsidRPr="0000581D" w:rsidRDefault="00D33EC9" w:rsidP="000C28D6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Gabriel Ortiz de Fraga</w:t>
            </w:r>
          </w:p>
        </w:tc>
        <w:tc>
          <w:tcPr>
            <w:tcW w:w="6049" w:type="dxa"/>
            <w:gridSpan w:val="2"/>
            <w:tcBorders>
              <w:left w:val="nil"/>
            </w:tcBorders>
          </w:tcPr>
          <w:p w:rsidR="00D83656" w:rsidRPr="00D83656" w:rsidRDefault="004069AD" w:rsidP="009630A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Avaliador</w:t>
            </w:r>
            <w:r w:rsidR="00D83656" w:rsidRPr="00D8365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3067">
              <w:rPr>
                <w:rFonts w:ascii="Arial" w:hAnsi="Arial" w:cs="Arial"/>
                <w:b/>
                <w:sz w:val="20"/>
                <w:szCs w:val="20"/>
              </w:rPr>
              <w:t xml:space="preserve">Sirlei Inês </w:t>
            </w:r>
            <w:proofErr w:type="spellStart"/>
            <w:r w:rsidR="00503067">
              <w:rPr>
                <w:rFonts w:ascii="Arial" w:hAnsi="Arial" w:cs="Arial"/>
                <w:b/>
                <w:sz w:val="20"/>
                <w:szCs w:val="20"/>
              </w:rPr>
              <w:t>Sulzbach</w:t>
            </w:r>
            <w:proofErr w:type="spellEnd"/>
            <w:r w:rsidR="005030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3067">
              <w:rPr>
                <w:rFonts w:ascii="Arial" w:hAnsi="Arial" w:cs="Arial"/>
                <w:b/>
                <w:sz w:val="20"/>
                <w:szCs w:val="20"/>
              </w:rPr>
              <w:t>Isaia</w:t>
            </w:r>
            <w:proofErr w:type="spellEnd"/>
          </w:p>
        </w:tc>
      </w:tr>
      <w:tr w:rsidR="00A36F91" w:rsidRPr="00707BD0" w:rsidTr="00D83656">
        <w:tc>
          <w:tcPr>
            <w:tcW w:w="10598" w:type="dxa"/>
            <w:gridSpan w:val="4"/>
          </w:tcPr>
          <w:p w:rsidR="00A36F91" w:rsidRPr="00D83656" w:rsidRDefault="00A36F91" w:rsidP="00296C55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83656">
              <w:rPr>
                <w:rFonts w:ascii="Arial" w:hAnsi="Arial" w:cs="Arial"/>
                <w:b/>
                <w:sz w:val="20"/>
                <w:szCs w:val="20"/>
              </w:rPr>
              <w:t>Título do Projeto:</w:t>
            </w:r>
            <w:r w:rsidR="00BB301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96C55">
              <w:rPr>
                <w:rFonts w:ascii="Arial" w:hAnsi="Arial" w:cs="Arial"/>
                <w:b/>
                <w:sz w:val="20"/>
                <w:szCs w:val="20"/>
              </w:rPr>
              <w:t xml:space="preserve">Automação Residencial utilizando </w:t>
            </w:r>
            <w:proofErr w:type="spellStart"/>
            <w:r w:rsidR="00296C55">
              <w:rPr>
                <w:rFonts w:ascii="Arial" w:hAnsi="Arial" w:cs="Arial"/>
                <w:b/>
                <w:sz w:val="20"/>
                <w:szCs w:val="20"/>
              </w:rPr>
              <w:t>Arduino</w:t>
            </w:r>
            <w:proofErr w:type="spellEnd"/>
            <w:r w:rsidR="00296C55">
              <w:rPr>
                <w:rFonts w:ascii="Arial" w:hAnsi="Arial" w:cs="Arial"/>
                <w:b/>
                <w:sz w:val="20"/>
                <w:szCs w:val="20"/>
              </w:rPr>
              <w:t xml:space="preserve"> e Java Web</w:t>
            </w:r>
          </w:p>
        </w:tc>
      </w:tr>
    </w:tbl>
    <w:p w:rsidR="00A36F91" w:rsidRDefault="00A36F91" w:rsidP="00A36F9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Sobre os itens obrigatórios</w:t>
      </w:r>
      <w:r w:rsidR="00C4379F">
        <w:rPr>
          <w:rFonts w:ascii="Arial" w:hAnsi="Arial" w:cs="Arial"/>
          <w:i/>
          <w:sz w:val="20"/>
          <w:szCs w:val="20"/>
        </w:rPr>
        <w:t>:</w:t>
      </w:r>
      <w:proofErr w:type="gramStart"/>
      <w:r w:rsidR="00C31062">
        <w:rPr>
          <w:rFonts w:ascii="Arial" w:hAnsi="Arial" w:cs="Arial"/>
          <w:i/>
          <w:sz w:val="20"/>
          <w:szCs w:val="20"/>
        </w:rPr>
        <w:t xml:space="preserve">   </w:t>
      </w:r>
    </w:p>
    <w:tbl>
      <w:tblPr>
        <w:tblStyle w:val="Sombreament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721"/>
        <w:gridCol w:w="6237"/>
      </w:tblGrid>
      <w:tr w:rsidR="00D83656" w:rsidTr="00C31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gramEnd"/>
            <w:r w:rsidRPr="004240A4">
              <w:rPr>
                <w:rFonts w:ascii="Arial" w:hAnsi="Arial" w:cs="Arial"/>
                <w:i/>
                <w:sz w:val="20"/>
                <w:szCs w:val="20"/>
              </w:rPr>
              <w:t>Tópico</w:t>
            </w:r>
          </w:p>
        </w:tc>
        <w:tc>
          <w:tcPr>
            <w:tcW w:w="17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OK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 w:rsidRPr="004240A4">
              <w:rPr>
                <w:rFonts w:ascii="Arial" w:hAnsi="Arial" w:cs="Arial"/>
                <w:i/>
                <w:sz w:val="20"/>
                <w:szCs w:val="20"/>
              </w:rPr>
              <w:t>Revisar: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Título do Projeto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7E00B9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</w:t>
            </w:r>
            <w:r w:rsidR="00152C39">
              <w:rPr>
                <w:rFonts w:ascii="Arial" w:hAnsi="Arial" w:cs="Arial"/>
                <w:i/>
                <w:sz w:val="20"/>
                <w:szCs w:val="20"/>
              </w:rPr>
              <w:t>k</w:t>
            </w:r>
            <w:proofErr w:type="gramEnd"/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9630A4" w:rsidRDefault="009630A4" w:rsidP="00152C39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152C39" w:rsidRPr="004240A4" w:rsidRDefault="00152C39" w:rsidP="00152C39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Apresentação Geral do Projeto</w:t>
            </w:r>
          </w:p>
        </w:tc>
        <w:tc>
          <w:tcPr>
            <w:tcW w:w="1721" w:type="dxa"/>
          </w:tcPr>
          <w:p w:rsidR="00D83656" w:rsidRPr="004240A4" w:rsidRDefault="009012B7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Default="00D33EC9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Apresentar referência para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Arduino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296C55">
              <w:rPr>
                <w:rFonts w:ascii="Arial" w:hAnsi="Arial" w:cs="Arial"/>
                <w:i/>
                <w:sz w:val="20"/>
                <w:szCs w:val="20"/>
              </w:rPr>
              <w:t xml:space="preserve"> Ao invés de “rodar” usar “executar”.</w:t>
            </w:r>
          </w:p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Definição do Problema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C31062" w:rsidRDefault="00C31062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C31062">
              <w:rPr>
                <w:rFonts w:ascii="Arial" w:hAnsi="Arial" w:cs="Arial"/>
                <w:i/>
                <w:color w:val="FF0000"/>
                <w:sz w:val="20"/>
                <w:szCs w:val="20"/>
              </w:rPr>
              <w:t>Problemas já foram identificados, existem sistemas mais completos no mercado, mas acredito que sejam mais caros, entrarei em contato para descobrir os valores.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DC1200" w:rsidRDefault="00ED7AF7" w:rsidP="00ED7AF7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Incompleto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>! Qual é o cenário</w:t>
            </w:r>
            <w:r w:rsidR="001F71C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 xml:space="preserve">atual? Quais são os problemas efetivamente identificados? O que não é possível fazer </w:t>
            </w:r>
            <w:r w:rsidR="001F71C4">
              <w:rPr>
                <w:rFonts w:ascii="Arial" w:hAnsi="Arial" w:cs="Arial"/>
                <w:i/>
                <w:sz w:val="20"/>
                <w:szCs w:val="20"/>
              </w:rPr>
              <w:t>com o cenário existente hoje</w:t>
            </w:r>
            <w:r w:rsidR="00DC1200">
              <w:rPr>
                <w:rFonts w:ascii="Arial" w:hAnsi="Arial" w:cs="Arial"/>
                <w:i/>
                <w:sz w:val="20"/>
                <w:szCs w:val="20"/>
              </w:rPr>
              <w:t>? E sistemas semelhantes (apresentar nomes e características dos mesmos)?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Objetivos</w:t>
            </w:r>
          </w:p>
        </w:tc>
        <w:tc>
          <w:tcPr>
            <w:tcW w:w="1721" w:type="dxa"/>
          </w:tcPr>
          <w:p w:rsidR="00D83656" w:rsidRPr="004240A4" w:rsidRDefault="00E919B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</w:tcPr>
          <w:p w:rsidR="00D83656" w:rsidRPr="004240A4" w:rsidRDefault="00ED7AF7" w:rsidP="00ED7AF7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Não escrever na 1ª pessoa (escrever na 3ª pessoa)</w:t>
            </w:r>
            <w:r w:rsidR="00DF7274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1C2FE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Reescrever os objetivos específicos: </w:t>
            </w:r>
            <w:r w:rsidR="001C2FE4">
              <w:rPr>
                <w:rFonts w:ascii="Arial" w:hAnsi="Arial" w:cs="Arial"/>
                <w:i/>
                <w:sz w:val="20"/>
                <w:szCs w:val="20"/>
              </w:rPr>
              <w:t xml:space="preserve">que o sistema vai: melhorar..., </w:t>
            </w:r>
            <w:proofErr w:type="gramStart"/>
            <w:r w:rsidR="001C2FE4">
              <w:rPr>
                <w:rFonts w:ascii="Arial" w:hAnsi="Arial" w:cs="Arial"/>
                <w:i/>
                <w:sz w:val="20"/>
                <w:szCs w:val="20"/>
              </w:rPr>
              <w:t>otimizar</w:t>
            </w:r>
            <w:proofErr w:type="gramEnd"/>
            <w:r w:rsidR="001C2FE4">
              <w:rPr>
                <w:rFonts w:ascii="Arial" w:hAnsi="Arial" w:cs="Arial"/>
                <w:i/>
                <w:sz w:val="20"/>
                <w:szCs w:val="20"/>
              </w:rPr>
              <w:t>..., agilizar..., proporcionar...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Análise de Tecnologias/Ferramentas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D37A1D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DF7274" w:rsidP="00451EF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Não escrever na 1ª pessoa (escrever na 3ª pessoa). Rever alinhamento do texto; justificado. Ver formato</w:t>
            </w:r>
            <w:r w:rsidR="002B20AA">
              <w:rPr>
                <w:rFonts w:ascii="Arial" w:hAnsi="Arial" w:cs="Arial"/>
                <w:i/>
                <w:sz w:val="20"/>
                <w:szCs w:val="20"/>
              </w:rPr>
              <w:t xml:space="preserve"> ABNT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da referência NetBeans.org (não está correta).</w:t>
            </w:r>
            <w:r w:rsidR="00C02757">
              <w:rPr>
                <w:rFonts w:ascii="Arial" w:hAnsi="Arial" w:cs="Arial"/>
                <w:i/>
                <w:sz w:val="20"/>
                <w:szCs w:val="20"/>
              </w:rPr>
              <w:t xml:space="preserve"> E para a modelagem de dados? E para os diagramas?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i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Descrição da Solução</w:t>
            </w:r>
          </w:p>
        </w:tc>
        <w:tc>
          <w:tcPr>
            <w:tcW w:w="1721" w:type="dxa"/>
          </w:tcPr>
          <w:p w:rsidR="00D83656" w:rsidRPr="004240A4" w:rsidRDefault="00D37A1D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</w:tc>
        <w:tc>
          <w:tcPr>
            <w:tcW w:w="6237" w:type="dxa"/>
          </w:tcPr>
          <w:p w:rsidR="00D83656" w:rsidRPr="001D31A9" w:rsidRDefault="00E009A3" w:rsidP="00E009A3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Iniciar capítulo em nova página. 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O que significa “</w:t>
            </w:r>
            <w:r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simplório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” e “</w:t>
            </w:r>
            <w:r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visual limpo e de fácil entendimento</w:t>
            </w:r>
            <w:r w:rsidR="00050F93" w:rsidRPr="00D37A1D">
              <w:rPr>
                <w:rFonts w:ascii="Arial" w:hAnsi="Arial" w:cs="Arial"/>
                <w:i/>
                <w:color w:val="FF0000"/>
                <w:sz w:val="20"/>
                <w:szCs w:val="20"/>
              </w:rPr>
              <w:t>”?</w:t>
            </w:r>
            <w:r w:rsidR="00DE5335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É</w:t>
            </w:r>
            <w:r w:rsidR="006D4EAA" w:rsidRPr="001D31A9">
              <w:rPr>
                <w:rFonts w:ascii="Arial" w:hAnsi="Arial" w:cs="Arial"/>
                <w:i/>
                <w:sz w:val="20"/>
                <w:szCs w:val="20"/>
              </w:rPr>
              <w:t xml:space="preserve"> preciso ampliar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a descrição</w:t>
            </w:r>
            <w:r w:rsidR="006D4EAA" w:rsidRPr="001D31A9">
              <w:rPr>
                <w:rFonts w:ascii="Arial" w:hAnsi="Arial" w:cs="Arial"/>
                <w:i/>
                <w:sz w:val="20"/>
                <w:szCs w:val="20"/>
              </w:rPr>
              <w:t xml:space="preserve"> (desde cadastros até relatórios).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Quais são as reais opções do sistema?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Abordagem de Desenvolvimento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4240A4" w:rsidRDefault="00E009A3" w:rsidP="00B809FE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Não está devidamente referenciada. E como será tratado o aspecto da metodologia que diz 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“...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esforço conjunto de 1 a 3 pessoas...”? Se</w:t>
            </w:r>
            <w:r w:rsidR="0038014A">
              <w:rPr>
                <w:rFonts w:ascii="Arial" w:hAnsi="Arial" w:cs="Arial"/>
                <w:i/>
                <w:sz w:val="20"/>
                <w:szCs w:val="20"/>
              </w:rPr>
              <w:t>rá usada a abordagem original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OpenUP</w:t>
            </w:r>
            <w:proofErr w:type="spellEnd"/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 xml:space="preserve"> ou haverá adaptação?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Arquitetura do Sistema</w:t>
            </w:r>
          </w:p>
        </w:tc>
        <w:tc>
          <w:tcPr>
            <w:tcW w:w="1721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237" w:type="dxa"/>
          </w:tcPr>
          <w:p w:rsidR="00C53FBC" w:rsidRPr="004240A4" w:rsidRDefault="00CC5CC3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Falta um parágrafo introdutório. </w:t>
            </w:r>
            <w:r w:rsidR="0038014A">
              <w:rPr>
                <w:rFonts w:ascii="Arial" w:hAnsi="Arial" w:cs="Arial"/>
                <w:i/>
                <w:sz w:val="20"/>
                <w:szCs w:val="20"/>
              </w:rPr>
              <w:t>A modelagem funcional está incompleta. Falta um parágrafo introdutório na seção 7.3.</w:t>
            </w:r>
          </w:p>
        </w:tc>
      </w:tr>
      <w:tr w:rsidR="00D83656" w:rsidTr="00C31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lastRenderedPageBreak/>
              <w:t xml:space="preserve">Validação </w:t>
            </w:r>
            <w:r w:rsidR="00804C8D">
              <w:rPr>
                <w:rFonts w:ascii="Arial" w:hAnsi="Arial" w:cs="Arial"/>
                <w:b w:val="0"/>
                <w:sz w:val="16"/>
                <w:szCs w:val="16"/>
              </w:rPr>
              <w:t>–</w:t>
            </w: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 xml:space="preserve"> Estratégia</w:t>
            </w:r>
          </w:p>
        </w:tc>
        <w:tc>
          <w:tcPr>
            <w:tcW w:w="1721" w:type="dxa"/>
            <w:tcBorders>
              <w:left w:val="none" w:sz="0" w:space="0" w:color="auto"/>
              <w:right w:val="none" w:sz="0" w:space="0" w:color="auto"/>
            </w:tcBorders>
          </w:tcPr>
          <w:p w:rsidR="00D83656" w:rsidRPr="00C31062" w:rsidRDefault="00C31062" w:rsidP="00A36F91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bookmarkStart w:id="0" w:name="_GoBack"/>
            <w:r w:rsidRPr="00C31062">
              <w:rPr>
                <w:rFonts w:ascii="Arial" w:hAnsi="Arial" w:cs="Arial"/>
                <w:i/>
                <w:color w:val="FF0000"/>
                <w:sz w:val="20"/>
                <w:szCs w:val="20"/>
              </w:rPr>
              <w:t>Escala de valores em questionário?</w:t>
            </w:r>
            <w:bookmarkEnd w:id="0"/>
          </w:p>
        </w:tc>
        <w:tc>
          <w:tcPr>
            <w:tcW w:w="6237" w:type="dxa"/>
            <w:tcBorders>
              <w:left w:val="none" w:sz="0" w:space="0" w:color="auto"/>
              <w:right w:val="none" w:sz="0" w:space="0" w:color="auto"/>
            </w:tcBorders>
          </w:tcPr>
          <w:p w:rsidR="00EC7F3B" w:rsidRPr="004240A4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Iniciar capítulo em nova página. </w:t>
            </w:r>
            <w:r w:rsidR="00E57DC5">
              <w:rPr>
                <w:rFonts w:ascii="Arial" w:hAnsi="Arial" w:cs="Arial"/>
                <w:i/>
                <w:sz w:val="20"/>
                <w:szCs w:val="20"/>
              </w:rPr>
              <w:t>Refazer! A validação será baseada em que? Alguma norma? Haverá questionário (qual a escala de valores)?</w:t>
            </w:r>
          </w:p>
        </w:tc>
      </w:tr>
      <w:tr w:rsidR="00D83656" w:rsidTr="00C31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D83656" w:rsidRPr="004240A4" w:rsidRDefault="00D83656" w:rsidP="00A643D2">
            <w:pPr>
              <w:pStyle w:val="PargrafodaLista"/>
              <w:spacing w:line="360" w:lineRule="auto"/>
              <w:ind w:left="0"/>
              <w:rPr>
                <w:rFonts w:ascii="Arial" w:hAnsi="Arial" w:cs="Arial"/>
                <w:b w:val="0"/>
                <w:sz w:val="16"/>
                <w:szCs w:val="16"/>
              </w:rPr>
            </w:pPr>
            <w:r w:rsidRPr="004240A4">
              <w:rPr>
                <w:rFonts w:ascii="Arial" w:hAnsi="Arial" w:cs="Arial"/>
                <w:b w:val="0"/>
                <w:sz w:val="16"/>
                <w:szCs w:val="16"/>
              </w:rPr>
              <w:t>Cronograma (TCCI e TCCII)</w:t>
            </w:r>
          </w:p>
        </w:tc>
        <w:tc>
          <w:tcPr>
            <w:tcW w:w="1721" w:type="dxa"/>
          </w:tcPr>
          <w:p w:rsidR="00D83656" w:rsidRPr="004240A4" w:rsidRDefault="00D83656" w:rsidP="00A36F91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237" w:type="dxa"/>
          </w:tcPr>
          <w:p w:rsidR="00D83656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Falta um parágrafo introdutório. E as etapas segundo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OpenUP</w:t>
            </w:r>
            <w:proofErr w:type="spellEnd"/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?</w:t>
            </w:r>
          </w:p>
          <w:p w:rsidR="0038014A" w:rsidRPr="004240A4" w:rsidRDefault="0038014A" w:rsidP="0038014A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4240A4" w:rsidRPr="0045666A" w:rsidRDefault="00771198" w:rsidP="0045666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Outras </w:t>
      </w:r>
      <w:r w:rsidR="00D83656">
        <w:rPr>
          <w:rFonts w:ascii="Arial" w:hAnsi="Arial" w:cs="Arial"/>
          <w:i/>
          <w:sz w:val="20"/>
          <w:szCs w:val="20"/>
        </w:rPr>
        <w:t>Observações:</w:t>
      </w:r>
      <w:r w:rsidR="00C87264" w:rsidRPr="0045666A">
        <w:rPr>
          <w:rFonts w:ascii="Arial" w:hAnsi="Arial" w:cs="Arial"/>
          <w:sz w:val="20"/>
          <w:szCs w:val="20"/>
        </w:rPr>
        <w:t xml:space="preserve">           </w:t>
      </w:r>
    </w:p>
    <w:p w:rsidR="00771198" w:rsidRPr="004240A4" w:rsidRDefault="00D33EC9" w:rsidP="004240A4">
      <w:pPr>
        <w:pStyle w:val="PargrafodaLista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D33EC9">
        <w:rPr>
          <w:rFonts w:ascii="Arial" w:hAnsi="Arial" w:cs="Arial"/>
          <w:sz w:val="20"/>
          <w:szCs w:val="20"/>
        </w:rPr>
        <w:t>Rever ortografia e acentuação do texto.</w:t>
      </w:r>
      <w:r w:rsidR="000B58D4">
        <w:rPr>
          <w:rFonts w:ascii="Arial" w:hAnsi="Arial" w:cs="Arial"/>
          <w:sz w:val="20"/>
          <w:szCs w:val="20"/>
        </w:rPr>
        <w:t xml:space="preserve"> Apresentar figuras/tabelas..., conforme norma ABNT.</w:t>
      </w:r>
      <w:r w:rsidR="00BB02C2">
        <w:rPr>
          <w:rFonts w:ascii="Arial" w:hAnsi="Arial" w:cs="Arial"/>
          <w:sz w:val="20"/>
          <w:szCs w:val="20"/>
        </w:rPr>
        <w:t xml:space="preserve"> Os componentes reutilizados precisam ser caracterizados e referenciados. O Glossário é a lista de siglas (deve ser colocada no início do trabalho).</w:t>
      </w:r>
      <w:r w:rsidR="00A5302E">
        <w:rPr>
          <w:rFonts w:ascii="Arial" w:hAnsi="Arial" w:cs="Arial"/>
          <w:sz w:val="20"/>
          <w:szCs w:val="20"/>
        </w:rPr>
        <w:t xml:space="preserve"> O apêndice A faz parte da arquitetura do sistema (deveria estar na modelagem funcional)</w:t>
      </w:r>
    </w:p>
    <w:p w:rsidR="00C87264" w:rsidRPr="00771198" w:rsidRDefault="00A36F91" w:rsidP="00771198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Resultado</w:t>
      </w:r>
      <w:r w:rsidR="00C87264">
        <w:rPr>
          <w:rFonts w:ascii="Arial" w:hAnsi="Arial" w:cs="Arial"/>
          <w:i/>
          <w:sz w:val="20"/>
          <w:szCs w:val="20"/>
        </w:rPr>
        <w:t xml:space="preserve"> geral</w:t>
      </w:r>
      <w:r>
        <w:rPr>
          <w:rFonts w:ascii="Arial" w:hAnsi="Arial" w:cs="Arial"/>
          <w:i/>
          <w:sz w:val="20"/>
          <w:szCs w:val="20"/>
        </w:rPr>
        <w:t>:</w:t>
      </w:r>
    </w:p>
    <w:p w:rsidR="00C87264" w:rsidRPr="00A36F91" w:rsidRDefault="00C87264" w:rsidP="00C87264">
      <w:pPr>
        <w:pStyle w:val="PargrafodaLista"/>
        <w:spacing w:line="360" w:lineRule="auto"/>
        <w:ind w:left="720"/>
        <w:jc w:val="both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  </w:t>
      </w:r>
      <w:proofErr w:type="gramEnd"/>
      <w:r>
        <w:rPr>
          <w:rFonts w:ascii="Arial" w:hAnsi="Arial" w:cs="Arial"/>
          <w:sz w:val="20"/>
          <w:szCs w:val="20"/>
        </w:rPr>
        <w:t xml:space="preserve">) aprovada        ( </w:t>
      </w:r>
      <w:r w:rsidR="0012280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) aprovada com </w:t>
      </w:r>
      <w:r w:rsidR="00AB6F51">
        <w:rPr>
          <w:rFonts w:ascii="Arial" w:hAnsi="Arial" w:cs="Arial"/>
          <w:sz w:val="20"/>
          <w:szCs w:val="20"/>
        </w:rPr>
        <w:t>ressalvas</w:t>
      </w:r>
      <w:r>
        <w:rPr>
          <w:rFonts w:ascii="Arial" w:hAnsi="Arial" w:cs="Arial"/>
          <w:sz w:val="20"/>
          <w:szCs w:val="20"/>
        </w:rPr>
        <w:t xml:space="preserve">         ( </w:t>
      </w:r>
      <w:r w:rsidR="00122803">
        <w:rPr>
          <w:rFonts w:ascii="Arial" w:hAnsi="Arial" w:cs="Arial"/>
          <w:sz w:val="20"/>
          <w:szCs w:val="20"/>
        </w:rPr>
        <w:t>X</w:t>
      </w:r>
      <w:r w:rsidR="0045666A">
        <w:rPr>
          <w:rFonts w:ascii="Arial" w:hAnsi="Arial" w:cs="Arial"/>
          <w:sz w:val="20"/>
          <w:szCs w:val="20"/>
        </w:rPr>
        <w:t xml:space="preserve"> ) revisar e entrega</w:t>
      </w:r>
      <w:r w:rsidR="002B3C61">
        <w:rPr>
          <w:rFonts w:ascii="Arial" w:hAnsi="Arial" w:cs="Arial"/>
          <w:sz w:val="20"/>
          <w:szCs w:val="20"/>
        </w:rPr>
        <w:t>r</w:t>
      </w:r>
      <w:r w:rsidR="0045666A">
        <w:rPr>
          <w:rFonts w:ascii="Arial" w:hAnsi="Arial" w:cs="Arial"/>
          <w:sz w:val="20"/>
          <w:szCs w:val="20"/>
        </w:rPr>
        <w:t xml:space="preserve"> revalidada pelo orientador</w:t>
      </w:r>
    </w:p>
    <w:sectPr w:rsidR="00C87264" w:rsidRPr="00A36F91" w:rsidSect="004240A4">
      <w:headerReference w:type="default" r:id="rId10"/>
      <w:footerReference w:type="default" r:id="rId11"/>
      <w:footnotePr>
        <w:pos w:val="beneathText"/>
      </w:footnotePr>
      <w:pgSz w:w="11905" w:h="16837"/>
      <w:pgMar w:top="720" w:right="720" w:bottom="720" w:left="720" w:header="709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841" w:rsidRDefault="00EE4841">
      <w:r>
        <w:separator/>
      </w:r>
    </w:p>
  </w:endnote>
  <w:endnote w:type="continuationSeparator" w:id="0">
    <w:p w:rsidR="00EE4841" w:rsidRDefault="00EE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 w:rsidP="00771198">
    <w:pPr>
      <w:pStyle w:val="Rodap"/>
      <w:pBdr>
        <w:top w:val="single" w:sz="4" w:space="1" w:color="0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841" w:rsidRDefault="00EE4841">
      <w:r>
        <w:separator/>
      </w:r>
    </w:p>
  </w:footnote>
  <w:footnote w:type="continuationSeparator" w:id="0">
    <w:p w:rsidR="00EE4841" w:rsidRDefault="00EE48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805" w:rsidRDefault="00DC5805">
    <w:pPr>
      <w:pStyle w:val="Cabealho"/>
      <w:jc w:val="right"/>
      <w:rPr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i w:val="0"/>
        <w:iCs w:val="0"/>
        <w:sz w:val="28"/>
        <w:szCs w:val="28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upperLetter"/>
      <w:lvlText w:val="Anexo %1"/>
      <w:lvlJc w:val="left"/>
      <w:pPr>
        <w:tabs>
          <w:tab w:val="num" w:pos="1247"/>
        </w:tabs>
        <w:ind w:left="1247" w:hanging="1247"/>
      </w:pPr>
      <w:rPr>
        <w:b/>
        <w:bCs/>
        <w:i w:val="0"/>
        <w:iCs w:val="0"/>
        <w:sz w:val="28"/>
        <w:szCs w:val="2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2">
    <w:nsid w:val="0A3B1A4A"/>
    <w:multiLevelType w:val="hybridMultilevel"/>
    <w:tmpl w:val="E45C437E"/>
    <w:lvl w:ilvl="0" w:tplc="F86E59F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07927C4"/>
    <w:multiLevelType w:val="hybridMultilevel"/>
    <w:tmpl w:val="6AAA840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C58161F"/>
    <w:multiLevelType w:val="hybridMultilevel"/>
    <w:tmpl w:val="A2620A20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F040971"/>
    <w:multiLevelType w:val="hybridMultilevel"/>
    <w:tmpl w:val="5ECAE5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7C0AC8"/>
    <w:multiLevelType w:val="hybridMultilevel"/>
    <w:tmpl w:val="451E0A84"/>
    <w:lvl w:ilvl="0" w:tplc="00000007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A3A87"/>
    <w:multiLevelType w:val="hybridMultilevel"/>
    <w:tmpl w:val="CDF4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55EF"/>
    <w:multiLevelType w:val="hybridMultilevel"/>
    <w:tmpl w:val="D9FC1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707045"/>
    <w:multiLevelType w:val="hybridMultilevel"/>
    <w:tmpl w:val="8F24D8C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52174B6"/>
    <w:multiLevelType w:val="hybridMultilevel"/>
    <w:tmpl w:val="6554D10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D746F3"/>
    <w:multiLevelType w:val="hybridMultilevel"/>
    <w:tmpl w:val="E018A2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0D6007D"/>
    <w:multiLevelType w:val="hybridMultilevel"/>
    <w:tmpl w:val="C1BA7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2834"/>
    <w:multiLevelType w:val="hybridMultilevel"/>
    <w:tmpl w:val="214A8BD2"/>
    <w:lvl w:ilvl="0" w:tplc="00000007">
      <w:start w:val="1"/>
      <w:numFmt w:val="bullet"/>
      <w:lvlText w:val=""/>
      <w:lvlJc w:val="left"/>
      <w:pPr>
        <w:tabs>
          <w:tab w:val="num" w:pos="1759"/>
        </w:tabs>
        <w:ind w:left="1759" w:hanging="454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24">
    <w:nsid w:val="5AC8073A"/>
    <w:multiLevelType w:val="hybridMultilevel"/>
    <w:tmpl w:val="B31CB314"/>
    <w:lvl w:ilvl="0" w:tplc="0416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5">
    <w:nsid w:val="5D5305BC"/>
    <w:multiLevelType w:val="hybridMultilevel"/>
    <w:tmpl w:val="64FA2C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973305C"/>
    <w:multiLevelType w:val="hybridMultilevel"/>
    <w:tmpl w:val="D46A956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9C2078"/>
    <w:multiLevelType w:val="hybridMultilevel"/>
    <w:tmpl w:val="8B269F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D1E99"/>
    <w:multiLevelType w:val="hybridMultilevel"/>
    <w:tmpl w:val="7C763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EB13F0"/>
    <w:multiLevelType w:val="hybridMultilevel"/>
    <w:tmpl w:val="104A6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18"/>
  </w:num>
  <w:num w:numId="15">
    <w:abstractNumId w:val="16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14"/>
  </w:num>
  <w:num w:numId="21">
    <w:abstractNumId w:val="29"/>
  </w:num>
  <w:num w:numId="22">
    <w:abstractNumId w:val="15"/>
  </w:num>
  <w:num w:numId="23">
    <w:abstractNumId w:val="21"/>
  </w:num>
  <w:num w:numId="24">
    <w:abstractNumId w:val="26"/>
  </w:num>
  <w:num w:numId="25">
    <w:abstractNumId w:val="28"/>
  </w:num>
  <w:num w:numId="26">
    <w:abstractNumId w:val="27"/>
  </w:num>
  <w:num w:numId="27">
    <w:abstractNumId w:val="13"/>
  </w:num>
  <w:num w:numId="28">
    <w:abstractNumId w:val="24"/>
  </w:num>
  <w:num w:numId="29">
    <w:abstractNumId w:val="25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6B3"/>
    <w:rsid w:val="0000581D"/>
    <w:rsid w:val="00007006"/>
    <w:rsid w:val="000110DA"/>
    <w:rsid w:val="000173B7"/>
    <w:rsid w:val="0002143F"/>
    <w:rsid w:val="0002564C"/>
    <w:rsid w:val="000364DB"/>
    <w:rsid w:val="00036DD8"/>
    <w:rsid w:val="00044872"/>
    <w:rsid w:val="0004793C"/>
    <w:rsid w:val="00050F93"/>
    <w:rsid w:val="00052E9F"/>
    <w:rsid w:val="00056393"/>
    <w:rsid w:val="000734F8"/>
    <w:rsid w:val="00076F66"/>
    <w:rsid w:val="00085EF2"/>
    <w:rsid w:val="000A1DC6"/>
    <w:rsid w:val="000B37F4"/>
    <w:rsid w:val="000B4C0A"/>
    <w:rsid w:val="000B58D4"/>
    <w:rsid w:val="000B5A2A"/>
    <w:rsid w:val="000C28D6"/>
    <w:rsid w:val="000C5523"/>
    <w:rsid w:val="000C672E"/>
    <w:rsid w:val="000C6FA6"/>
    <w:rsid w:val="000C7969"/>
    <w:rsid w:val="000D3E2A"/>
    <w:rsid w:val="000D4DF5"/>
    <w:rsid w:val="000E360B"/>
    <w:rsid w:val="000E6712"/>
    <w:rsid w:val="000F0BB1"/>
    <w:rsid w:val="000F6886"/>
    <w:rsid w:val="00105FF6"/>
    <w:rsid w:val="0011181B"/>
    <w:rsid w:val="00115610"/>
    <w:rsid w:val="00116BAD"/>
    <w:rsid w:val="00122803"/>
    <w:rsid w:val="00125F99"/>
    <w:rsid w:val="00127260"/>
    <w:rsid w:val="00132CDA"/>
    <w:rsid w:val="00137B4A"/>
    <w:rsid w:val="001443EC"/>
    <w:rsid w:val="00144568"/>
    <w:rsid w:val="001452D5"/>
    <w:rsid w:val="001458AD"/>
    <w:rsid w:val="00152267"/>
    <w:rsid w:val="00152C39"/>
    <w:rsid w:val="001547F7"/>
    <w:rsid w:val="00160099"/>
    <w:rsid w:val="001609F2"/>
    <w:rsid w:val="00175CAA"/>
    <w:rsid w:val="00176516"/>
    <w:rsid w:val="001776D6"/>
    <w:rsid w:val="00185898"/>
    <w:rsid w:val="00192F10"/>
    <w:rsid w:val="001A12AB"/>
    <w:rsid w:val="001C2FE4"/>
    <w:rsid w:val="001C3853"/>
    <w:rsid w:val="001D31A9"/>
    <w:rsid w:val="001E49BC"/>
    <w:rsid w:val="001E7BFB"/>
    <w:rsid w:val="001F3148"/>
    <w:rsid w:val="001F71C4"/>
    <w:rsid w:val="00200F14"/>
    <w:rsid w:val="0020329A"/>
    <w:rsid w:val="002036B2"/>
    <w:rsid w:val="002117CC"/>
    <w:rsid w:val="00212E69"/>
    <w:rsid w:val="00230DAC"/>
    <w:rsid w:val="002418A3"/>
    <w:rsid w:val="00242167"/>
    <w:rsid w:val="002459EE"/>
    <w:rsid w:val="00254161"/>
    <w:rsid w:val="00254CF9"/>
    <w:rsid w:val="002638B8"/>
    <w:rsid w:val="00263A66"/>
    <w:rsid w:val="002663E0"/>
    <w:rsid w:val="00281671"/>
    <w:rsid w:val="00283BB6"/>
    <w:rsid w:val="00284034"/>
    <w:rsid w:val="00296C55"/>
    <w:rsid w:val="00297FEF"/>
    <w:rsid w:val="002A2D39"/>
    <w:rsid w:val="002B145F"/>
    <w:rsid w:val="002B20AA"/>
    <w:rsid w:val="002B3C61"/>
    <w:rsid w:val="002C3D01"/>
    <w:rsid w:val="002C51B9"/>
    <w:rsid w:val="002C67D8"/>
    <w:rsid w:val="002C74B6"/>
    <w:rsid w:val="002C7F15"/>
    <w:rsid w:val="002E6000"/>
    <w:rsid w:val="002F06F9"/>
    <w:rsid w:val="002F0E9B"/>
    <w:rsid w:val="002F19B8"/>
    <w:rsid w:val="002F760D"/>
    <w:rsid w:val="00302B9C"/>
    <w:rsid w:val="003035E3"/>
    <w:rsid w:val="00305368"/>
    <w:rsid w:val="00326509"/>
    <w:rsid w:val="003275B2"/>
    <w:rsid w:val="00362BAD"/>
    <w:rsid w:val="00363B69"/>
    <w:rsid w:val="00366418"/>
    <w:rsid w:val="003764EF"/>
    <w:rsid w:val="0038014A"/>
    <w:rsid w:val="00385DF0"/>
    <w:rsid w:val="003906F9"/>
    <w:rsid w:val="0039616F"/>
    <w:rsid w:val="0039660C"/>
    <w:rsid w:val="003A20FE"/>
    <w:rsid w:val="003A24B2"/>
    <w:rsid w:val="003A37AC"/>
    <w:rsid w:val="003A3E17"/>
    <w:rsid w:val="003B2980"/>
    <w:rsid w:val="003B42A8"/>
    <w:rsid w:val="003B4F19"/>
    <w:rsid w:val="003C1464"/>
    <w:rsid w:val="003C216B"/>
    <w:rsid w:val="003C27E6"/>
    <w:rsid w:val="003D0195"/>
    <w:rsid w:val="003D0CF1"/>
    <w:rsid w:val="003D2305"/>
    <w:rsid w:val="003E18B7"/>
    <w:rsid w:val="003E3037"/>
    <w:rsid w:val="003E494B"/>
    <w:rsid w:val="003F4E51"/>
    <w:rsid w:val="003F5D09"/>
    <w:rsid w:val="004069AD"/>
    <w:rsid w:val="00407991"/>
    <w:rsid w:val="0041487C"/>
    <w:rsid w:val="00416084"/>
    <w:rsid w:val="00420673"/>
    <w:rsid w:val="00420C92"/>
    <w:rsid w:val="004240A4"/>
    <w:rsid w:val="00432140"/>
    <w:rsid w:val="00451EF0"/>
    <w:rsid w:val="004551E1"/>
    <w:rsid w:val="00455C5C"/>
    <w:rsid w:val="0045666A"/>
    <w:rsid w:val="00463E11"/>
    <w:rsid w:val="0046748C"/>
    <w:rsid w:val="004678C1"/>
    <w:rsid w:val="004740DC"/>
    <w:rsid w:val="00482DAC"/>
    <w:rsid w:val="00482E19"/>
    <w:rsid w:val="0048630E"/>
    <w:rsid w:val="00486606"/>
    <w:rsid w:val="00496014"/>
    <w:rsid w:val="004966AE"/>
    <w:rsid w:val="00497BCC"/>
    <w:rsid w:val="004A0730"/>
    <w:rsid w:val="004A656D"/>
    <w:rsid w:val="004B0B30"/>
    <w:rsid w:val="004B1FA0"/>
    <w:rsid w:val="004D44EB"/>
    <w:rsid w:val="004F4FA6"/>
    <w:rsid w:val="00503067"/>
    <w:rsid w:val="00503D0C"/>
    <w:rsid w:val="005078E5"/>
    <w:rsid w:val="005154B7"/>
    <w:rsid w:val="00517A14"/>
    <w:rsid w:val="00531671"/>
    <w:rsid w:val="005347C0"/>
    <w:rsid w:val="00534A33"/>
    <w:rsid w:val="005458DC"/>
    <w:rsid w:val="005474A4"/>
    <w:rsid w:val="00552854"/>
    <w:rsid w:val="00562937"/>
    <w:rsid w:val="0057011F"/>
    <w:rsid w:val="0057310C"/>
    <w:rsid w:val="005735B3"/>
    <w:rsid w:val="0057401C"/>
    <w:rsid w:val="00577608"/>
    <w:rsid w:val="00581826"/>
    <w:rsid w:val="00582706"/>
    <w:rsid w:val="00585C63"/>
    <w:rsid w:val="00592D97"/>
    <w:rsid w:val="00597847"/>
    <w:rsid w:val="005A233A"/>
    <w:rsid w:val="005A39AE"/>
    <w:rsid w:val="005B28BF"/>
    <w:rsid w:val="005B6760"/>
    <w:rsid w:val="005D1E95"/>
    <w:rsid w:val="005D3AFB"/>
    <w:rsid w:val="005D46C8"/>
    <w:rsid w:val="005E7B75"/>
    <w:rsid w:val="005F0130"/>
    <w:rsid w:val="005F0341"/>
    <w:rsid w:val="005F3374"/>
    <w:rsid w:val="00600AA3"/>
    <w:rsid w:val="006027B1"/>
    <w:rsid w:val="006077B9"/>
    <w:rsid w:val="00627F0F"/>
    <w:rsid w:val="00632AEF"/>
    <w:rsid w:val="00642942"/>
    <w:rsid w:val="00642FFB"/>
    <w:rsid w:val="0064551B"/>
    <w:rsid w:val="00650AB1"/>
    <w:rsid w:val="0065297B"/>
    <w:rsid w:val="006632B2"/>
    <w:rsid w:val="00664A9F"/>
    <w:rsid w:val="0067068F"/>
    <w:rsid w:val="006760CC"/>
    <w:rsid w:val="0068595C"/>
    <w:rsid w:val="006948B3"/>
    <w:rsid w:val="00694E80"/>
    <w:rsid w:val="006965EF"/>
    <w:rsid w:val="006A4E98"/>
    <w:rsid w:val="006A51FB"/>
    <w:rsid w:val="006A726F"/>
    <w:rsid w:val="006B0E69"/>
    <w:rsid w:val="006B1439"/>
    <w:rsid w:val="006B4354"/>
    <w:rsid w:val="006B44A9"/>
    <w:rsid w:val="006B5D89"/>
    <w:rsid w:val="006C29C8"/>
    <w:rsid w:val="006C63C3"/>
    <w:rsid w:val="006C7824"/>
    <w:rsid w:val="006D3CF2"/>
    <w:rsid w:val="006D4EAA"/>
    <w:rsid w:val="006E2C2B"/>
    <w:rsid w:val="006E730F"/>
    <w:rsid w:val="006F00E1"/>
    <w:rsid w:val="00700316"/>
    <w:rsid w:val="00701C05"/>
    <w:rsid w:val="00707BD0"/>
    <w:rsid w:val="00734CD5"/>
    <w:rsid w:val="00744954"/>
    <w:rsid w:val="00747640"/>
    <w:rsid w:val="00752627"/>
    <w:rsid w:val="00760A99"/>
    <w:rsid w:val="00764241"/>
    <w:rsid w:val="00771198"/>
    <w:rsid w:val="007739E6"/>
    <w:rsid w:val="007923E5"/>
    <w:rsid w:val="007925B8"/>
    <w:rsid w:val="00794E29"/>
    <w:rsid w:val="007A5677"/>
    <w:rsid w:val="007B504D"/>
    <w:rsid w:val="007C3355"/>
    <w:rsid w:val="007E00B9"/>
    <w:rsid w:val="007E4FF4"/>
    <w:rsid w:val="00801988"/>
    <w:rsid w:val="00804C8D"/>
    <w:rsid w:val="00807122"/>
    <w:rsid w:val="008076D1"/>
    <w:rsid w:val="0080787D"/>
    <w:rsid w:val="008136E4"/>
    <w:rsid w:val="008200F2"/>
    <w:rsid w:val="00821D69"/>
    <w:rsid w:val="0083432B"/>
    <w:rsid w:val="0083560E"/>
    <w:rsid w:val="008460C3"/>
    <w:rsid w:val="008461A1"/>
    <w:rsid w:val="00846564"/>
    <w:rsid w:val="00847196"/>
    <w:rsid w:val="00853400"/>
    <w:rsid w:val="0085421E"/>
    <w:rsid w:val="008577A6"/>
    <w:rsid w:val="008622ED"/>
    <w:rsid w:val="008623F3"/>
    <w:rsid w:val="00886C9A"/>
    <w:rsid w:val="00892A57"/>
    <w:rsid w:val="00892F02"/>
    <w:rsid w:val="0089551D"/>
    <w:rsid w:val="008A0810"/>
    <w:rsid w:val="008A2DD4"/>
    <w:rsid w:val="008A3896"/>
    <w:rsid w:val="008A3BF9"/>
    <w:rsid w:val="008C7656"/>
    <w:rsid w:val="008D0AB4"/>
    <w:rsid w:val="008D5C2B"/>
    <w:rsid w:val="008E732C"/>
    <w:rsid w:val="008F26B3"/>
    <w:rsid w:val="008F3DE9"/>
    <w:rsid w:val="009012B7"/>
    <w:rsid w:val="00906454"/>
    <w:rsid w:val="00911552"/>
    <w:rsid w:val="0092102C"/>
    <w:rsid w:val="00924C86"/>
    <w:rsid w:val="00925CE7"/>
    <w:rsid w:val="00927509"/>
    <w:rsid w:val="00940648"/>
    <w:rsid w:val="0096060B"/>
    <w:rsid w:val="009630A4"/>
    <w:rsid w:val="0096493A"/>
    <w:rsid w:val="0097286A"/>
    <w:rsid w:val="0097382D"/>
    <w:rsid w:val="00985881"/>
    <w:rsid w:val="009A01A3"/>
    <w:rsid w:val="009A2326"/>
    <w:rsid w:val="009A308E"/>
    <w:rsid w:val="009A5959"/>
    <w:rsid w:val="009B33B3"/>
    <w:rsid w:val="009B722D"/>
    <w:rsid w:val="009C4901"/>
    <w:rsid w:val="009E1CE4"/>
    <w:rsid w:val="009E2FB8"/>
    <w:rsid w:val="009F5173"/>
    <w:rsid w:val="009F5E3C"/>
    <w:rsid w:val="00A0297C"/>
    <w:rsid w:val="00A114A9"/>
    <w:rsid w:val="00A12347"/>
    <w:rsid w:val="00A138F0"/>
    <w:rsid w:val="00A236F8"/>
    <w:rsid w:val="00A25B0B"/>
    <w:rsid w:val="00A30D05"/>
    <w:rsid w:val="00A30D14"/>
    <w:rsid w:val="00A36F91"/>
    <w:rsid w:val="00A377D6"/>
    <w:rsid w:val="00A405E3"/>
    <w:rsid w:val="00A5302E"/>
    <w:rsid w:val="00A5718E"/>
    <w:rsid w:val="00A57715"/>
    <w:rsid w:val="00A63B92"/>
    <w:rsid w:val="00A63EE4"/>
    <w:rsid w:val="00A643D2"/>
    <w:rsid w:val="00A75E8C"/>
    <w:rsid w:val="00A8129C"/>
    <w:rsid w:val="00AA1ABE"/>
    <w:rsid w:val="00AA3BA4"/>
    <w:rsid w:val="00AA3FB9"/>
    <w:rsid w:val="00AB38AE"/>
    <w:rsid w:val="00AB5971"/>
    <w:rsid w:val="00AB6F51"/>
    <w:rsid w:val="00AB6F92"/>
    <w:rsid w:val="00AB75A1"/>
    <w:rsid w:val="00AB7B6C"/>
    <w:rsid w:val="00AC1E61"/>
    <w:rsid w:val="00AC5F3B"/>
    <w:rsid w:val="00AC7C83"/>
    <w:rsid w:val="00AD5C7C"/>
    <w:rsid w:val="00AD7F11"/>
    <w:rsid w:val="00AE0199"/>
    <w:rsid w:val="00AE15B7"/>
    <w:rsid w:val="00AE2CBD"/>
    <w:rsid w:val="00AE463C"/>
    <w:rsid w:val="00AE7A34"/>
    <w:rsid w:val="00AF0798"/>
    <w:rsid w:val="00B1347D"/>
    <w:rsid w:val="00B25480"/>
    <w:rsid w:val="00B30683"/>
    <w:rsid w:val="00B33AC8"/>
    <w:rsid w:val="00B46D6F"/>
    <w:rsid w:val="00B515B9"/>
    <w:rsid w:val="00B60674"/>
    <w:rsid w:val="00B631E9"/>
    <w:rsid w:val="00B65A8B"/>
    <w:rsid w:val="00B66D2E"/>
    <w:rsid w:val="00B74B25"/>
    <w:rsid w:val="00B76B2D"/>
    <w:rsid w:val="00B77945"/>
    <w:rsid w:val="00B809FE"/>
    <w:rsid w:val="00B852C2"/>
    <w:rsid w:val="00B8534C"/>
    <w:rsid w:val="00B86A91"/>
    <w:rsid w:val="00B86E63"/>
    <w:rsid w:val="00B91314"/>
    <w:rsid w:val="00B9205C"/>
    <w:rsid w:val="00B929B5"/>
    <w:rsid w:val="00B93767"/>
    <w:rsid w:val="00B95973"/>
    <w:rsid w:val="00BA08D9"/>
    <w:rsid w:val="00BA235A"/>
    <w:rsid w:val="00BB02C2"/>
    <w:rsid w:val="00BB3018"/>
    <w:rsid w:val="00BC1A01"/>
    <w:rsid w:val="00BC2AEC"/>
    <w:rsid w:val="00BC49E9"/>
    <w:rsid w:val="00BC4A6D"/>
    <w:rsid w:val="00BC75C2"/>
    <w:rsid w:val="00BE1704"/>
    <w:rsid w:val="00BE6F9E"/>
    <w:rsid w:val="00BF5C02"/>
    <w:rsid w:val="00C02757"/>
    <w:rsid w:val="00C04C6A"/>
    <w:rsid w:val="00C06136"/>
    <w:rsid w:val="00C15C18"/>
    <w:rsid w:val="00C176DB"/>
    <w:rsid w:val="00C25C19"/>
    <w:rsid w:val="00C301E2"/>
    <w:rsid w:val="00C31062"/>
    <w:rsid w:val="00C31127"/>
    <w:rsid w:val="00C331D3"/>
    <w:rsid w:val="00C336DA"/>
    <w:rsid w:val="00C35B1D"/>
    <w:rsid w:val="00C360DD"/>
    <w:rsid w:val="00C366BA"/>
    <w:rsid w:val="00C4379F"/>
    <w:rsid w:val="00C501E4"/>
    <w:rsid w:val="00C5061E"/>
    <w:rsid w:val="00C51114"/>
    <w:rsid w:val="00C51878"/>
    <w:rsid w:val="00C53FBC"/>
    <w:rsid w:val="00C60226"/>
    <w:rsid w:val="00C81A1A"/>
    <w:rsid w:val="00C843E2"/>
    <w:rsid w:val="00C87264"/>
    <w:rsid w:val="00C879F7"/>
    <w:rsid w:val="00C9275D"/>
    <w:rsid w:val="00CA3C88"/>
    <w:rsid w:val="00CA5809"/>
    <w:rsid w:val="00CB2819"/>
    <w:rsid w:val="00CB448C"/>
    <w:rsid w:val="00CB76E2"/>
    <w:rsid w:val="00CC01E8"/>
    <w:rsid w:val="00CC3486"/>
    <w:rsid w:val="00CC4D57"/>
    <w:rsid w:val="00CC5CC3"/>
    <w:rsid w:val="00CD2283"/>
    <w:rsid w:val="00CE0B1D"/>
    <w:rsid w:val="00CF0FBF"/>
    <w:rsid w:val="00D01838"/>
    <w:rsid w:val="00D078F5"/>
    <w:rsid w:val="00D14268"/>
    <w:rsid w:val="00D33EC9"/>
    <w:rsid w:val="00D37A1D"/>
    <w:rsid w:val="00D37A78"/>
    <w:rsid w:val="00D45DA9"/>
    <w:rsid w:val="00D51800"/>
    <w:rsid w:val="00D523E0"/>
    <w:rsid w:val="00D57469"/>
    <w:rsid w:val="00D60FE3"/>
    <w:rsid w:val="00D614C7"/>
    <w:rsid w:val="00D62B5C"/>
    <w:rsid w:val="00D65698"/>
    <w:rsid w:val="00D7239F"/>
    <w:rsid w:val="00D74C70"/>
    <w:rsid w:val="00D763E2"/>
    <w:rsid w:val="00D83656"/>
    <w:rsid w:val="00D845C4"/>
    <w:rsid w:val="00D9126E"/>
    <w:rsid w:val="00D912C6"/>
    <w:rsid w:val="00D92289"/>
    <w:rsid w:val="00D928F9"/>
    <w:rsid w:val="00D965C2"/>
    <w:rsid w:val="00DA25B5"/>
    <w:rsid w:val="00DA567B"/>
    <w:rsid w:val="00DA706D"/>
    <w:rsid w:val="00DB3B1A"/>
    <w:rsid w:val="00DC1200"/>
    <w:rsid w:val="00DC55C4"/>
    <w:rsid w:val="00DC5805"/>
    <w:rsid w:val="00DD4D31"/>
    <w:rsid w:val="00DD6621"/>
    <w:rsid w:val="00DE11F6"/>
    <w:rsid w:val="00DE487F"/>
    <w:rsid w:val="00DE5335"/>
    <w:rsid w:val="00DE54C5"/>
    <w:rsid w:val="00DF7274"/>
    <w:rsid w:val="00E009A3"/>
    <w:rsid w:val="00E06285"/>
    <w:rsid w:val="00E106A0"/>
    <w:rsid w:val="00E556F4"/>
    <w:rsid w:val="00E57DC5"/>
    <w:rsid w:val="00E73E67"/>
    <w:rsid w:val="00E759DD"/>
    <w:rsid w:val="00E832C0"/>
    <w:rsid w:val="00E83DB8"/>
    <w:rsid w:val="00E84837"/>
    <w:rsid w:val="00E86C12"/>
    <w:rsid w:val="00E87B9C"/>
    <w:rsid w:val="00E913F4"/>
    <w:rsid w:val="00E919B6"/>
    <w:rsid w:val="00EA0913"/>
    <w:rsid w:val="00EA1A4E"/>
    <w:rsid w:val="00EA2BF2"/>
    <w:rsid w:val="00EB632E"/>
    <w:rsid w:val="00EC6929"/>
    <w:rsid w:val="00EC7F3B"/>
    <w:rsid w:val="00ED3AFC"/>
    <w:rsid w:val="00ED7AF7"/>
    <w:rsid w:val="00EE0EFA"/>
    <w:rsid w:val="00EE3497"/>
    <w:rsid w:val="00EE4841"/>
    <w:rsid w:val="00EE65F1"/>
    <w:rsid w:val="00EE7B55"/>
    <w:rsid w:val="00EF2CAE"/>
    <w:rsid w:val="00EF4D21"/>
    <w:rsid w:val="00EF5752"/>
    <w:rsid w:val="00F057DC"/>
    <w:rsid w:val="00F103D9"/>
    <w:rsid w:val="00F1242E"/>
    <w:rsid w:val="00F179DB"/>
    <w:rsid w:val="00F23FCE"/>
    <w:rsid w:val="00F44593"/>
    <w:rsid w:val="00F45199"/>
    <w:rsid w:val="00F47F7F"/>
    <w:rsid w:val="00F52F1A"/>
    <w:rsid w:val="00F53BC9"/>
    <w:rsid w:val="00F54ADF"/>
    <w:rsid w:val="00F57CFC"/>
    <w:rsid w:val="00F6280B"/>
    <w:rsid w:val="00F65582"/>
    <w:rsid w:val="00F66EBF"/>
    <w:rsid w:val="00F718EC"/>
    <w:rsid w:val="00F76582"/>
    <w:rsid w:val="00F91A8C"/>
    <w:rsid w:val="00F91A8D"/>
    <w:rsid w:val="00F91D81"/>
    <w:rsid w:val="00F9596B"/>
    <w:rsid w:val="00F97867"/>
    <w:rsid w:val="00FA3391"/>
    <w:rsid w:val="00FA3BA7"/>
    <w:rsid w:val="00FA5315"/>
    <w:rsid w:val="00FA7917"/>
    <w:rsid w:val="00FB0B83"/>
    <w:rsid w:val="00FB1559"/>
    <w:rsid w:val="00FB3AC1"/>
    <w:rsid w:val="00FB7BEA"/>
    <w:rsid w:val="00FD08A4"/>
    <w:rsid w:val="00FD098F"/>
    <w:rsid w:val="00FD2642"/>
    <w:rsid w:val="00FE0ED9"/>
    <w:rsid w:val="00FE3766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3391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284034"/>
    <w:pPr>
      <w:keepNext/>
      <w:numPr>
        <w:numId w:val="1"/>
      </w:numPr>
      <w:autoSpaceDE w:val="0"/>
      <w:spacing w:before="480" w:after="120"/>
      <w:jc w:val="both"/>
      <w:outlineLvl w:val="0"/>
    </w:pPr>
    <w:rPr>
      <w:b/>
      <w:bCs/>
      <w:kern w:val="1"/>
      <w:sz w:val="28"/>
      <w:szCs w:val="28"/>
    </w:rPr>
  </w:style>
  <w:style w:type="paragraph" w:styleId="Ttulo2">
    <w:name w:val="heading 2"/>
    <w:basedOn w:val="Normal"/>
    <w:next w:val="Normal"/>
    <w:qFormat/>
    <w:rsid w:val="00284034"/>
    <w:pPr>
      <w:keepNext/>
      <w:tabs>
        <w:tab w:val="num" w:pos="-1126"/>
      </w:tabs>
      <w:autoSpaceDE w:val="0"/>
      <w:spacing w:before="240" w:after="120"/>
      <w:ind w:left="578" w:hanging="578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284034"/>
    <w:pPr>
      <w:keepNext/>
      <w:tabs>
        <w:tab w:val="num" w:pos="-982"/>
      </w:tabs>
      <w:autoSpaceDE w:val="0"/>
      <w:spacing w:before="120" w:after="60"/>
      <w:ind w:left="-982" w:hanging="720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84034"/>
    <w:pPr>
      <w:keepNext/>
      <w:tabs>
        <w:tab w:val="num" w:pos="-838"/>
      </w:tabs>
      <w:autoSpaceDE w:val="0"/>
      <w:spacing w:before="240" w:after="60"/>
      <w:ind w:left="-838" w:hanging="864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284034"/>
    <w:pPr>
      <w:tabs>
        <w:tab w:val="num" w:pos="-694"/>
      </w:tabs>
      <w:autoSpaceDE w:val="0"/>
      <w:spacing w:before="240" w:after="60"/>
      <w:ind w:left="-694" w:hanging="1008"/>
      <w:jc w:val="both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84034"/>
    <w:pPr>
      <w:tabs>
        <w:tab w:val="num" w:pos="-550"/>
      </w:tabs>
      <w:autoSpaceDE w:val="0"/>
      <w:spacing w:before="240" w:after="60"/>
      <w:ind w:left="-550" w:hanging="1152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84034"/>
    <w:pPr>
      <w:tabs>
        <w:tab w:val="num" w:pos="-406"/>
      </w:tabs>
      <w:autoSpaceDE w:val="0"/>
      <w:spacing w:before="240" w:after="60"/>
      <w:ind w:left="-406" w:hanging="1296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rsid w:val="00284034"/>
    <w:pPr>
      <w:tabs>
        <w:tab w:val="num" w:pos="-262"/>
      </w:tabs>
      <w:autoSpaceDE w:val="0"/>
      <w:spacing w:before="240" w:after="60"/>
      <w:ind w:left="-262" w:hanging="1440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rsid w:val="00284034"/>
    <w:pPr>
      <w:tabs>
        <w:tab w:val="num" w:pos="-118"/>
      </w:tabs>
      <w:autoSpaceDE w:val="0"/>
      <w:spacing w:before="240" w:after="60"/>
      <w:ind w:left="-118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284034"/>
    <w:rPr>
      <w:rFonts w:ascii="Symbol" w:hAnsi="Symbol"/>
    </w:rPr>
  </w:style>
  <w:style w:type="character" w:customStyle="1" w:styleId="WW8Num4z0">
    <w:name w:val="WW8Num4z0"/>
    <w:rsid w:val="00284034"/>
    <w:rPr>
      <w:b/>
      <w:bCs/>
      <w:i w:val="0"/>
      <w:iCs w:val="0"/>
      <w:sz w:val="28"/>
      <w:szCs w:val="28"/>
    </w:rPr>
  </w:style>
  <w:style w:type="character" w:customStyle="1" w:styleId="WW8Num5z0">
    <w:name w:val="WW8Num5z0"/>
    <w:rsid w:val="00284034"/>
    <w:rPr>
      <w:b/>
      <w:bCs/>
      <w:i w:val="0"/>
      <w:iCs w:val="0"/>
      <w:sz w:val="28"/>
      <w:szCs w:val="28"/>
    </w:rPr>
  </w:style>
  <w:style w:type="character" w:customStyle="1" w:styleId="WW8Num6z0">
    <w:name w:val="WW8Num6z0"/>
    <w:rsid w:val="00284034"/>
    <w:rPr>
      <w:rFonts w:ascii="Symbol" w:hAnsi="Symbol"/>
    </w:rPr>
  </w:style>
  <w:style w:type="character" w:customStyle="1" w:styleId="WW8Num7z0">
    <w:name w:val="WW8Num7z0"/>
    <w:rsid w:val="00284034"/>
    <w:rPr>
      <w:rFonts w:ascii="Symbol" w:hAnsi="Symbol"/>
    </w:rPr>
  </w:style>
  <w:style w:type="character" w:customStyle="1" w:styleId="WW8Num8z0">
    <w:name w:val="WW8Num8z0"/>
    <w:rsid w:val="00284034"/>
    <w:rPr>
      <w:rFonts w:ascii="Symbol" w:hAnsi="Symbol"/>
    </w:rPr>
  </w:style>
  <w:style w:type="character" w:customStyle="1" w:styleId="WW8Num9z0">
    <w:name w:val="WW8Num9z0"/>
    <w:rsid w:val="00284034"/>
    <w:rPr>
      <w:rFonts w:ascii="Symbol" w:hAnsi="Symbol" w:cs="Symbol"/>
      <w:sz w:val="20"/>
      <w:szCs w:val="20"/>
    </w:rPr>
  </w:style>
  <w:style w:type="character" w:customStyle="1" w:styleId="WW8Num10z0">
    <w:name w:val="WW8Num10z0"/>
    <w:rsid w:val="00284034"/>
    <w:rPr>
      <w:rFonts w:ascii="Symbol" w:hAnsi="Symbol"/>
    </w:rPr>
  </w:style>
  <w:style w:type="character" w:customStyle="1" w:styleId="WW8Num11z0">
    <w:name w:val="WW8Num11z0"/>
    <w:rsid w:val="00284034"/>
    <w:rPr>
      <w:rFonts w:ascii="Symbol" w:hAnsi="Symbol"/>
    </w:rPr>
  </w:style>
  <w:style w:type="character" w:customStyle="1" w:styleId="WW8Num12z0">
    <w:name w:val="WW8Num12z0"/>
    <w:rsid w:val="00284034"/>
    <w:rPr>
      <w:rFonts w:ascii="Symbol" w:hAnsi="Symbol"/>
    </w:rPr>
  </w:style>
  <w:style w:type="character" w:customStyle="1" w:styleId="Absatz-Standardschriftart">
    <w:name w:val="Absatz-Standardschriftart"/>
    <w:rsid w:val="00284034"/>
  </w:style>
  <w:style w:type="character" w:customStyle="1" w:styleId="WW-Absatz-Standardschriftart">
    <w:name w:val="WW-Absatz-Standardschriftart"/>
    <w:rsid w:val="00284034"/>
  </w:style>
  <w:style w:type="character" w:customStyle="1" w:styleId="WW-Absatz-Standardschriftart1">
    <w:name w:val="WW-Absatz-Standardschriftart1"/>
    <w:rsid w:val="00284034"/>
  </w:style>
  <w:style w:type="character" w:customStyle="1" w:styleId="WW-Absatz-Standardschriftart11">
    <w:name w:val="WW-Absatz-Standardschriftart11"/>
    <w:rsid w:val="00284034"/>
  </w:style>
  <w:style w:type="character" w:customStyle="1" w:styleId="WW-Absatz-Standardschriftart111">
    <w:name w:val="WW-Absatz-Standardschriftart111"/>
    <w:rsid w:val="00284034"/>
  </w:style>
  <w:style w:type="character" w:customStyle="1" w:styleId="WW8Num2z0">
    <w:name w:val="WW8Num2z0"/>
    <w:rsid w:val="00284034"/>
    <w:rPr>
      <w:rFonts w:ascii="Symbol" w:hAnsi="Symbol" w:cs="Symbol"/>
      <w:sz w:val="20"/>
      <w:szCs w:val="20"/>
    </w:rPr>
  </w:style>
  <w:style w:type="character" w:customStyle="1" w:styleId="WW-Absatz-Standardschriftart1111">
    <w:name w:val="WW-Absatz-Standardschriftart1111"/>
    <w:rsid w:val="00284034"/>
  </w:style>
  <w:style w:type="character" w:customStyle="1" w:styleId="WW-Absatz-Standardschriftart11111">
    <w:name w:val="WW-Absatz-Standardschriftart11111"/>
    <w:rsid w:val="00284034"/>
  </w:style>
  <w:style w:type="character" w:customStyle="1" w:styleId="WW-Absatz-Standardschriftart111111">
    <w:name w:val="WW-Absatz-Standardschriftart111111"/>
    <w:rsid w:val="00284034"/>
  </w:style>
  <w:style w:type="character" w:customStyle="1" w:styleId="WW8Num1z0">
    <w:name w:val="WW8Num1z0"/>
    <w:rsid w:val="00284034"/>
    <w:rPr>
      <w:rFonts w:ascii="Symbol" w:hAnsi="Symbol" w:cs="Symbol"/>
      <w:sz w:val="20"/>
      <w:szCs w:val="20"/>
    </w:rPr>
  </w:style>
  <w:style w:type="character" w:customStyle="1" w:styleId="WW8Num3z1">
    <w:name w:val="WW8Num3z1"/>
    <w:rsid w:val="00284034"/>
    <w:rPr>
      <w:rFonts w:ascii="Courier New" w:hAnsi="Courier New" w:cs="Courier New"/>
    </w:rPr>
  </w:style>
  <w:style w:type="character" w:customStyle="1" w:styleId="WW8Num3z2">
    <w:name w:val="WW8Num3z2"/>
    <w:rsid w:val="00284034"/>
    <w:rPr>
      <w:rFonts w:ascii="Wingdings" w:hAnsi="Wingdings"/>
    </w:rPr>
  </w:style>
  <w:style w:type="character" w:customStyle="1" w:styleId="WW8Num6z1">
    <w:name w:val="WW8Num6z1"/>
    <w:rsid w:val="00284034"/>
    <w:rPr>
      <w:rFonts w:ascii="Courier New" w:hAnsi="Courier New" w:cs="Courier New"/>
    </w:rPr>
  </w:style>
  <w:style w:type="character" w:customStyle="1" w:styleId="WW8Num6z2">
    <w:name w:val="WW8Num6z2"/>
    <w:rsid w:val="00284034"/>
    <w:rPr>
      <w:rFonts w:ascii="Wingdings" w:hAnsi="Wingdings"/>
    </w:rPr>
  </w:style>
  <w:style w:type="character" w:customStyle="1" w:styleId="WW8Num10z1">
    <w:name w:val="WW8Num10z1"/>
    <w:rsid w:val="00284034"/>
    <w:rPr>
      <w:rFonts w:ascii="Courier New" w:hAnsi="Courier New" w:cs="Courier New"/>
    </w:rPr>
  </w:style>
  <w:style w:type="character" w:customStyle="1" w:styleId="WW8Num10z2">
    <w:name w:val="WW8Num10z2"/>
    <w:rsid w:val="00284034"/>
    <w:rPr>
      <w:rFonts w:ascii="Wingdings" w:hAnsi="Wingdings"/>
    </w:rPr>
  </w:style>
  <w:style w:type="character" w:customStyle="1" w:styleId="WW8Num11z1">
    <w:name w:val="WW8Num11z1"/>
    <w:rsid w:val="00284034"/>
    <w:rPr>
      <w:rFonts w:ascii="Courier New" w:hAnsi="Courier New" w:cs="Courier New"/>
    </w:rPr>
  </w:style>
  <w:style w:type="character" w:customStyle="1" w:styleId="WW8Num11z2">
    <w:name w:val="WW8Num11z2"/>
    <w:rsid w:val="00284034"/>
    <w:rPr>
      <w:rFonts w:ascii="Wingdings" w:hAnsi="Wingdings"/>
    </w:rPr>
  </w:style>
  <w:style w:type="character" w:customStyle="1" w:styleId="WW8Num15z0">
    <w:name w:val="WW8Num15z0"/>
    <w:rsid w:val="00284034"/>
    <w:rPr>
      <w:rFonts w:ascii="Symbol" w:hAnsi="Symbol"/>
    </w:rPr>
  </w:style>
  <w:style w:type="character" w:customStyle="1" w:styleId="WW8Num15z1">
    <w:name w:val="WW8Num15z1"/>
    <w:rsid w:val="00284034"/>
    <w:rPr>
      <w:rFonts w:ascii="Courier New" w:hAnsi="Courier New" w:cs="Courier New"/>
    </w:rPr>
  </w:style>
  <w:style w:type="character" w:customStyle="1" w:styleId="WW8Num15z2">
    <w:name w:val="WW8Num15z2"/>
    <w:rsid w:val="00284034"/>
    <w:rPr>
      <w:rFonts w:ascii="Wingdings" w:hAnsi="Wingdings"/>
    </w:rPr>
  </w:style>
  <w:style w:type="character" w:customStyle="1" w:styleId="WW8Num16z0">
    <w:name w:val="WW8Num16z0"/>
    <w:rsid w:val="00284034"/>
    <w:rPr>
      <w:rFonts w:ascii="Symbol" w:hAnsi="Symbol"/>
      <w:sz w:val="20"/>
    </w:rPr>
  </w:style>
  <w:style w:type="character" w:customStyle="1" w:styleId="WW8Num16z1">
    <w:name w:val="WW8Num16z1"/>
    <w:rsid w:val="00284034"/>
    <w:rPr>
      <w:rFonts w:ascii="Courier New" w:hAnsi="Courier New"/>
      <w:sz w:val="20"/>
    </w:rPr>
  </w:style>
  <w:style w:type="character" w:customStyle="1" w:styleId="WW8Num16z2">
    <w:name w:val="WW8Num16z2"/>
    <w:rsid w:val="00284034"/>
    <w:rPr>
      <w:rFonts w:ascii="Wingdings" w:hAnsi="Wingdings"/>
      <w:sz w:val="20"/>
    </w:rPr>
  </w:style>
  <w:style w:type="character" w:customStyle="1" w:styleId="WW8Num17z0">
    <w:name w:val="WW8Num17z0"/>
    <w:rsid w:val="00284034"/>
    <w:rPr>
      <w:rFonts w:ascii="Symbol" w:hAnsi="Symbol"/>
    </w:rPr>
  </w:style>
  <w:style w:type="character" w:customStyle="1" w:styleId="WW8Num17z1">
    <w:name w:val="WW8Num17z1"/>
    <w:rsid w:val="00284034"/>
    <w:rPr>
      <w:rFonts w:ascii="Courier New" w:hAnsi="Courier New" w:cs="Courier New"/>
    </w:rPr>
  </w:style>
  <w:style w:type="character" w:customStyle="1" w:styleId="WW8Num17z2">
    <w:name w:val="WW8Num17z2"/>
    <w:rsid w:val="00284034"/>
    <w:rPr>
      <w:rFonts w:ascii="Wingdings" w:hAnsi="Wingdings"/>
    </w:rPr>
  </w:style>
  <w:style w:type="character" w:customStyle="1" w:styleId="WW8Num18z0">
    <w:name w:val="WW8Num18z0"/>
    <w:rsid w:val="00284034"/>
    <w:rPr>
      <w:rFonts w:ascii="Symbol" w:hAnsi="Symbol"/>
    </w:rPr>
  </w:style>
  <w:style w:type="character" w:customStyle="1" w:styleId="WW8Num18z1">
    <w:name w:val="WW8Num18z1"/>
    <w:rsid w:val="00284034"/>
    <w:rPr>
      <w:rFonts w:ascii="Courier New" w:hAnsi="Courier New" w:cs="Courier New"/>
    </w:rPr>
  </w:style>
  <w:style w:type="character" w:customStyle="1" w:styleId="WW8Num18z2">
    <w:name w:val="WW8Num18z2"/>
    <w:rsid w:val="00284034"/>
    <w:rPr>
      <w:rFonts w:ascii="Wingdings" w:hAnsi="Wingdings"/>
    </w:rPr>
  </w:style>
  <w:style w:type="character" w:customStyle="1" w:styleId="Fontepargpadro1">
    <w:name w:val="Fonte parág. padrão1"/>
    <w:rsid w:val="00284034"/>
  </w:style>
  <w:style w:type="character" w:styleId="Nmerodepgina">
    <w:name w:val="page number"/>
    <w:basedOn w:val="Fontepargpadro1"/>
    <w:rsid w:val="00284034"/>
  </w:style>
  <w:style w:type="character" w:styleId="Hyperlink">
    <w:name w:val="Hyperlink"/>
    <w:basedOn w:val="Fontepargpadro1"/>
    <w:uiPriority w:val="99"/>
    <w:rsid w:val="00284034"/>
    <w:rPr>
      <w:color w:val="0000FF"/>
      <w:u w:val="single"/>
    </w:rPr>
  </w:style>
  <w:style w:type="character" w:styleId="nfase">
    <w:name w:val="Emphasis"/>
    <w:basedOn w:val="Fontepargpadro1"/>
    <w:qFormat/>
    <w:rsid w:val="00284034"/>
    <w:rPr>
      <w:i/>
      <w:iCs/>
    </w:rPr>
  </w:style>
  <w:style w:type="character" w:customStyle="1" w:styleId="email1">
    <w:name w:val="email1"/>
    <w:basedOn w:val="Fontepargpadro1"/>
    <w:rsid w:val="00284034"/>
    <w:rPr>
      <w:shd w:val="clear" w:color="auto" w:fill="auto"/>
    </w:rPr>
  </w:style>
  <w:style w:type="character" w:customStyle="1" w:styleId="Marcas">
    <w:name w:val="Marcas"/>
    <w:rsid w:val="00284034"/>
    <w:rPr>
      <w:rFonts w:ascii="OpenSymbol" w:eastAsia="OpenSymbol" w:hAnsi="OpenSymbol" w:cs="OpenSymbol"/>
    </w:rPr>
  </w:style>
  <w:style w:type="paragraph" w:customStyle="1" w:styleId="Captulo">
    <w:name w:val="Capítulo"/>
    <w:basedOn w:val="Normal"/>
    <w:next w:val="Corpodetexto"/>
    <w:rsid w:val="0028403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284034"/>
    <w:pPr>
      <w:widowControl w:val="0"/>
      <w:spacing w:after="120"/>
    </w:pPr>
    <w:rPr>
      <w:szCs w:val="20"/>
    </w:rPr>
  </w:style>
  <w:style w:type="paragraph" w:styleId="Lista">
    <w:name w:val="List"/>
    <w:basedOn w:val="Corpodetexto"/>
    <w:rsid w:val="00284034"/>
    <w:rPr>
      <w:rFonts w:cs="Tahoma"/>
    </w:rPr>
  </w:style>
  <w:style w:type="paragraph" w:customStyle="1" w:styleId="Legenda1">
    <w:name w:val="Legenda1"/>
    <w:basedOn w:val="Normal"/>
    <w:rsid w:val="0028403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84034"/>
    <w:pPr>
      <w:suppressLineNumbers/>
    </w:pPr>
    <w:rPr>
      <w:rFonts w:cs="Tahoma"/>
    </w:rPr>
  </w:style>
  <w:style w:type="paragraph" w:styleId="Cabealho">
    <w:name w:val="header"/>
    <w:basedOn w:val="Normal"/>
    <w:rsid w:val="0028403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284034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rsid w:val="00284034"/>
    <w:pPr>
      <w:autoSpaceDE w:val="0"/>
      <w:spacing w:before="120" w:line="360" w:lineRule="auto"/>
      <w:jc w:val="both"/>
    </w:pPr>
    <w:rPr>
      <w:rFonts w:ascii="Arial" w:hAnsi="Arial" w:cs="Arial"/>
    </w:rPr>
  </w:style>
  <w:style w:type="paragraph" w:customStyle="1" w:styleId="anexo">
    <w:name w:val="anexo"/>
    <w:basedOn w:val="Normal"/>
    <w:next w:val="Normal"/>
    <w:rsid w:val="00284034"/>
    <w:pPr>
      <w:tabs>
        <w:tab w:val="num" w:pos="1247"/>
      </w:tabs>
      <w:autoSpaceDE w:val="0"/>
      <w:spacing w:before="120"/>
      <w:ind w:left="1247" w:hanging="1247"/>
      <w:jc w:val="both"/>
    </w:pPr>
  </w:style>
  <w:style w:type="paragraph" w:customStyle="1" w:styleId="TextoFormulrios">
    <w:name w:val="TextoFormulários"/>
    <w:basedOn w:val="Normal"/>
    <w:rsid w:val="00284034"/>
    <w:pPr>
      <w:autoSpaceDE w:val="0"/>
      <w:jc w:val="both"/>
    </w:pPr>
    <w:rPr>
      <w:rFonts w:ascii="Arial" w:hAnsi="Arial" w:cs="Arial"/>
      <w:b/>
      <w:bCs/>
      <w:color w:val="0000FF"/>
      <w:sz w:val="20"/>
      <w:szCs w:val="20"/>
    </w:rPr>
  </w:style>
  <w:style w:type="paragraph" w:styleId="Sumrio1">
    <w:name w:val="toc 1"/>
    <w:basedOn w:val="Normal"/>
    <w:next w:val="Normal"/>
    <w:uiPriority w:val="39"/>
    <w:rsid w:val="00284034"/>
    <w:pPr>
      <w:tabs>
        <w:tab w:val="left" w:pos="480"/>
        <w:tab w:val="right" w:leader="dot" w:pos="9530"/>
      </w:tabs>
      <w:spacing w:line="360" w:lineRule="auto"/>
    </w:pPr>
    <w:rPr>
      <w:rFonts w:ascii="Tahoma" w:hAnsi="Tahoma" w:cs="Tahoma"/>
      <w:sz w:val="20"/>
      <w:szCs w:val="20"/>
    </w:rPr>
  </w:style>
  <w:style w:type="paragraph" w:customStyle="1" w:styleId="Meu">
    <w:name w:val="Meu"/>
    <w:basedOn w:val="Normal"/>
    <w:rsid w:val="00284034"/>
    <w:pPr>
      <w:jc w:val="both"/>
    </w:pPr>
  </w:style>
  <w:style w:type="paragraph" w:styleId="Sumrio3">
    <w:name w:val="toc 3"/>
    <w:basedOn w:val="Normal"/>
    <w:next w:val="Normal"/>
    <w:uiPriority w:val="39"/>
    <w:rsid w:val="00284034"/>
    <w:pPr>
      <w:ind w:left="480"/>
    </w:pPr>
  </w:style>
  <w:style w:type="paragraph" w:customStyle="1" w:styleId="Pargrafosimples">
    <w:name w:val="Parágrafo simples"/>
    <w:basedOn w:val="Normal"/>
    <w:rsid w:val="00284034"/>
    <w:pPr>
      <w:jc w:val="both"/>
    </w:pPr>
    <w:rPr>
      <w:szCs w:val="20"/>
    </w:rPr>
  </w:style>
  <w:style w:type="paragraph" w:customStyle="1" w:styleId="Normal1">
    <w:name w:val="Normal1"/>
    <w:basedOn w:val="Normal"/>
    <w:rsid w:val="00284034"/>
    <w:pPr>
      <w:spacing w:before="280" w:after="280"/>
    </w:pPr>
  </w:style>
  <w:style w:type="paragraph" w:styleId="Textodebalo">
    <w:name w:val="Balloon Text"/>
    <w:basedOn w:val="Normal"/>
    <w:rsid w:val="0028403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rsid w:val="00284034"/>
    <w:pPr>
      <w:suppressLineNumbers/>
    </w:pPr>
  </w:style>
  <w:style w:type="paragraph" w:customStyle="1" w:styleId="Ttulodatabela">
    <w:name w:val="Título da tabela"/>
    <w:basedOn w:val="Contedodatabela"/>
    <w:rsid w:val="00284034"/>
    <w:pPr>
      <w:jc w:val="center"/>
    </w:pPr>
    <w:rPr>
      <w:b/>
      <w:bCs/>
    </w:rPr>
  </w:style>
  <w:style w:type="paragraph" w:customStyle="1" w:styleId="Ttulo10">
    <w:name w:val="Título 10"/>
    <w:basedOn w:val="Captulo"/>
    <w:next w:val="Corpodetexto"/>
    <w:rsid w:val="00284034"/>
    <w:pPr>
      <w:tabs>
        <w:tab w:val="num" w:pos="432"/>
      </w:tabs>
      <w:ind w:left="432" w:hanging="432"/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F23FCE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B86E6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86E6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86E63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86E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86E63"/>
    <w:rPr>
      <w:b/>
      <w:bCs/>
      <w:lang w:eastAsia="ar-SA"/>
    </w:rPr>
  </w:style>
  <w:style w:type="paragraph" w:customStyle="1" w:styleId="DecimalAligned">
    <w:name w:val="Decimal Aligned"/>
    <w:basedOn w:val="Normal"/>
    <w:uiPriority w:val="40"/>
    <w:qFormat/>
    <w:rsid w:val="00F76582"/>
    <w:pPr>
      <w:tabs>
        <w:tab w:val="decimal" w:pos="360"/>
      </w:tabs>
      <w:suppressAutoHyphens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76582"/>
    <w:pPr>
      <w:suppressAutoHyphens w:val="0"/>
    </w:pPr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76582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uiPriority w:val="19"/>
    <w:qFormat/>
    <w:rsid w:val="00F7658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customStyle="1" w:styleId="SombreamentoClaro-nfase11">
    <w:name w:val="Sombreamento Claro - Ênfase 11"/>
    <w:basedOn w:val="Tabelanormal"/>
    <w:uiPriority w:val="60"/>
    <w:rsid w:val="00F76582"/>
    <w:rPr>
      <w:rFonts w:ascii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argrafodaLista">
    <w:name w:val="List Paragraph"/>
    <w:basedOn w:val="Normal"/>
    <w:uiPriority w:val="34"/>
    <w:qFormat/>
    <w:rsid w:val="00D845C4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66418"/>
    <w:pPr>
      <w:keepLines/>
      <w:numPr>
        <w:numId w:val="0"/>
      </w:numPr>
      <w:suppressAutoHyphens w:val="0"/>
      <w:autoSpaceDE/>
      <w:spacing w:after="0" w:line="276" w:lineRule="auto"/>
      <w:jc w:val="left"/>
      <w:outlineLvl w:val="9"/>
    </w:pPr>
    <w:rPr>
      <w:rFonts w:ascii="Cambria" w:hAnsi="Cambria"/>
      <w:color w:val="365F91"/>
      <w:kern w:val="0"/>
      <w:lang w:eastAsia="en-US"/>
    </w:rPr>
  </w:style>
  <w:style w:type="paragraph" w:styleId="Sumrio2">
    <w:name w:val="toc 2"/>
    <w:basedOn w:val="Normal"/>
    <w:next w:val="Normal"/>
    <w:autoRedefine/>
    <w:uiPriority w:val="39"/>
    <w:rsid w:val="00366418"/>
    <w:pPr>
      <w:ind w:left="240"/>
    </w:pPr>
  </w:style>
  <w:style w:type="paragraph" w:styleId="Ttulo">
    <w:name w:val="Title"/>
    <w:basedOn w:val="Normal"/>
    <w:next w:val="Normal"/>
    <w:link w:val="TtuloChar"/>
    <w:qFormat/>
    <w:rsid w:val="0036641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366418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character" w:customStyle="1" w:styleId="link">
    <w:name w:val="link"/>
    <w:basedOn w:val="Fontepargpadro"/>
    <w:rsid w:val="003D2305"/>
  </w:style>
  <w:style w:type="table" w:styleId="SombreamentoClaro">
    <w:name w:val="Light Shading"/>
    <w:basedOn w:val="Tabelanormal"/>
    <w:uiPriority w:val="60"/>
    <w:rsid w:val="0045666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D9B07-A1C8-4EA6-B0FE-83F75F98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SUPERIOR DE TECNOLOGIA EM SISTEMAS DE INFORMAÇÃO:</vt:lpstr>
    </vt:vector>
  </TitlesOfParts>
  <Company>Microsoft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SUPERIOR DE TECNOLOGIA EM SISTEMAS DE INFORMAÇÃO:</dc:title>
  <dc:creator>Imagem</dc:creator>
  <cp:lastModifiedBy>Ortiz</cp:lastModifiedBy>
  <cp:revision>17</cp:revision>
  <cp:lastPrinted>2010-08-09T00:07:00Z</cp:lastPrinted>
  <dcterms:created xsi:type="dcterms:W3CDTF">2014-04-02T14:03:00Z</dcterms:created>
  <dcterms:modified xsi:type="dcterms:W3CDTF">2014-04-20T23:48:00Z</dcterms:modified>
</cp:coreProperties>
</file>